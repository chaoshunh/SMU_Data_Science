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C158D" w14:textId="77777777" w:rsidR="001045D3" w:rsidRPr="001045D3" w:rsidRDefault="001045D3" w:rsidP="001045D3">
      <w:pPr>
        <w:widowControl w:val="0"/>
        <w:autoSpaceDE w:val="0"/>
        <w:autoSpaceDN w:val="0"/>
        <w:adjustRightInd w:val="0"/>
        <w:spacing w:after="240"/>
        <w:rPr>
          <w:rFonts w:ascii="Times" w:hAnsi="Times" w:cs="Times"/>
          <w:sz w:val="40"/>
          <w:szCs w:val="40"/>
        </w:rPr>
      </w:pPr>
      <w:r w:rsidRPr="001045D3">
        <w:rPr>
          <w:rFonts w:ascii="Times" w:hAnsi="Times" w:cs="Times"/>
          <w:sz w:val="40"/>
          <w:szCs w:val="40"/>
        </w:rPr>
        <w:t xml:space="preserve">MSDS 7330 File Organization and Database Management Final Exam </w:t>
      </w:r>
    </w:p>
    <w:p w14:paraId="4873995D" w14:textId="77777777" w:rsidR="001045D3" w:rsidRDefault="001045D3" w:rsidP="001045D3">
      <w:pPr>
        <w:widowControl w:val="0"/>
        <w:autoSpaceDE w:val="0"/>
        <w:autoSpaceDN w:val="0"/>
        <w:adjustRightInd w:val="0"/>
        <w:spacing w:after="240"/>
        <w:rPr>
          <w:rFonts w:ascii="Times" w:hAnsi="Times" w:cs="Times"/>
        </w:rPr>
      </w:pPr>
      <w:r>
        <w:rPr>
          <w:rFonts w:ascii="Times" w:hAnsi="Times" w:cs="Times"/>
          <w:sz w:val="26"/>
          <w:szCs w:val="26"/>
        </w:rPr>
        <w:t>Name: Cory Nichols</w:t>
      </w:r>
    </w:p>
    <w:p w14:paraId="15CF6825" w14:textId="77777777" w:rsidR="001045D3" w:rsidRDefault="001045D3" w:rsidP="001045D3">
      <w:pPr>
        <w:widowControl w:val="0"/>
        <w:autoSpaceDE w:val="0"/>
        <w:autoSpaceDN w:val="0"/>
        <w:adjustRightInd w:val="0"/>
        <w:spacing w:after="240"/>
        <w:rPr>
          <w:rFonts w:ascii="Times" w:hAnsi="Times" w:cs="Times"/>
        </w:rPr>
      </w:pPr>
      <w:r>
        <w:rPr>
          <w:rFonts w:ascii="Times" w:hAnsi="Times" w:cs="Times"/>
          <w:sz w:val="32"/>
          <w:szCs w:val="32"/>
        </w:rPr>
        <w:t xml:space="preserve">Final Exam: Directions </w:t>
      </w:r>
    </w:p>
    <w:p w14:paraId="50DB015F" w14:textId="77777777" w:rsidR="001045D3" w:rsidRDefault="001045D3" w:rsidP="001045D3">
      <w:pPr>
        <w:widowControl w:val="0"/>
        <w:autoSpaceDE w:val="0"/>
        <w:autoSpaceDN w:val="0"/>
        <w:adjustRightInd w:val="0"/>
        <w:spacing w:after="240"/>
        <w:rPr>
          <w:rFonts w:ascii="Times" w:hAnsi="Times" w:cs="Times"/>
        </w:rPr>
      </w:pPr>
      <w:r>
        <w:rPr>
          <w:rFonts w:ascii="Times" w:hAnsi="Times" w:cs="Times"/>
          <w:sz w:val="26"/>
          <w:szCs w:val="26"/>
        </w:rPr>
        <w:t xml:space="preserve">This is a final exam for MSDS 7330, File Organization and Database Management. This document contains the questions for the exam. For your answers, create a Word document that clearly identifies every question number and your answer to that question. Name the Word file containing your answers ‘yourLastNameMSDS7330ExamFinal.doc’. For example, my Word file would have the name EngelsMSDS7330ExamFinal.doc. </w:t>
      </w:r>
    </w:p>
    <w:p w14:paraId="7CD0809C" w14:textId="77777777" w:rsidR="001045D3" w:rsidRDefault="001045D3" w:rsidP="001045D3">
      <w:pPr>
        <w:widowControl w:val="0"/>
        <w:autoSpaceDE w:val="0"/>
        <w:autoSpaceDN w:val="0"/>
        <w:adjustRightInd w:val="0"/>
        <w:spacing w:after="240"/>
        <w:rPr>
          <w:rFonts w:ascii="Times" w:hAnsi="Times" w:cs="Times"/>
        </w:rPr>
      </w:pPr>
      <w:r>
        <w:rPr>
          <w:rFonts w:ascii="Times" w:hAnsi="Times" w:cs="Times"/>
          <w:sz w:val="26"/>
          <w:szCs w:val="26"/>
        </w:rPr>
        <w:t xml:space="preserve">Answer each question fully and completely. Show all of your work and state your assumptions where appropriate. Each answer is worth an equal number of points. For each multiple choice question, record the one letter of your chosen answer (1/2 the points) and write 2-5 sentences explaining why your chosen answer is correct (1/2 the points). Note that one sentence explanations will receive 0 points even if they are correct. </w:t>
      </w:r>
    </w:p>
    <w:p w14:paraId="65E2DE79" w14:textId="77777777" w:rsidR="001045D3" w:rsidRDefault="001045D3" w:rsidP="001045D3">
      <w:pPr>
        <w:widowControl w:val="0"/>
        <w:autoSpaceDE w:val="0"/>
        <w:autoSpaceDN w:val="0"/>
        <w:adjustRightInd w:val="0"/>
        <w:spacing w:after="240"/>
        <w:rPr>
          <w:rFonts w:ascii="Times" w:hAnsi="Times" w:cs="Times"/>
        </w:rPr>
      </w:pPr>
      <w:r>
        <w:rPr>
          <w:rFonts w:ascii="Times" w:hAnsi="Times" w:cs="Times"/>
          <w:sz w:val="26"/>
          <w:szCs w:val="26"/>
        </w:rPr>
        <w:t xml:space="preserve">The questions may have hints embedded within them regarding the answer. Follow these hints as appropriate for full points. </w:t>
      </w:r>
    </w:p>
    <w:p w14:paraId="4B7DC743" w14:textId="77777777" w:rsidR="001045D3" w:rsidRDefault="001045D3" w:rsidP="001045D3">
      <w:pPr>
        <w:widowControl w:val="0"/>
        <w:autoSpaceDE w:val="0"/>
        <w:autoSpaceDN w:val="0"/>
        <w:adjustRightInd w:val="0"/>
        <w:spacing w:after="240"/>
        <w:rPr>
          <w:rFonts w:ascii="Times" w:hAnsi="Times" w:cs="Times"/>
        </w:rPr>
      </w:pPr>
      <w:r>
        <w:rPr>
          <w:rFonts w:ascii="Times" w:hAnsi="Times" w:cs="Times"/>
          <w:sz w:val="26"/>
          <w:szCs w:val="26"/>
        </w:rPr>
        <w:t xml:space="preserve">Collaboration is expected and encouraged; however, each student must hand in their own exam. To the greatest extent possible, answers should not be copied but, instead, should be written in your own words. Copying answers from anywhere is plagiarism, this includes copying text directly from the textbook. Do not copy answers. Always use your own words. Directly under each question list all persons with whom you collaborated and list all resources used in arriving at your answer. Resources include but are not limited to the textbook used for this course, papers read on the topic, and Google search results. Don’t forget to place your name in the Word document itself. </w:t>
      </w:r>
    </w:p>
    <w:p w14:paraId="3352201F" w14:textId="77777777" w:rsidR="001045D3" w:rsidRPr="00AB1345" w:rsidRDefault="001045D3" w:rsidP="001045D3">
      <w:pPr>
        <w:widowControl w:val="0"/>
        <w:autoSpaceDE w:val="0"/>
        <w:autoSpaceDN w:val="0"/>
        <w:adjustRightInd w:val="0"/>
        <w:spacing w:after="240"/>
        <w:rPr>
          <w:rFonts w:ascii="Times" w:hAnsi="Times" w:cs="Times"/>
          <w:b/>
        </w:rPr>
      </w:pPr>
      <w:r w:rsidRPr="00AB1345">
        <w:rPr>
          <w:rFonts w:ascii="Times" w:hAnsi="Times" w:cs="Times"/>
          <w:b/>
          <w:sz w:val="32"/>
          <w:szCs w:val="32"/>
        </w:rPr>
        <w:t xml:space="preserve">Final Exam: Questions </w:t>
      </w:r>
    </w:p>
    <w:p w14:paraId="70A70360" w14:textId="77777777" w:rsidR="001045D3" w:rsidRDefault="001045D3" w:rsidP="001045D3">
      <w:pPr>
        <w:widowControl w:val="0"/>
        <w:tabs>
          <w:tab w:val="left" w:pos="220"/>
          <w:tab w:val="left" w:pos="720"/>
        </w:tabs>
        <w:autoSpaceDE w:val="0"/>
        <w:autoSpaceDN w:val="0"/>
        <w:adjustRightInd w:val="0"/>
        <w:spacing w:after="240"/>
        <w:rPr>
          <w:rFonts w:ascii="Times" w:hAnsi="Times" w:cs="Times"/>
          <w:sz w:val="26"/>
          <w:szCs w:val="26"/>
        </w:rPr>
      </w:pPr>
    </w:p>
    <w:p w14:paraId="523969F8" w14:textId="77777777" w:rsidR="001045D3" w:rsidRDefault="001045D3" w:rsidP="001045D3">
      <w:pPr>
        <w:widowControl w:val="0"/>
        <w:tabs>
          <w:tab w:val="left" w:pos="220"/>
          <w:tab w:val="left" w:pos="720"/>
        </w:tabs>
        <w:autoSpaceDE w:val="0"/>
        <w:autoSpaceDN w:val="0"/>
        <w:adjustRightInd w:val="0"/>
        <w:spacing w:after="240"/>
        <w:rPr>
          <w:rFonts w:ascii="Times" w:hAnsi="Times" w:cs="Times"/>
          <w:sz w:val="26"/>
          <w:szCs w:val="26"/>
        </w:rPr>
      </w:pPr>
    </w:p>
    <w:p w14:paraId="7FA31EBD" w14:textId="77777777" w:rsidR="001045D3" w:rsidRDefault="001045D3" w:rsidP="001045D3">
      <w:pPr>
        <w:widowControl w:val="0"/>
        <w:tabs>
          <w:tab w:val="left" w:pos="220"/>
          <w:tab w:val="left" w:pos="720"/>
        </w:tabs>
        <w:autoSpaceDE w:val="0"/>
        <w:autoSpaceDN w:val="0"/>
        <w:adjustRightInd w:val="0"/>
        <w:spacing w:after="240"/>
        <w:rPr>
          <w:rFonts w:ascii="Times" w:hAnsi="Times" w:cs="Times"/>
          <w:sz w:val="26"/>
          <w:szCs w:val="26"/>
        </w:rPr>
      </w:pPr>
    </w:p>
    <w:p w14:paraId="2FDF3C16" w14:textId="77777777" w:rsidR="001045D3" w:rsidRDefault="001045D3" w:rsidP="001045D3">
      <w:pPr>
        <w:widowControl w:val="0"/>
        <w:tabs>
          <w:tab w:val="left" w:pos="220"/>
          <w:tab w:val="left" w:pos="720"/>
        </w:tabs>
        <w:autoSpaceDE w:val="0"/>
        <w:autoSpaceDN w:val="0"/>
        <w:adjustRightInd w:val="0"/>
        <w:spacing w:after="240"/>
        <w:rPr>
          <w:rFonts w:ascii="Times" w:hAnsi="Times" w:cs="Times"/>
          <w:sz w:val="26"/>
          <w:szCs w:val="26"/>
        </w:rPr>
      </w:pPr>
    </w:p>
    <w:p w14:paraId="2210E28C" w14:textId="77777777" w:rsidR="001045D3" w:rsidRPr="00C76EF5" w:rsidRDefault="001045D3" w:rsidP="001045D3">
      <w:pPr>
        <w:widowControl w:val="0"/>
        <w:tabs>
          <w:tab w:val="left" w:pos="220"/>
          <w:tab w:val="left" w:pos="720"/>
        </w:tabs>
        <w:autoSpaceDE w:val="0"/>
        <w:autoSpaceDN w:val="0"/>
        <w:adjustRightInd w:val="0"/>
        <w:spacing w:after="240"/>
        <w:rPr>
          <w:rFonts w:ascii="Times" w:hAnsi="Times" w:cs="Times"/>
          <w:b/>
          <w:sz w:val="26"/>
          <w:szCs w:val="26"/>
        </w:rPr>
      </w:pPr>
      <w:r w:rsidRPr="00C76EF5">
        <w:rPr>
          <w:rFonts w:ascii="Times" w:hAnsi="Times" w:cs="Times"/>
          <w:b/>
          <w:sz w:val="26"/>
          <w:szCs w:val="26"/>
        </w:rPr>
        <w:lastRenderedPageBreak/>
        <w:t xml:space="preserve">1) In traditional RDBMS, a table may contain which of the following? </w:t>
      </w:r>
    </w:p>
    <w:p w14:paraId="7CCFE46E" w14:textId="77777777" w:rsidR="001045D3" w:rsidRPr="00975ED9" w:rsidRDefault="001045D3" w:rsidP="001045D3">
      <w:pPr>
        <w:widowControl w:val="0"/>
        <w:tabs>
          <w:tab w:val="left" w:pos="220"/>
          <w:tab w:val="left" w:pos="720"/>
        </w:tabs>
        <w:autoSpaceDE w:val="0"/>
        <w:autoSpaceDN w:val="0"/>
        <w:adjustRightInd w:val="0"/>
        <w:rPr>
          <w:rFonts w:ascii="Times" w:hAnsi="Times" w:cs="Times"/>
        </w:rPr>
      </w:pPr>
      <w:r w:rsidRPr="00975ED9">
        <w:rPr>
          <w:rFonts w:ascii="Times" w:hAnsi="Times" w:cs="Times"/>
        </w:rPr>
        <w:t xml:space="preserve">a) Complex data structures </w:t>
      </w:r>
    </w:p>
    <w:p w14:paraId="4E7B4C6B" w14:textId="77777777" w:rsidR="001045D3" w:rsidRPr="00975ED9" w:rsidRDefault="001045D3" w:rsidP="001045D3">
      <w:pPr>
        <w:widowControl w:val="0"/>
        <w:tabs>
          <w:tab w:val="left" w:pos="220"/>
          <w:tab w:val="left" w:pos="720"/>
        </w:tabs>
        <w:autoSpaceDE w:val="0"/>
        <w:autoSpaceDN w:val="0"/>
        <w:adjustRightInd w:val="0"/>
        <w:rPr>
          <w:rFonts w:ascii="Times" w:hAnsi="Times" w:cs="Times"/>
        </w:rPr>
      </w:pPr>
      <w:r w:rsidRPr="00975ED9">
        <w:rPr>
          <w:rFonts w:ascii="Times" w:hAnsi="Times" w:cs="Times"/>
        </w:rPr>
        <w:t xml:space="preserve">b) Arrays </w:t>
      </w:r>
    </w:p>
    <w:p w14:paraId="6B2F7378" w14:textId="77777777" w:rsidR="001045D3" w:rsidRPr="00975ED9" w:rsidRDefault="001045D3" w:rsidP="001045D3">
      <w:pPr>
        <w:widowControl w:val="0"/>
        <w:tabs>
          <w:tab w:val="left" w:pos="220"/>
          <w:tab w:val="left" w:pos="720"/>
        </w:tabs>
        <w:autoSpaceDE w:val="0"/>
        <w:autoSpaceDN w:val="0"/>
        <w:adjustRightInd w:val="0"/>
        <w:rPr>
          <w:rFonts w:ascii="Times" w:hAnsi="Times" w:cs="Times"/>
        </w:rPr>
      </w:pPr>
      <w:r w:rsidRPr="00975ED9">
        <w:rPr>
          <w:rFonts w:ascii="Times" w:hAnsi="Times" w:cs="Times"/>
        </w:rPr>
        <w:t xml:space="preserve"> c) Embedded classes </w:t>
      </w:r>
    </w:p>
    <w:p w14:paraId="166DB131" w14:textId="77777777" w:rsidR="001045D3" w:rsidRPr="00975ED9" w:rsidRDefault="001045D3" w:rsidP="001045D3">
      <w:pPr>
        <w:widowControl w:val="0"/>
        <w:tabs>
          <w:tab w:val="left" w:pos="220"/>
          <w:tab w:val="left" w:pos="720"/>
        </w:tabs>
        <w:autoSpaceDE w:val="0"/>
        <w:autoSpaceDN w:val="0"/>
        <w:adjustRightInd w:val="0"/>
        <w:rPr>
          <w:rFonts w:ascii="Times" w:hAnsi="Times" w:cs="Times"/>
        </w:rPr>
      </w:pPr>
      <w:r w:rsidRPr="00975ED9">
        <w:rPr>
          <w:rFonts w:ascii="Times" w:hAnsi="Times" w:cs="Times"/>
        </w:rPr>
        <w:t xml:space="preserve">d) All of the above </w:t>
      </w:r>
    </w:p>
    <w:p w14:paraId="09335C2D" w14:textId="42D25EC1" w:rsidR="001045D3" w:rsidRPr="00975ED9" w:rsidRDefault="00DB3727" w:rsidP="001045D3">
      <w:pPr>
        <w:widowControl w:val="0"/>
        <w:tabs>
          <w:tab w:val="left" w:pos="220"/>
          <w:tab w:val="left" w:pos="720"/>
        </w:tabs>
        <w:autoSpaceDE w:val="0"/>
        <w:autoSpaceDN w:val="0"/>
        <w:adjustRightInd w:val="0"/>
        <w:rPr>
          <w:rFonts w:ascii="Times" w:hAnsi="Times" w:cs="Times"/>
        </w:rPr>
      </w:pPr>
      <w:r>
        <w:rPr>
          <w:rFonts w:ascii="Times" w:hAnsi="Times" w:cs="Times"/>
        </w:rPr>
        <w:t>e) None of the above</w:t>
      </w:r>
    </w:p>
    <w:p w14:paraId="1263E6BE" w14:textId="77777777" w:rsidR="001045D3" w:rsidRDefault="001045D3" w:rsidP="001045D3">
      <w:pPr>
        <w:widowControl w:val="0"/>
        <w:tabs>
          <w:tab w:val="left" w:pos="220"/>
          <w:tab w:val="left" w:pos="720"/>
        </w:tabs>
        <w:autoSpaceDE w:val="0"/>
        <w:autoSpaceDN w:val="0"/>
        <w:adjustRightInd w:val="0"/>
        <w:rPr>
          <w:rFonts w:ascii="Times" w:hAnsi="Times" w:cs="Times"/>
        </w:rPr>
      </w:pPr>
    </w:p>
    <w:p w14:paraId="1D97C9F0" w14:textId="77777777" w:rsidR="001045D3" w:rsidRDefault="001045D3" w:rsidP="001045D3">
      <w:pPr>
        <w:widowControl w:val="0"/>
        <w:tabs>
          <w:tab w:val="left" w:pos="220"/>
          <w:tab w:val="left" w:pos="720"/>
        </w:tabs>
        <w:autoSpaceDE w:val="0"/>
        <w:autoSpaceDN w:val="0"/>
        <w:adjustRightInd w:val="0"/>
        <w:rPr>
          <w:rFonts w:ascii="Times" w:hAnsi="Times" w:cs="Times"/>
        </w:rPr>
      </w:pPr>
      <w:r w:rsidRPr="0096268D">
        <w:rPr>
          <w:rFonts w:ascii="Times" w:hAnsi="Times" w:cs="Times"/>
          <w:b/>
        </w:rPr>
        <w:t>ANSWER:</w:t>
      </w:r>
      <w:r>
        <w:rPr>
          <w:rFonts w:ascii="Times" w:hAnsi="Times" w:cs="Times"/>
        </w:rPr>
        <w:t xml:space="preserve"> E – None of the above. </w:t>
      </w:r>
    </w:p>
    <w:p w14:paraId="632AB787" w14:textId="77777777" w:rsidR="001045D3" w:rsidRDefault="001045D3" w:rsidP="001045D3">
      <w:pPr>
        <w:widowControl w:val="0"/>
        <w:tabs>
          <w:tab w:val="left" w:pos="220"/>
          <w:tab w:val="left" w:pos="720"/>
        </w:tabs>
        <w:autoSpaceDE w:val="0"/>
        <w:autoSpaceDN w:val="0"/>
        <w:adjustRightInd w:val="0"/>
        <w:rPr>
          <w:rFonts w:ascii="Times" w:hAnsi="Times" w:cs="Times"/>
        </w:rPr>
      </w:pPr>
    </w:p>
    <w:p w14:paraId="78CFB0D9" w14:textId="77777777" w:rsidR="001045D3" w:rsidRDefault="001045D3" w:rsidP="001045D3">
      <w:pPr>
        <w:widowControl w:val="0"/>
        <w:tabs>
          <w:tab w:val="left" w:pos="220"/>
          <w:tab w:val="left" w:pos="720"/>
        </w:tabs>
        <w:autoSpaceDE w:val="0"/>
        <w:autoSpaceDN w:val="0"/>
        <w:adjustRightInd w:val="0"/>
        <w:rPr>
          <w:rFonts w:ascii="Times" w:hAnsi="Times" w:cs="Times"/>
        </w:rPr>
      </w:pPr>
      <w:r>
        <w:rPr>
          <w:rFonts w:ascii="Times" w:hAnsi="Times" w:cs="Times"/>
        </w:rPr>
        <w:t xml:space="preserve">An RDBMS table is restricted compared to NoSQL. Tables contain mostly atomic values that are not in array format. For instance, an array would be stored in multiple attributes or even separate relations. Further, RDBMS’s do not support embedded classes or complex data structures such as nested documents. </w:t>
      </w:r>
    </w:p>
    <w:p w14:paraId="52C069DF" w14:textId="77777777" w:rsidR="001045D3" w:rsidRDefault="001045D3" w:rsidP="001045D3">
      <w:pPr>
        <w:widowControl w:val="0"/>
        <w:tabs>
          <w:tab w:val="left" w:pos="220"/>
          <w:tab w:val="left" w:pos="720"/>
        </w:tabs>
        <w:autoSpaceDE w:val="0"/>
        <w:autoSpaceDN w:val="0"/>
        <w:adjustRightInd w:val="0"/>
        <w:rPr>
          <w:rFonts w:ascii="Times" w:hAnsi="Times" w:cs="Times"/>
        </w:rPr>
      </w:pPr>
    </w:p>
    <w:p w14:paraId="3AAA5F5D" w14:textId="77777777" w:rsidR="001045D3" w:rsidRPr="00E35C3C" w:rsidRDefault="001045D3" w:rsidP="001045D3">
      <w:pPr>
        <w:widowControl w:val="0"/>
        <w:tabs>
          <w:tab w:val="left" w:pos="220"/>
          <w:tab w:val="left" w:pos="720"/>
        </w:tabs>
        <w:autoSpaceDE w:val="0"/>
        <w:autoSpaceDN w:val="0"/>
        <w:adjustRightInd w:val="0"/>
        <w:spacing w:after="240"/>
        <w:rPr>
          <w:rFonts w:ascii="Times" w:hAnsi="Times" w:cs="Times"/>
          <w:b/>
        </w:rPr>
      </w:pPr>
      <w:r w:rsidRPr="00E35C3C">
        <w:rPr>
          <w:rFonts w:ascii="Times" w:hAnsi="Times" w:cs="Times"/>
          <w:b/>
          <w:sz w:val="26"/>
          <w:szCs w:val="26"/>
        </w:rPr>
        <w:t xml:space="preserve">2) Which of the following is a potential driver for the development and/or adoption of a NoSQL database? </w:t>
      </w:r>
    </w:p>
    <w:p w14:paraId="351933F9" w14:textId="77777777" w:rsidR="001045D3" w:rsidRPr="00975ED9" w:rsidRDefault="001045D3" w:rsidP="001045D3">
      <w:pPr>
        <w:widowControl w:val="0"/>
        <w:tabs>
          <w:tab w:val="left" w:pos="940"/>
          <w:tab w:val="left" w:pos="1440"/>
        </w:tabs>
        <w:autoSpaceDE w:val="0"/>
        <w:autoSpaceDN w:val="0"/>
        <w:adjustRightInd w:val="0"/>
        <w:rPr>
          <w:rFonts w:ascii="Times" w:hAnsi="Times" w:cs="Times"/>
        </w:rPr>
      </w:pPr>
      <w:r w:rsidRPr="00975ED9">
        <w:rPr>
          <w:rFonts w:ascii="Times" w:hAnsi="Times" w:cs="Times"/>
        </w:rPr>
        <w:t>a) Simplicity in the database design (e.g., the NoSQL database is simpler than the corresponding SQL database).  </w:t>
      </w:r>
    </w:p>
    <w:p w14:paraId="22EBB259" w14:textId="77777777" w:rsidR="001045D3" w:rsidRPr="00975ED9" w:rsidRDefault="001045D3" w:rsidP="001045D3">
      <w:pPr>
        <w:widowControl w:val="0"/>
        <w:tabs>
          <w:tab w:val="left" w:pos="940"/>
          <w:tab w:val="left" w:pos="1440"/>
        </w:tabs>
        <w:autoSpaceDE w:val="0"/>
        <w:autoSpaceDN w:val="0"/>
        <w:adjustRightInd w:val="0"/>
        <w:rPr>
          <w:rFonts w:ascii="Times" w:hAnsi="Times" w:cs="Times"/>
        </w:rPr>
      </w:pPr>
      <w:r w:rsidRPr="00975ED9">
        <w:rPr>
          <w:rFonts w:ascii="Times" w:hAnsi="Times" w:cs="Times"/>
        </w:rPr>
        <w:t>b) Minimize the number of translations from how the data is stored to how the data is consumed.  </w:t>
      </w:r>
    </w:p>
    <w:p w14:paraId="4725C078" w14:textId="77777777" w:rsidR="001045D3" w:rsidRPr="00975ED9" w:rsidRDefault="001045D3" w:rsidP="001045D3">
      <w:pPr>
        <w:widowControl w:val="0"/>
        <w:tabs>
          <w:tab w:val="left" w:pos="940"/>
          <w:tab w:val="left" w:pos="1440"/>
        </w:tabs>
        <w:autoSpaceDE w:val="0"/>
        <w:autoSpaceDN w:val="0"/>
        <w:adjustRightInd w:val="0"/>
        <w:rPr>
          <w:rFonts w:ascii="Times" w:hAnsi="Times" w:cs="Times"/>
        </w:rPr>
      </w:pPr>
      <w:r w:rsidRPr="00975ED9">
        <w:rPr>
          <w:rFonts w:ascii="Times" w:hAnsi="Times" w:cs="Times"/>
        </w:rPr>
        <w:t>c) Flexibility in the database design.  </w:t>
      </w:r>
    </w:p>
    <w:p w14:paraId="0E55A805" w14:textId="77777777" w:rsidR="001045D3" w:rsidRPr="00975ED9" w:rsidRDefault="001045D3" w:rsidP="001045D3">
      <w:pPr>
        <w:widowControl w:val="0"/>
        <w:tabs>
          <w:tab w:val="left" w:pos="940"/>
          <w:tab w:val="left" w:pos="1440"/>
        </w:tabs>
        <w:autoSpaceDE w:val="0"/>
        <w:autoSpaceDN w:val="0"/>
        <w:adjustRightInd w:val="0"/>
        <w:rPr>
          <w:rFonts w:ascii="Times" w:hAnsi="Times" w:cs="Times"/>
        </w:rPr>
      </w:pPr>
      <w:r w:rsidRPr="00975ED9">
        <w:rPr>
          <w:rFonts w:ascii="Times" w:hAnsi="Times" w:cs="Times"/>
        </w:rPr>
        <w:t>d) All of the above. [Hint: a description for this answer would explain the benefit for each of the above possible  answers.]  </w:t>
      </w:r>
    </w:p>
    <w:p w14:paraId="071B74ED" w14:textId="77777777" w:rsidR="001045D3" w:rsidRPr="00975ED9" w:rsidRDefault="001045D3" w:rsidP="001045D3">
      <w:pPr>
        <w:widowControl w:val="0"/>
        <w:tabs>
          <w:tab w:val="left" w:pos="940"/>
          <w:tab w:val="left" w:pos="1440"/>
        </w:tabs>
        <w:autoSpaceDE w:val="0"/>
        <w:autoSpaceDN w:val="0"/>
        <w:adjustRightInd w:val="0"/>
        <w:rPr>
          <w:rFonts w:ascii="Times" w:hAnsi="Times" w:cs="Times"/>
        </w:rPr>
      </w:pPr>
      <w:r w:rsidRPr="00975ED9">
        <w:rPr>
          <w:rFonts w:ascii="Times" w:hAnsi="Times" w:cs="Times"/>
        </w:rPr>
        <w:t>e) None of the above. [Hint: a description for this answer would explain how SQL provides each of the above possible  answers.]  </w:t>
      </w:r>
    </w:p>
    <w:p w14:paraId="436168E9" w14:textId="77777777" w:rsidR="001045D3" w:rsidRDefault="001045D3" w:rsidP="001045D3">
      <w:pPr>
        <w:widowControl w:val="0"/>
        <w:tabs>
          <w:tab w:val="left" w:pos="940"/>
          <w:tab w:val="left" w:pos="1440"/>
        </w:tabs>
        <w:autoSpaceDE w:val="0"/>
        <w:autoSpaceDN w:val="0"/>
        <w:adjustRightInd w:val="0"/>
        <w:rPr>
          <w:rFonts w:ascii="Times" w:hAnsi="Times" w:cs="Times"/>
        </w:rPr>
      </w:pPr>
    </w:p>
    <w:p w14:paraId="0B02910F" w14:textId="2A37E4A0" w:rsidR="001045D3" w:rsidRDefault="003B0D7D" w:rsidP="001045D3">
      <w:pPr>
        <w:widowControl w:val="0"/>
        <w:tabs>
          <w:tab w:val="left" w:pos="940"/>
          <w:tab w:val="left" w:pos="1440"/>
        </w:tabs>
        <w:autoSpaceDE w:val="0"/>
        <w:autoSpaceDN w:val="0"/>
        <w:adjustRightInd w:val="0"/>
        <w:rPr>
          <w:rFonts w:ascii="Times" w:hAnsi="Times" w:cs="Times"/>
        </w:rPr>
      </w:pPr>
      <w:r w:rsidRPr="00BC66B8">
        <w:rPr>
          <w:rFonts w:ascii="Times" w:hAnsi="Times" w:cs="Times"/>
          <w:b/>
        </w:rPr>
        <w:t>ANSWER:</w:t>
      </w:r>
      <w:r>
        <w:rPr>
          <w:rFonts w:ascii="Times" w:hAnsi="Times" w:cs="Times"/>
        </w:rPr>
        <w:t xml:space="preserve"> D</w:t>
      </w:r>
      <w:r w:rsidR="001045D3">
        <w:rPr>
          <w:rFonts w:ascii="Times" w:hAnsi="Times" w:cs="Times"/>
        </w:rPr>
        <w:t xml:space="preserve"> – </w:t>
      </w:r>
      <w:r>
        <w:rPr>
          <w:rFonts w:ascii="Times" w:hAnsi="Times" w:cs="Times"/>
        </w:rPr>
        <w:t>All of the above</w:t>
      </w:r>
    </w:p>
    <w:p w14:paraId="7C839AD4" w14:textId="77777777" w:rsidR="001045D3" w:rsidRDefault="001045D3" w:rsidP="001045D3">
      <w:pPr>
        <w:widowControl w:val="0"/>
        <w:tabs>
          <w:tab w:val="left" w:pos="940"/>
          <w:tab w:val="left" w:pos="1440"/>
        </w:tabs>
        <w:autoSpaceDE w:val="0"/>
        <w:autoSpaceDN w:val="0"/>
        <w:adjustRightInd w:val="0"/>
        <w:spacing w:after="240"/>
        <w:rPr>
          <w:rFonts w:ascii="Times" w:hAnsi="Times" w:cs="Times"/>
        </w:rPr>
      </w:pPr>
    </w:p>
    <w:p w14:paraId="6CDB4BCF" w14:textId="7068CAF3" w:rsidR="0006451B" w:rsidRDefault="0006451B" w:rsidP="001045D3">
      <w:pPr>
        <w:widowControl w:val="0"/>
        <w:tabs>
          <w:tab w:val="left" w:pos="940"/>
          <w:tab w:val="left" w:pos="1440"/>
        </w:tabs>
        <w:autoSpaceDE w:val="0"/>
        <w:autoSpaceDN w:val="0"/>
        <w:adjustRightInd w:val="0"/>
        <w:spacing w:after="240"/>
        <w:rPr>
          <w:rFonts w:ascii="Times" w:hAnsi="Times" w:cs="Times"/>
        </w:rPr>
      </w:pPr>
      <w:r>
        <w:rPr>
          <w:rFonts w:ascii="Times" w:hAnsi="Times" w:cs="Times"/>
        </w:rPr>
        <w:t xml:space="preserve">NoSQL databases allow for great flexibility in schemas and data types. A schema does not have to be identified prior to creating a database in MongoDB, for instance. </w:t>
      </w:r>
      <w:r w:rsidR="003B0D7D">
        <w:rPr>
          <w:rFonts w:ascii="Times" w:hAnsi="Times" w:cs="Times"/>
        </w:rPr>
        <w:t>Further, NoSQL is joinless. Meaning that users can consume the data much more easily. Database design is also simple. No E:R models are required! Further, schemas are dynamic and designs can change more easily than in the relational model.</w:t>
      </w:r>
    </w:p>
    <w:p w14:paraId="5FD7A190" w14:textId="77777777" w:rsidR="001045D3" w:rsidRDefault="001045D3" w:rsidP="001045D3">
      <w:pPr>
        <w:widowControl w:val="0"/>
        <w:tabs>
          <w:tab w:val="left" w:pos="220"/>
          <w:tab w:val="left" w:pos="720"/>
        </w:tabs>
        <w:autoSpaceDE w:val="0"/>
        <w:autoSpaceDN w:val="0"/>
        <w:adjustRightInd w:val="0"/>
        <w:rPr>
          <w:rFonts w:ascii="Times" w:hAnsi="Times" w:cs="Times"/>
          <w:sz w:val="26"/>
          <w:szCs w:val="26"/>
        </w:rPr>
      </w:pPr>
    </w:p>
    <w:p w14:paraId="6E5DF68A" w14:textId="77777777" w:rsidR="001045D3" w:rsidRDefault="001045D3" w:rsidP="001045D3">
      <w:pPr>
        <w:widowControl w:val="0"/>
        <w:tabs>
          <w:tab w:val="left" w:pos="220"/>
          <w:tab w:val="left" w:pos="720"/>
        </w:tabs>
        <w:autoSpaceDE w:val="0"/>
        <w:autoSpaceDN w:val="0"/>
        <w:adjustRightInd w:val="0"/>
        <w:rPr>
          <w:rFonts w:ascii="Times" w:hAnsi="Times" w:cs="Times"/>
          <w:sz w:val="26"/>
          <w:szCs w:val="26"/>
        </w:rPr>
      </w:pPr>
    </w:p>
    <w:p w14:paraId="25C7F52F" w14:textId="77777777" w:rsidR="001045D3" w:rsidRDefault="001045D3" w:rsidP="001045D3">
      <w:pPr>
        <w:widowControl w:val="0"/>
        <w:tabs>
          <w:tab w:val="left" w:pos="220"/>
          <w:tab w:val="left" w:pos="720"/>
        </w:tabs>
        <w:autoSpaceDE w:val="0"/>
        <w:autoSpaceDN w:val="0"/>
        <w:adjustRightInd w:val="0"/>
        <w:rPr>
          <w:rFonts w:ascii="Times" w:hAnsi="Times" w:cs="Times"/>
          <w:sz w:val="26"/>
          <w:szCs w:val="26"/>
        </w:rPr>
      </w:pPr>
    </w:p>
    <w:p w14:paraId="0315D908" w14:textId="77777777" w:rsidR="001045D3" w:rsidRDefault="001045D3" w:rsidP="001045D3">
      <w:pPr>
        <w:widowControl w:val="0"/>
        <w:tabs>
          <w:tab w:val="left" w:pos="220"/>
          <w:tab w:val="left" w:pos="720"/>
        </w:tabs>
        <w:autoSpaceDE w:val="0"/>
        <w:autoSpaceDN w:val="0"/>
        <w:adjustRightInd w:val="0"/>
        <w:rPr>
          <w:rFonts w:ascii="Times" w:hAnsi="Times" w:cs="Times"/>
          <w:sz w:val="26"/>
          <w:szCs w:val="26"/>
        </w:rPr>
      </w:pPr>
    </w:p>
    <w:p w14:paraId="7833A9EC" w14:textId="77777777" w:rsidR="001045D3" w:rsidRDefault="001045D3" w:rsidP="001045D3">
      <w:pPr>
        <w:widowControl w:val="0"/>
        <w:tabs>
          <w:tab w:val="left" w:pos="220"/>
          <w:tab w:val="left" w:pos="720"/>
        </w:tabs>
        <w:autoSpaceDE w:val="0"/>
        <w:autoSpaceDN w:val="0"/>
        <w:adjustRightInd w:val="0"/>
        <w:rPr>
          <w:rFonts w:ascii="Times" w:hAnsi="Times" w:cs="Times"/>
          <w:sz w:val="26"/>
          <w:szCs w:val="26"/>
        </w:rPr>
      </w:pPr>
    </w:p>
    <w:p w14:paraId="710AAE68" w14:textId="77777777" w:rsidR="001045D3" w:rsidRDefault="001045D3" w:rsidP="001045D3">
      <w:pPr>
        <w:widowControl w:val="0"/>
        <w:tabs>
          <w:tab w:val="left" w:pos="220"/>
          <w:tab w:val="left" w:pos="720"/>
        </w:tabs>
        <w:autoSpaceDE w:val="0"/>
        <w:autoSpaceDN w:val="0"/>
        <w:adjustRightInd w:val="0"/>
        <w:rPr>
          <w:rFonts w:ascii="Times" w:hAnsi="Times" w:cs="Times"/>
          <w:sz w:val="26"/>
          <w:szCs w:val="26"/>
        </w:rPr>
      </w:pPr>
    </w:p>
    <w:p w14:paraId="41D1BD4C" w14:textId="77777777" w:rsidR="001045D3" w:rsidRDefault="001045D3" w:rsidP="001045D3">
      <w:pPr>
        <w:widowControl w:val="0"/>
        <w:tabs>
          <w:tab w:val="left" w:pos="220"/>
          <w:tab w:val="left" w:pos="720"/>
        </w:tabs>
        <w:autoSpaceDE w:val="0"/>
        <w:autoSpaceDN w:val="0"/>
        <w:adjustRightInd w:val="0"/>
        <w:rPr>
          <w:rFonts w:ascii="Times" w:hAnsi="Times" w:cs="Times"/>
          <w:sz w:val="26"/>
          <w:szCs w:val="26"/>
        </w:rPr>
      </w:pPr>
    </w:p>
    <w:p w14:paraId="01E26DE3" w14:textId="77777777" w:rsidR="00F85D6C" w:rsidRDefault="00F85D6C" w:rsidP="001045D3">
      <w:pPr>
        <w:widowControl w:val="0"/>
        <w:tabs>
          <w:tab w:val="left" w:pos="220"/>
          <w:tab w:val="left" w:pos="720"/>
        </w:tabs>
        <w:autoSpaceDE w:val="0"/>
        <w:autoSpaceDN w:val="0"/>
        <w:adjustRightInd w:val="0"/>
        <w:rPr>
          <w:rFonts w:ascii="Times" w:hAnsi="Times" w:cs="Times"/>
          <w:sz w:val="26"/>
          <w:szCs w:val="26"/>
        </w:rPr>
      </w:pPr>
    </w:p>
    <w:p w14:paraId="28849671" w14:textId="77777777" w:rsidR="0086444B" w:rsidRDefault="0086444B" w:rsidP="001045D3">
      <w:pPr>
        <w:widowControl w:val="0"/>
        <w:tabs>
          <w:tab w:val="left" w:pos="220"/>
          <w:tab w:val="left" w:pos="720"/>
        </w:tabs>
        <w:autoSpaceDE w:val="0"/>
        <w:autoSpaceDN w:val="0"/>
        <w:adjustRightInd w:val="0"/>
        <w:rPr>
          <w:rFonts w:ascii="Times" w:hAnsi="Times" w:cs="Times"/>
          <w:sz w:val="26"/>
          <w:szCs w:val="26"/>
        </w:rPr>
      </w:pPr>
    </w:p>
    <w:p w14:paraId="5B2D084D" w14:textId="77777777" w:rsidR="001045D3" w:rsidRPr="008E1439" w:rsidRDefault="001045D3" w:rsidP="001045D3">
      <w:pPr>
        <w:widowControl w:val="0"/>
        <w:tabs>
          <w:tab w:val="left" w:pos="220"/>
          <w:tab w:val="left" w:pos="720"/>
        </w:tabs>
        <w:autoSpaceDE w:val="0"/>
        <w:autoSpaceDN w:val="0"/>
        <w:adjustRightInd w:val="0"/>
        <w:rPr>
          <w:rFonts w:ascii="Times" w:hAnsi="Times" w:cs="Times"/>
          <w:b/>
          <w:sz w:val="26"/>
          <w:szCs w:val="26"/>
        </w:rPr>
      </w:pPr>
      <w:r w:rsidRPr="008E1439">
        <w:rPr>
          <w:rFonts w:ascii="Times" w:hAnsi="Times" w:cs="Times"/>
          <w:b/>
          <w:sz w:val="26"/>
          <w:szCs w:val="26"/>
        </w:rPr>
        <w:t xml:space="preserve">3) In the paper “MapReduce: Simplified Data Processing on Large Clusters,” by Jeffrey Dean and Sanjay Ghemawat, </w:t>
      </w:r>
      <w:r w:rsidRPr="008E1439">
        <w:rPr>
          <w:rFonts w:ascii="Times" w:hAnsi="Times" w:cs="Times"/>
          <w:b/>
        </w:rPr>
        <w:t> </w:t>
      </w:r>
      <w:r w:rsidRPr="008E1439">
        <w:rPr>
          <w:rFonts w:ascii="Times" w:hAnsi="Times" w:cs="Times"/>
          <w:b/>
          <w:sz w:val="26"/>
          <w:szCs w:val="26"/>
        </w:rPr>
        <w:t xml:space="preserve">published in the Communications of the ACM, Jan 2008, the concept of performing a map function followed by a reduce function is introduced. The computations take </w:t>
      </w:r>
      <w:r w:rsidRPr="008E1439">
        <w:rPr>
          <w:rFonts w:ascii="Times" w:hAnsi="Times" w:cs="Times"/>
          <w:b/>
          <w:i/>
          <w:iCs/>
          <w:sz w:val="26"/>
          <w:szCs w:val="26"/>
        </w:rPr>
        <w:t xml:space="preserve">what </w:t>
      </w:r>
      <w:r w:rsidRPr="008E1439">
        <w:rPr>
          <w:rFonts w:ascii="Times" w:hAnsi="Times" w:cs="Times"/>
          <w:b/>
          <w:sz w:val="26"/>
          <w:szCs w:val="26"/>
        </w:rPr>
        <w:t xml:space="preserve">as input and produce </w:t>
      </w:r>
      <w:r w:rsidRPr="008E1439">
        <w:rPr>
          <w:rFonts w:ascii="Times" w:hAnsi="Times" w:cs="Times"/>
          <w:b/>
          <w:i/>
          <w:iCs/>
          <w:sz w:val="26"/>
          <w:szCs w:val="26"/>
        </w:rPr>
        <w:t xml:space="preserve">what </w:t>
      </w:r>
      <w:r w:rsidRPr="008E1439">
        <w:rPr>
          <w:rFonts w:ascii="Times" w:hAnsi="Times" w:cs="Times"/>
          <w:b/>
          <w:sz w:val="26"/>
          <w:szCs w:val="26"/>
        </w:rPr>
        <w:t xml:space="preserve">as output? </w:t>
      </w:r>
    </w:p>
    <w:p w14:paraId="2A1911E7" w14:textId="77777777" w:rsidR="008E1439" w:rsidRDefault="008E1439" w:rsidP="001045D3">
      <w:pPr>
        <w:widowControl w:val="0"/>
        <w:tabs>
          <w:tab w:val="left" w:pos="220"/>
          <w:tab w:val="left" w:pos="720"/>
        </w:tabs>
        <w:autoSpaceDE w:val="0"/>
        <w:autoSpaceDN w:val="0"/>
        <w:adjustRightInd w:val="0"/>
        <w:rPr>
          <w:rFonts w:ascii="Times" w:hAnsi="Times" w:cs="Times"/>
          <w:sz w:val="26"/>
          <w:szCs w:val="26"/>
        </w:rPr>
      </w:pPr>
    </w:p>
    <w:p w14:paraId="69A46A75" w14:textId="77777777" w:rsidR="001045D3" w:rsidRDefault="001045D3" w:rsidP="001045D3">
      <w:pPr>
        <w:widowControl w:val="0"/>
        <w:tabs>
          <w:tab w:val="left" w:pos="220"/>
          <w:tab w:val="left" w:pos="720"/>
        </w:tabs>
        <w:autoSpaceDE w:val="0"/>
        <w:autoSpaceDN w:val="0"/>
        <w:adjustRightInd w:val="0"/>
        <w:rPr>
          <w:rFonts w:ascii="Times" w:hAnsi="Times" w:cs="Times"/>
          <w:sz w:val="26"/>
          <w:szCs w:val="26"/>
        </w:rPr>
      </w:pPr>
      <w:r>
        <w:rPr>
          <w:rFonts w:ascii="Times" w:hAnsi="Times" w:cs="Times"/>
        </w:rPr>
        <w:t> </w:t>
      </w:r>
      <w:r>
        <w:rPr>
          <w:rFonts w:ascii="Times" w:hAnsi="Times" w:cs="Times"/>
          <w:sz w:val="26"/>
          <w:szCs w:val="26"/>
        </w:rPr>
        <w:t>a) Tables, Tables</w:t>
      </w:r>
    </w:p>
    <w:p w14:paraId="6394E757" w14:textId="77777777" w:rsidR="001045D3" w:rsidRDefault="001045D3" w:rsidP="001045D3">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b) Key/Value pairs, Key/Value pairs</w:t>
      </w:r>
    </w:p>
    <w:p w14:paraId="627BD077" w14:textId="77777777" w:rsidR="001045D3" w:rsidRDefault="001045D3" w:rsidP="001045D3">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c) Documents, Tables</w:t>
      </w:r>
    </w:p>
    <w:p w14:paraId="42F95998" w14:textId="77777777" w:rsidR="001045D3" w:rsidRDefault="001045D3" w:rsidP="001045D3">
      <w:pPr>
        <w:widowControl w:val="0"/>
        <w:tabs>
          <w:tab w:val="left" w:pos="220"/>
          <w:tab w:val="left" w:pos="720"/>
        </w:tabs>
        <w:autoSpaceDE w:val="0"/>
        <w:autoSpaceDN w:val="0"/>
        <w:adjustRightInd w:val="0"/>
        <w:rPr>
          <w:rFonts w:ascii="Times" w:hAnsi="Times" w:cs="Times"/>
        </w:rPr>
      </w:pPr>
      <w:r>
        <w:rPr>
          <w:rFonts w:ascii="Times" w:hAnsi="Times" w:cs="Times"/>
          <w:sz w:val="26"/>
          <w:szCs w:val="26"/>
        </w:rPr>
        <w:t xml:space="preserve">d) XML, XML. </w:t>
      </w:r>
      <w:r>
        <w:rPr>
          <w:rFonts w:ascii="Times" w:hAnsi="Times" w:cs="Times"/>
        </w:rPr>
        <w:t> </w:t>
      </w:r>
    </w:p>
    <w:p w14:paraId="72EEF96D" w14:textId="77777777" w:rsidR="002100CF" w:rsidRDefault="002100CF" w:rsidP="001045D3">
      <w:pPr>
        <w:widowControl w:val="0"/>
        <w:tabs>
          <w:tab w:val="left" w:pos="220"/>
          <w:tab w:val="left" w:pos="720"/>
        </w:tabs>
        <w:autoSpaceDE w:val="0"/>
        <w:autoSpaceDN w:val="0"/>
        <w:adjustRightInd w:val="0"/>
        <w:rPr>
          <w:rFonts w:ascii="Times" w:hAnsi="Times" w:cs="Times"/>
        </w:rPr>
      </w:pPr>
    </w:p>
    <w:p w14:paraId="54E3C94D" w14:textId="77777777" w:rsidR="001045D3" w:rsidRDefault="001045D3" w:rsidP="001045D3">
      <w:pPr>
        <w:widowControl w:val="0"/>
        <w:tabs>
          <w:tab w:val="left" w:pos="220"/>
          <w:tab w:val="left" w:pos="720"/>
        </w:tabs>
        <w:autoSpaceDE w:val="0"/>
        <w:autoSpaceDN w:val="0"/>
        <w:adjustRightInd w:val="0"/>
        <w:rPr>
          <w:rFonts w:ascii="Times" w:hAnsi="Times" w:cs="Times"/>
        </w:rPr>
      </w:pPr>
      <w:r w:rsidRPr="00F85D6C">
        <w:rPr>
          <w:rFonts w:ascii="Times" w:hAnsi="Times" w:cs="Times"/>
          <w:b/>
        </w:rPr>
        <w:t>ANSWER:</w:t>
      </w:r>
      <w:r>
        <w:rPr>
          <w:rFonts w:ascii="Times" w:hAnsi="Times" w:cs="Times"/>
        </w:rPr>
        <w:t xml:space="preserve"> B – Key/Value pairs, Key/Value pairs</w:t>
      </w:r>
    </w:p>
    <w:p w14:paraId="21FC2F8C" w14:textId="77777777" w:rsidR="009E651A" w:rsidRDefault="009E651A" w:rsidP="001045D3">
      <w:pPr>
        <w:widowControl w:val="0"/>
        <w:tabs>
          <w:tab w:val="left" w:pos="220"/>
          <w:tab w:val="left" w:pos="720"/>
        </w:tabs>
        <w:autoSpaceDE w:val="0"/>
        <w:autoSpaceDN w:val="0"/>
        <w:adjustRightInd w:val="0"/>
        <w:rPr>
          <w:rFonts w:ascii="Times" w:hAnsi="Times" w:cs="Times"/>
        </w:rPr>
      </w:pPr>
    </w:p>
    <w:p w14:paraId="5BDDBAE3" w14:textId="3AB8740E" w:rsidR="001045D3" w:rsidRDefault="001045D3" w:rsidP="00F85D6C">
      <w:pPr>
        <w:widowControl w:val="0"/>
        <w:tabs>
          <w:tab w:val="left" w:pos="220"/>
          <w:tab w:val="left" w:pos="720"/>
        </w:tabs>
        <w:autoSpaceDE w:val="0"/>
        <w:autoSpaceDN w:val="0"/>
        <w:adjustRightInd w:val="0"/>
        <w:rPr>
          <w:rFonts w:ascii="Times" w:hAnsi="Times" w:cs="Times"/>
        </w:rPr>
      </w:pPr>
      <w:r>
        <w:rPr>
          <w:rFonts w:ascii="Times" w:hAnsi="Times" w:cs="Times"/>
        </w:rPr>
        <w:t xml:space="preserve">Map functions take a key/value </w:t>
      </w:r>
      <w:r w:rsidR="009E651A">
        <w:rPr>
          <w:rFonts w:ascii="Times" w:hAnsi="Times" w:cs="Times"/>
        </w:rPr>
        <w:t xml:space="preserve">pair, which generate a set of intermediate key value pairs. From there, </w:t>
      </w:r>
      <w:r>
        <w:rPr>
          <w:rFonts w:ascii="Times" w:hAnsi="Times" w:cs="Times"/>
        </w:rPr>
        <w:t xml:space="preserve">reduce functions merge the intermediate values associated with the same intermediate key.  </w:t>
      </w:r>
      <w:r w:rsidR="009E651A">
        <w:rPr>
          <w:rFonts w:ascii="Times" w:hAnsi="Times" w:cs="Times"/>
        </w:rPr>
        <w:t>These functions combine data, while working across distributed systems in ord</w:t>
      </w:r>
      <w:r w:rsidR="00F85D6C">
        <w:rPr>
          <w:rFonts w:ascii="Times" w:hAnsi="Times" w:cs="Times"/>
        </w:rPr>
        <w:t>er to handle GBs or TBs of data that are too large to fit in memory.</w:t>
      </w:r>
    </w:p>
    <w:p w14:paraId="514919B2" w14:textId="77777777" w:rsidR="00F85D6C" w:rsidRPr="006A6523" w:rsidRDefault="00F85D6C" w:rsidP="00F85D6C">
      <w:pPr>
        <w:widowControl w:val="0"/>
        <w:tabs>
          <w:tab w:val="left" w:pos="220"/>
          <w:tab w:val="left" w:pos="720"/>
        </w:tabs>
        <w:autoSpaceDE w:val="0"/>
        <w:autoSpaceDN w:val="0"/>
        <w:adjustRightInd w:val="0"/>
        <w:rPr>
          <w:rFonts w:ascii="Times" w:hAnsi="Times" w:cs="Times"/>
          <w:sz w:val="16"/>
          <w:szCs w:val="16"/>
        </w:rPr>
      </w:pPr>
    </w:p>
    <w:p w14:paraId="0026DE09" w14:textId="57528AF4" w:rsidR="001045D3" w:rsidRDefault="009E651A" w:rsidP="009E651A">
      <w:pPr>
        <w:widowControl w:val="0"/>
        <w:tabs>
          <w:tab w:val="left" w:pos="220"/>
          <w:tab w:val="left" w:pos="720"/>
        </w:tabs>
        <w:autoSpaceDE w:val="0"/>
        <w:autoSpaceDN w:val="0"/>
        <w:adjustRightInd w:val="0"/>
        <w:spacing w:after="240"/>
        <w:rPr>
          <w:rFonts w:ascii="Times" w:hAnsi="Times" w:cs="Times"/>
        </w:rPr>
      </w:pPr>
      <w:r>
        <w:rPr>
          <w:rFonts w:ascii="Times" w:hAnsi="Times" w:cs="Times"/>
          <w:sz w:val="26"/>
          <w:szCs w:val="26"/>
        </w:rPr>
        <w:t xml:space="preserve">4) </w:t>
      </w:r>
      <w:r w:rsidR="001045D3" w:rsidRPr="009E651A">
        <w:rPr>
          <w:rFonts w:ascii="Times" w:hAnsi="Times" w:cs="Times"/>
          <w:b/>
          <w:sz w:val="26"/>
          <w:szCs w:val="26"/>
        </w:rPr>
        <w:t>In the paper “MapReduce: Simplified Data Processing on Large Clusters,” by Jeffrey Dean and Sanjay Ghemawat, published in the Communications of the ACM, Jan 2008, the concept of performing a map function followed by a reduce function is introduced. Which of the following is true of the way in which the MapReduce operations work?</w:t>
      </w:r>
      <w:r w:rsidR="001045D3">
        <w:rPr>
          <w:rFonts w:ascii="Times" w:hAnsi="Times" w:cs="Times"/>
          <w:sz w:val="26"/>
          <w:szCs w:val="26"/>
        </w:rPr>
        <w:t xml:space="preserve"> </w:t>
      </w:r>
    </w:p>
    <w:p w14:paraId="6E20A614" w14:textId="64F564F4" w:rsidR="001045D3" w:rsidRDefault="009E651A" w:rsidP="009E651A">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a) </w:t>
      </w:r>
      <w:r w:rsidR="001045D3">
        <w:rPr>
          <w:rFonts w:ascii="Times" w:hAnsi="Times" w:cs="Times"/>
          <w:sz w:val="26"/>
          <w:szCs w:val="26"/>
        </w:rPr>
        <w:t xml:space="preserve">Each instance of the map function receives the complete set of data. </w:t>
      </w:r>
      <w:r w:rsidR="001045D3">
        <w:rPr>
          <w:rFonts w:ascii="Times" w:hAnsi="Times" w:cs="Times"/>
        </w:rPr>
        <w:t> </w:t>
      </w:r>
    </w:p>
    <w:p w14:paraId="759050EA" w14:textId="5E2B9C65" w:rsidR="001045D3" w:rsidRDefault="009E651A" w:rsidP="009E651A">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b) </w:t>
      </w:r>
      <w:r w:rsidR="001045D3">
        <w:rPr>
          <w:rFonts w:ascii="Times" w:hAnsi="Times" w:cs="Times"/>
          <w:sz w:val="26"/>
          <w:szCs w:val="26"/>
        </w:rPr>
        <w:t xml:space="preserve">Each instance of the MapReduce functionality randomly chooses whether to perform the map function or the reduce </w:t>
      </w:r>
      <w:r w:rsidR="001045D3">
        <w:rPr>
          <w:rFonts w:ascii="Times" w:hAnsi="Times" w:cs="Times"/>
        </w:rPr>
        <w:t> </w:t>
      </w:r>
      <w:r w:rsidR="001045D3">
        <w:rPr>
          <w:rFonts w:ascii="Times" w:hAnsi="Times" w:cs="Times"/>
          <w:sz w:val="26"/>
          <w:szCs w:val="26"/>
        </w:rPr>
        <w:t xml:space="preserve">function. </w:t>
      </w:r>
      <w:r w:rsidR="001045D3">
        <w:rPr>
          <w:rFonts w:ascii="Times" w:hAnsi="Times" w:cs="Times"/>
        </w:rPr>
        <w:t> </w:t>
      </w:r>
    </w:p>
    <w:p w14:paraId="3C7D0EC7" w14:textId="263C2B9E" w:rsidR="001045D3" w:rsidRDefault="009E651A" w:rsidP="009E651A">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c) </w:t>
      </w:r>
      <w:r w:rsidR="001045D3">
        <w:rPr>
          <w:rFonts w:ascii="Times" w:hAnsi="Times" w:cs="Times"/>
          <w:sz w:val="26"/>
          <w:szCs w:val="26"/>
        </w:rPr>
        <w:t xml:space="preserve">Each instance of the reduce function receives all of the intermediate data from every map function. </w:t>
      </w:r>
      <w:r w:rsidR="001045D3">
        <w:rPr>
          <w:rFonts w:ascii="Times" w:hAnsi="Times" w:cs="Times"/>
        </w:rPr>
        <w:t> </w:t>
      </w:r>
    </w:p>
    <w:p w14:paraId="24ACC62E" w14:textId="66E0C0AB" w:rsidR="001045D3" w:rsidRDefault="009E651A" w:rsidP="009E651A">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d) </w:t>
      </w:r>
      <w:r w:rsidR="001045D3">
        <w:rPr>
          <w:rFonts w:ascii="Times" w:hAnsi="Times" w:cs="Times"/>
          <w:sz w:val="26"/>
          <w:szCs w:val="26"/>
        </w:rPr>
        <w:t xml:space="preserve">All of the above. [Hint: a description for this answer would explain the basic operation for each of the above </w:t>
      </w:r>
      <w:r w:rsidR="001045D3">
        <w:rPr>
          <w:rFonts w:ascii="Times" w:hAnsi="Times" w:cs="Times"/>
        </w:rPr>
        <w:t> </w:t>
      </w:r>
      <w:r w:rsidR="001045D3">
        <w:rPr>
          <w:rFonts w:ascii="Times" w:hAnsi="Times" w:cs="Times"/>
          <w:sz w:val="26"/>
          <w:szCs w:val="26"/>
        </w:rPr>
        <w:t xml:space="preserve">possible answers.] </w:t>
      </w:r>
      <w:r w:rsidR="001045D3">
        <w:rPr>
          <w:rFonts w:ascii="Times" w:hAnsi="Times" w:cs="Times"/>
        </w:rPr>
        <w:t> </w:t>
      </w:r>
    </w:p>
    <w:p w14:paraId="133B9D0B" w14:textId="27C7A572" w:rsidR="001045D3" w:rsidRDefault="009E651A" w:rsidP="009E651A">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e) </w:t>
      </w:r>
      <w:r w:rsidR="001045D3">
        <w:rPr>
          <w:rFonts w:ascii="Times" w:hAnsi="Times" w:cs="Times"/>
          <w:sz w:val="26"/>
          <w:szCs w:val="26"/>
        </w:rPr>
        <w:t xml:space="preserve">None of the above. [Hint: a description for this answer would provide the correct operation and explain the basic </w:t>
      </w:r>
      <w:r w:rsidR="001045D3">
        <w:rPr>
          <w:rFonts w:ascii="Times" w:hAnsi="Times" w:cs="Times"/>
        </w:rPr>
        <w:t> </w:t>
      </w:r>
      <w:r w:rsidR="001045D3">
        <w:rPr>
          <w:rFonts w:ascii="Times" w:hAnsi="Times" w:cs="Times"/>
          <w:sz w:val="26"/>
          <w:szCs w:val="26"/>
        </w:rPr>
        <w:t xml:space="preserve">of this operation for each of the above possible answers.] </w:t>
      </w:r>
      <w:r w:rsidR="001045D3">
        <w:rPr>
          <w:rFonts w:ascii="Times" w:hAnsi="Times" w:cs="Times"/>
        </w:rPr>
        <w:t> </w:t>
      </w:r>
    </w:p>
    <w:p w14:paraId="2A2785FD" w14:textId="77777777" w:rsidR="009E651A" w:rsidRPr="006A6523" w:rsidRDefault="009E651A" w:rsidP="009E651A">
      <w:pPr>
        <w:widowControl w:val="0"/>
        <w:tabs>
          <w:tab w:val="left" w:pos="940"/>
          <w:tab w:val="left" w:pos="1440"/>
        </w:tabs>
        <w:autoSpaceDE w:val="0"/>
        <w:autoSpaceDN w:val="0"/>
        <w:adjustRightInd w:val="0"/>
        <w:rPr>
          <w:rFonts w:ascii="Times" w:hAnsi="Times" w:cs="Times"/>
          <w:sz w:val="16"/>
          <w:szCs w:val="16"/>
        </w:rPr>
      </w:pPr>
    </w:p>
    <w:p w14:paraId="502CC56B" w14:textId="609E79ED" w:rsidR="00F85D6C" w:rsidRDefault="00F85D6C" w:rsidP="009E651A">
      <w:pPr>
        <w:widowControl w:val="0"/>
        <w:tabs>
          <w:tab w:val="left" w:pos="940"/>
          <w:tab w:val="left" w:pos="1440"/>
        </w:tabs>
        <w:autoSpaceDE w:val="0"/>
        <w:autoSpaceDN w:val="0"/>
        <w:adjustRightInd w:val="0"/>
        <w:rPr>
          <w:rFonts w:ascii="Times" w:hAnsi="Times" w:cs="Times"/>
        </w:rPr>
      </w:pPr>
      <w:r w:rsidRPr="00F85D6C">
        <w:rPr>
          <w:rFonts w:ascii="Times" w:hAnsi="Times" w:cs="Times"/>
          <w:b/>
        </w:rPr>
        <w:t>ANSWER:</w:t>
      </w:r>
      <w:r>
        <w:rPr>
          <w:rFonts w:ascii="Times" w:hAnsi="Times" w:cs="Times"/>
        </w:rPr>
        <w:t xml:space="preserve"> C – Each instance of the reduce function receives all of the intermediate data from every map function. </w:t>
      </w:r>
    </w:p>
    <w:p w14:paraId="05F8C49C" w14:textId="77777777" w:rsidR="009E651A" w:rsidRPr="006A6523" w:rsidRDefault="009E651A" w:rsidP="009E651A">
      <w:pPr>
        <w:widowControl w:val="0"/>
        <w:tabs>
          <w:tab w:val="left" w:pos="940"/>
          <w:tab w:val="left" w:pos="1440"/>
        </w:tabs>
        <w:autoSpaceDE w:val="0"/>
        <w:autoSpaceDN w:val="0"/>
        <w:adjustRightInd w:val="0"/>
        <w:rPr>
          <w:rFonts w:ascii="Times" w:hAnsi="Times" w:cs="Times"/>
          <w:sz w:val="16"/>
          <w:szCs w:val="16"/>
        </w:rPr>
      </w:pPr>
    </w:p>
    <w:p w14:paraId="7CD352A5" w14:textId="77777777" w:rsidR="0086444B" w:rsidRDefault="00506879" w:rsidP="00506879">
      <w:pPr>
        <w:widowControl w:val="0"/>
        <w:tabs>
          <w:tab w:val="left" w:pos="220"/>
          <w:tab w:val="left" w:pos="720"/>
        </w:tabs>
        <w:autoSpaceDE w:val="0"/>
        <w:autoSpaceDN w:val="0"/>
        <w:adjustRightInd w:val="0"/>
        <w:spacing w:after="240"/>
        <w:rPr>
          <w:rFonts w:ascii="Times" w:hAnsi="Times" w:cs="Times"/>
          <w:sz w:val="26"/>
          <w:szCs w:val="26"/>
        </w:rPr>
      </w:pPr>
      <w:r>
        <w:rPr>
          <w:rFonts w:ascii="Times" w:hAnsi="Times" w:cs="Times"/>
          <w:sz w:val="26"/>
          <w:szCs w:val="26"/>
        </w:rPr>
        <w:t xml:space="preserve">Each reduce function receives all </w:t>
      </w:r>
      <w:r w:rsidR="006A6523">
        <w:rPr>
          <w:rFonts w:ascii="Times" w:hAnsi="Times" w:cs="Times"/>
          <w:sz w:val="26"/>
          <w:szCs w:val="26"/>
        </w:rPr>
        <w:t xml:space="preserve">intermediate </w:t>
      </w:r>
      <w:r>
        <w:rPr>
          <w:rFonts w:ascii="Times" w:hAnsi="Times" w:cs="Times"/>
          <w:sz w:val="26"/>
          <w:szCs w:val="26"/>
        </w:rPr>
        <w:t>key value pairs</w:t>
      </w:r>
      <w:r w:rsidR="006A6523">
        <w:rPr>
          <w:rFonts w:ascii="Times" w:hAnsi="Times" w:cs="Times"/>
          <w:sz w:val="26"/>
          <w:szCs w:val="26"/>
        </w:rPr>
        <w:t xml:space="preserve"> from the map function</w:t>
      </w:r>
      <w:r>
        <w:rPr>
          <w:rFonts w:ascii="Times" w:hAnsi="Times" w:cs="Times"/>
          <w:sz w:val="26"/>
          <w:szCs w:val="26"/>
        </w:rPr>
        <w:t xml:space="preserve">. The reduce function then produces a </w:t>
      </w:r>
      <w:r w:rsidR="006A6523">
        <w:rPr>
          <w:rFonts w:ascii="Times" w:hAnsi="Times" w:cs="Times"/>
          <w:sz w:val="26"/>
          <w:szCs w:val="26"/>
        </w:rPr>
        <w:t xml:space="preserve">compressed, </w:t>
      </w:r>
      <w:r>
        <w:rPr>
          <w:rFonts w:ascii="Times" w:hAnsi="Times" w:cs="Times"/>
          <w:sz w:val="26"/>
          <w:szCs w:val="26"/>
        </w:rPr>
        <w:t xml:space="preserve">sorted key value pair. </w:t>
      </w:r>
      <w:r w:rsidR="00555A0B">
        <w:rPr>
          <w:rFonts w:ascii="Times" w:hAnsi="Times" w:cs="Times"/>
          <w:sz w:val="26"/>
          <w:szCs w:val="26"/>
        </w:rPr>
        <w:t>Map functions work with partitions of the complete data set and store their intermediate results on local disk</w:t>
      </w:r>
      <w:r w:rsidR="006A6523">
        <w:rPr>
          <w:rFonts w:ascii="Times" w:hAnsi="Times" w:cs="Times"/>
          <w:sz w:val="26"/>
          <w:szCs w:val="26"/>
        </w:rPr>
        <w:t>.</w:t>
      </w:r>
      <w:r w:rsidR="00555A0B">
        <w:rPr>
          <w:rFonts w:ascii="Times" w:hAnsi="Times" w:cs="Times"/>
          <w:sz w:val="26"/>
          <w:szCs w:val="26"/>
        </w:rPr>
        <w:t xml:space="preserve"> Further, the master chooses what workers perform map or reduced functions based on their availability, not at random. </w:t>
      </w:r>
      <w:r w:rsidR="00245D83">
        <w:rPr>
          <w:rFonts w:ascii="Times" w:hAnsi="Times" w:cs="Times"/>
          <w:sz w:val="26"/>
          <w:szCs w:val="26"/>
        </w:rPr>
        <w:t xml:space="preserve">The article explicitly states that a reduce worker will read all intermediate data. </w:t>
      </w:r>
    </w:p>
    <w:p w14:paraId="710469AA" w14:textId="52167AC7" w:rsidR="001045D3" w:rsidRPr="0086444B" w:rsidRDefault="006A6523" w:rsidP="00506879">
      <w:pPr>
        <w:widowControl w:val="0"/>
        <w:tabs>
          <w:tab w:val="left" w:pos="220"/>
          <w:tab w:val="left" w:pos="720"/>
        </w:tabs>
        <w:autoSpaceDE w:val="0"/>
        <w:autoSpaceDN w:val="0"/>
        <w:adjustRightInd w:val="0"/>
        <w:spacing w:after="240"/>
        <w:rPr>
          <w:rFonts w:ascii="Times" w:hAnsi="Times" w:cs="Times"/>
          <w:sz w:val="26"/>
          <w:szCs w:val="26"/>
        </w:rPr>
      </w:pPr>
      <w:r w:rsidRPr="006A6523">
        <w:rPr>
          <w:rFonts w:ascii="Times" w:hAnsi="Times" w:cs="Times"/>
          <w:b/>
          <w:sz w:val="26"/>
          <w:szCs w:val="26"/>
        </w:rPr>
        <w:t xml:space="preserve">5) </w:t>
      </w:r>
      <w:r w:rsidR="001045D3" w:rsidRPr="006A6523">
        <w:rPr>
          <w:rFonts w:ascii="Times" w:hAnsi="Times" w:cs="Times"/>
          <w:b/>
          <w:sz w:val="26"/>
          <w:szCs w:val="26"/>
        </w:rPr>
        <w:t xml:space="preserve">In the paper “MapReduce: Simplified Data Processing on Large Clusters,” by Jeffrey Dean and Sanjay Ghemawat, </w:t>
      </w:r>
      <w:r w:rsidR="001045D3" w:rsidRPr="006A6523">
        <w:rPr>
          <w:rFonts w:ascii="Times" w:hAnsi="Times" w:cs="Times"/>
          <w:b/>
        </w:rPr>
        <w:t> </w:t>
      </w:r>
      <w:r w:rsidR="001045D3" w:rsidRPr="006A6523">
        <w:rPr>
          <w:rFonts w:ascii="Times" w:hAnsi="Times" w:cs="Times"/>
          <w:b/>
          <w:sz w:val="26"/>
          <w:szCs w:val="26"/>
        </w:rPr>
        <w:t xml:space="preserve">published in the Communications of the ACM, Jan 2008, the concept of performing a map function followed by a reduce function is introduced. Which of the following statements is true about the intermediate data generated by the map worker functions and the reduce worker functions? [Hint: If a single answer (a), (b) or (c) is chosen, explain why the chosen answer is correct and the other two are incorrect.] </w:t>
      </w:r>
    </w:p>
    <w:p w14:paraId="51568136" w14:textId="4458DCD0" w:rsidR="001045D3" w:rsidRDefault="006A6523" w:rsidP="006A6523">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a) </w:t>
      </w:r>
      <w:r w:rsidR="001045D3">
        <w:rPr>
          <w:rFonts w:ascii="Times" w:hAnsi="Times" w:cs="Times"/>
          <w:sz w:val="26"/>
          <w:szCs w:val="26"/>
        </w:rPr>
        <w:t xml:space="preserve">The map intermediate results are stored on local machines. </w:t>
      </w:r>
      <w:r w:rsidR="001045D3">
        <w:rPr>
          <w:rFonts w:ascii="Times" w:hAnsi="Times" w:cs="Times"/>
        </w:rPr>
        <w:t> </w:t>
      </w:r>
    </w:p>
    <w:p w14:paraId="7EA7E887" w14:textId="6C33C0A3" w:rsidR="001045D3" w:rsidRDefault="006A6523" w:rsidP="006A6523">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b) </w:t>
      </w:r>
      <w:r w:rsidR="001045D3">
        <w:rPr>
          <w:rFonts w:ascii="Times" w:hAnsi="Times" w:cs="Times"/>
          <w:sz w:val="26"/>
          <w:szCs w:val="26"/>
        </w:rPr>
        <w:t xml:space="preserve">The reduce worker results are stored on local machines. </w:t>
      </w:r>
      <w:r w:rsidR="001045D3">
        <w:rPr>
          <w:rFonts w:ascii="Times" w:hAnsi="Times" w:cs="Times"/>
        </w:rPr>
        <w:t> </w:t>
      </w:r>
    </w:p>
    <w:p w14:paraId="0A90832D" w14:textId="6E36FFC6" w:rsidR="001045D3" w:rsidRDefault="006A6523" w:rsidP="006A6523">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c) </w:t>
      </w:r>
      <w:r w:rsidR="001045D3">
        <w:rPr>
          <w:rFonts w:ascii="Times" w:hAnsi="Times" w:cs="Times"/>
          <w:sz w:val="26"/>
          <w:szCs w:val="26"/>
        </w:rPr>
        <w:t xml:space="preserve">The map intermediate results are never combined or manipulated before being input to the reduce worker function. </w:t>
      </w:r>
      <w:r w:rsidR="001045D3">
        <w:rPr>
          <w:rFonts w:ascii="Times" w:hAnsi="Times" w:cs="Times"/>
        </w:rPr>
        <w:t> </w:t>
      </w:r>
    </w:p>
    <w:p w14:paraId="6504F9D6" w14:textId="2F55AD86" w:rsidR="001045D3" w:rsidRDefault="006A6523" w:rsidP="006A6523">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d) </w:t>
      </w:r>
      <w:r w:rsidR="001045D3">
        <w:rPr>
          <w:rFonts w:ascii="Times" w:hAnsi="Times" w:cs="Times"/>
          <w:sz w:val="26"/>
          <w:szCs w:val="26"/>
        </w:rPr>
        <w:t xml:space="preserve">All of the above. [Hint: a description for this answer would explain the basic operation for the map and reduce </w:t>
      </w:r>
      <w:r w:rsidR="001045D3">
        <w:rPr>
          <w:rFonts w:ascii="Times" w:hAnsi="Times" w:cs="Times"/>
        </w:rPr>
        <w:t> </w:t>
      </w:r>
      <w:r w:rsidR="001045D3">
        <w:rPr>
          <w:rFonts w:ascii="Times" w:hAnsi="Times" w:cs="Times"/>
          <w:sz w:val="26"/>
          <w:szCs w:val="26"/>
        </w:rPr>
        <w:t xml:space="preserve">worker functions.] </w:t>
      </w:r>
      <w:r w:rsidR="001045D3">
        <w:rPr>
          <w:rFonts w:ascii="Times" w:hAnsi="Times" w:cs="Times"/>
        </w:rPr>
        <w:t> </w:t>
      </w:r>
    </w:p>
    <w:p w14:paraId="0AF17231" w14:textId="5338DB3A" w:rsidR="001045D3" w:rsidRDefault="006A6523" w:rsidP="006A6523">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e) </w:t>
      </w:r>
      <w:r w:rsidR="001045D3">
        <w:rPr>
          <w:rFonts w:ascii="Times" w:hAnsi="Times" w:cs="Times"/>
          <w:sz w:val="26"/>
          <w:szCs w:val="26"/>
        </w:rPr>
        <w:t xml:space="preserve">None of the above. [Hint: a description for this answer would provide the correct operation and explain the basic </w:t>
      </w:r>
      <w:r w:rsidR="001045D3">
        <w:rPr>
          <w:rFonts w:ascii="Times" w:hAnsi="Times" w:cs="Times"/>
        </w:rPr>
        <w:t> </w:t>
      </w:r>
      <w:r w:rsidR="001045D3">
        <w:rPr>
          <w:rFonts w:ascii="Times" w:hAnsi="Times" w:cs="Times"/>
          <w:sz w:val="26"/>
          <w:szCs w:val="26"/>
        </w:rPr>
        <w:t xml:space="preserve">operation for the map and reduce worker functions.] </w:t>
      </w:r>
      <w:r w:rsidR="001045D3">
        <w:rPr>
          <w:rFonts w:ascii="Times" w:hAnsi="Times" w:cs="Times"/>
        </w:rPr>
        <w:t> </w:t>
      </w:r>
    </w:p>
    <w:p w14:paraId="781D9A9E" w14:textId="77777777" w:rsidR="006A6523" w:rsidRDefault="006A6523" w:rsidP="006A6523">
      <w:pPr>
        <w:widowControl w:val="0"/>
        <w:tabs>
          <w:tab w:val="left" w:pos="940"/>
          <w:tab w:val="left" w:pos="1440"/>
        </w:tabs>
        <w:autoSpaceDE w:val="0"/>
        <w:autoSpaceDN w:val="0"/>
        <w:adjustRightInd w:val="0"/>
        <w:rPr>
          <w:rFonts w:ascii="Times" w:hAnsi="Times" w:cs="Times"/>
        </w:rPr>
      </w:pPr>
    </w:p>
    <w:p w14:paraId="4076B69A" w14:textId="6EE53419" w:rsidR="006F7164" w:rsidRDefault="006F7164" w:rsidP="006A6523">
      <w:pPr>
        <w:widowControl w:val="0"/>
        <w:tabs>
          <w:tab w:val="left" w:pos="940"/>
          <w:tab w:val="left" w:pos="1440"/>
        </w:tabs>
        <w:autoSpaceDE w:val="0"/>
        <w:autoSpaceDN w:val="0"/>
        <w:adjustRightInd w:val="0"/>
        <w:rPr>
          <w:rFonts w:ascii="Times" w:hAnsi="Times" w:cs="Times"/>
        </w:rPr>
      </w:pPr>
      <w:r w:rsidRPr="00160547">
        <w:rPr>
          <w:rFonts w:ascii="Times" w:hAnsi="Times" w:cs="Times"/>
          <w:b/>
        </w:rPr>
        <w:t>ANSWER:</w:t>
      </w:r>
      <w:r>
        <w:rPr>
          <w:rFonts w:ascii="Times" w:hAnsi="Times" w:cs="Times"/>
        </w:rPr>
        <w:t xml:space="preserve"> A – The map intermediate results are stored on local machines</w:t>
      </w:r>
    </w:p>
    <w:p w14:paraId="6AB9A469" w14:textId="77777777" w:rsidR="006F7164" w:rsidRDefault="006F7164" w:rsidP="006A6523">
      <w:pPr>
        <w:widowControl w:val="0"/>
        <w:tabs>
          <w:tab w:val="left" w:pos="940"/>
          <w:tab w:val="left" w:pos="1440"/>
        </w:tabs>
        <w:autoSpaceDE w:val="0"/>
        <w:autoSpaceDN w:val="0"/>
        <w:adjustRightInd w:val="0"/>
        <w:rPr>
          <w:rFonts w:ascii="Times" w:hAnsi="Times" w:cs="Times"/>
        </w:rPr>
      </w:pPr>
    </w:p>
    <w:p w14:paraId="6A0C88C2" w14:textId="625BD69A" w:rsidR="006F7164" w:rsidRDefault="006F7164" w:rsidP="006A6523">
      <w:pPr>
        <w:widowControl w:val="0"/>
        <w:tabs>
          <w:tab w:val="left" w:pos="940"/>
          <w:tab w:val="left" w:pos="1440"/>
        </w:tabs>
        <w:autoSpaceDE w:val="0"/>
        <w:autoSpaceDN w:val="0"/>
        <w:adjustRightInd w:val="0"/>
        <w:rPr>
          <w:rFonts w:ascii="Times" w:hAnsi="Times" w:cs="Times"/>
        </w:rPr>
      </w:pPr>
      <w:r>
        <w:rPr>
          <w:rFonts w:ascii="Times" w:hAnsi="Times" w:cs="Times"/>
        </w:rPr>
        <w:t xml:space="preserve">Completed map tasks are stored on local disks. Reduce tasks are </w:t>
      </w:r>
      <w:r w:rsidR="00E708DA">
        <w:rPr>
          <w:rFonts w:ascii="Times" w:hAnsi="Times" w:cs="Times"/>
        </w:rPr>
        <w:t>stored in a global file system. Further, map intermediate results are simply the key, value pairs that are not combined. Reduce functions handle the combining and consolidation in a mapreduce environment.</w:t>
      </w:r>
    </w:p>
    <w:p w14:paraId="01FE1D3B" w14:textId="77777777" w:rsidR="00BF02E0" w:rsidRDefault="00BF02E0" w:rsidP="006A6523">
      <w:pPr>
        <w:widowControl w:val="0"/>
        <w:tabs>
          <w:tab w:val="left" w:pos="940"/>
          <w:tab w:val="left" w:pos="1440"/>
        </w:tabs>
        <w:autoSpaceDE w:val="0"/>
        <w:autoSpaceDN w:val="0"/>
        <w:adjustRightInd w:val="0"/>
        <w:rPr>
          <w:rFonts w:ascii="Times" w:hAnsi="Times" w:cs="Times"/>
        </w:rPr>
      </w:pPr>
    </w:p>
    <w:p w14:paraId="6BB68768" w14:textId="25C2E96D" w:rsidR="001045D3" w:rsidRPr="0086444B" w:rsidRDefault="008C6C08" w:rsidP="008C6C08">
      <w:pPr>
        <w:widowControl w:val="0"/>
        <w:tabs>
          <w:tab w:val="left" w:pos="220"/>
          <w:tab w:val="left" w:pos="720"/>
        </w:tabs>
        <w:autoSpaceDE w:val="0"/>
        <w:autoSpaceDN w:val="0"/>
        <w:adjustRightInd w:val="0"/>
        <w:spacing w:after="240"/>
        <w:rPr>
          <w:rFonts w:ascii="Times" w:hAnsi="Times" w:cs="Times"/>
          <w:b/>
        </w:rPr>
      </w:pPr>
      <w:r w:rsidRPr="0086444B">
        <w:rPr>
          <w:rFonts w:ascii="Times" w:hAnsi="Times" w:cs="Times"/>
          <w:b/>
          <w:sz w:val="26"/>
          <w:szCs w:val="26"/>
        </w:rPr>
        <w:t xml:space="preserve">6) </w:t>
      </w:r>
      <w:r w:rsidR="001045D3" w:rsidRPr="0086444B">
        <w:rPr>
          <w:rFonts w:ascii="Times" w:hAnsi="Times" w:cs="Times"/>
          <w:b/>
          <w:sz w:val="26"/>
          <w:szCs w:val="26"/>
        </w:rPr>
        <w:t xml:space="preserve">In the paper “MapReduce: Simplified Data Processing on Large Clusters,” by Jeffrey Dean and Sanjay Ghemawat, </w:t>
      </w:r>
      <w:r w:rsidR="001045D3" w:rsidRPr="0086444B">
        <w:rPr>
          <w:rFonts w:ascii="Times" w:hAnsi="Times" w:cs="Times"/>
          <w:b/>
        </w:rPr>
        <w:t> </w:t>
      </w:r>
      <w:r w:rsidR="001045D3" w:rsidRPr="0086444B">
        <w:rPr>
          <w:rFonts w:ascii="Times" w:hAnsi="Times" w:cs="Times"/>
          <w:b/>
          <w:sz w:val="26"/>
          <w:szCs w:val="26"/>
        </w:rPr>
        <w:t xml:space="preserve">published in the Communications of the ACM, Jan 2008, the concept of performing a map function followed by a reduce function is introduced. Which of the following are identified as advantages of MapReduce? [Hint: If a single answer (a), (b) or (c) is chosen, explain why the chosen answer is correct and the other two are incorrect.] </w:t>
      </w:r>
    </w:p>
    <w:p w14:paraId="5475972B" w14:textId="27C637A7" w:rsidR="001045D3" w:rsidRDefault="008C6C08" w:rsidP="008C6C08">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a) </w:t>
      </w:r>
      <w:r w:rsidR="001045D3">
        <w:rPr>
          <w:rFonts w:ascii="Times" w:hAnsi="Times" w:cs="Times"/>
          <w:sz w:val="26"/>
          <w:szCs w:val="26"/>
        </w:rPr>
        <w:t xml:space="preserve">MapReduce allows programmers with no parallel system experience to exploit large amounts of resources easily. </w:t>
      </w:r>
      <w:r w:rsidR="001045D3">
        <w:rPr>
          <w:rFonts w:ascii="Times" w:hAnsi="Times" w:cs="Times"/>
        </w:rPr>
        <w:t> </w:t>
      </w:r>
    </w:p>
    <w:p w14:paraId="3E352629" w14:textId="2EEF17F7" w:rsidR="001045D3" w:rsidRDefault="008C6C08" w:rsidP="008C6C08">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b) </w:t>
      </w:r>
      <w:r w:rsidR="001045D3">
        <w:rPr>
          <w:rFonts w:ascii="Times" w:hAnsi="Times" w:cs="Times"/>
          <w:sz w:val="26"/>
          <w:szCs w:val="26"/>
        </w:rPr>
        <w:t xml:space="preserve">MapReduce makes it possible to write simple programs that run efficiently on large numbers of machines. </w:t>
      </w:r>
      <w:r w:rsidR="001045D3">
        <w:rPr>
          <w:rFonts w:ascii="Times" w:hAnsi="Times" w:cs="Times"/>
        </w:rPr>
        <w:t> </w:t>
      </w:r>
    </w:p>
    <w:p w14:paraId="1805CF0F" w14:textId="65BCF902" w:rsidR="001045D3" w:rsidRDefault="008C6C08" w:rsidP="008C6C08">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c) </w:t>
      </w:r>
      <w:r w:rsidR="001045D3">
        <w:rPr>
          <w:rFonts w:ascii="Times" w:hAnsi="Times" w:cs="Times"/>
          <w:sz w:val="26"/>
          <w:szCs w:val="26"/>
        </w:rPr>
        <w:t xml:space="preserve">MapReduce allows for a large variety of problems to be easily expressible as MapReduce problems. </w:t>
      </w:r>
      <w:r w:rsidR="001045D3">
        <w:rPr>
          <w:rFonts w:ascii="Times" w:hAnsi="Times" w:cs="Times"/>
        </w:rPr>
        <w:t> </w:t>
      </w:r>
    </w:p>
    <w:p w14:paraId="31E535F6" w14:textId="11513DDD" w:rsidR="001045D3" w:rsidRDefault="008C6C08" w:rsidP="008C6C08">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d) </w:t>
      </w:r>
      <w:r w:rsidR="001045D3">
        <w:rPr>
          <w:rFonts w:ascii="Times" w:hAnsi="Times" w:cs="Times"/>
          <w:sz w:val="26"/>
          <w:szCs w:val="26"/>
        </w:rPr>
        <w:t xml:space="preserve">All of the above. [Hint: a description for this answer would explain why each of the answers above provides value.] </w:t>
      </w:r>
      <w:r w:rsidR="001045D3">
        <w:rPr>
          <w:rFonts w:ascii="Times" w:hAnsi="Times" w:cs="Times"/>
        </w:rPr>
        <w:t> </w:t>
      </w:r>
    </w:p>
    <w:p w14:paraId="30A21425" w14:textId="7EE0DA88" w:rsidR="008C6C08" w:rsidRDefault="008C6C08" w:rsidP="008C6C08">
      <w:pPr>
        <w:widowControl w:val="0"/>
        <w:tabs>
          <w:tab w:val="left" w:pos="630"/>
          <w:tab w:val="left" w:pos="940"/>
          <w:tab w:val="left" w:pos="1440"/>
        </w:tabs>
        <w:autoSpaceDE w:val="0"/>
        <w:autoSpaceDN w:val="0"/>
        <w:adjustRightInd w:val="0"/>
        <w:rPr>
          <w:rFonts w:ascii="Times" w:hAnsi="Times" w:cs="Times"/>
        </w:rPr>
      </w:pPr>
      <w:r>
        <w:rPr>
          <w:rFonts w:ascii="Times" w:hAnsi="Times" w:cs="Times"/>
          <w:sz w:val="26"/>
          <w:szCs w:val="26"/>
        </w:rPr>
        <w:t xml:space="preserve">e) </w:t>
      </w:r>
      <w:r w:rsidR="001045D3">
        <w:rPr>
          <w:rFonts w:ascii="Times" w:hAnsi="Times" w:cs="Times"/>
          <w:sz w:val="26"/>
          <w:szCs w:val="26"/>
        </w:rPr>
        <w:t xml:space="preserve">None of the above. [Hint: a description for this answer would explain why each of the answers above is not a value </w:t>
      </w:r>
      <w:r w:rsidR="001045D3">
        <w:rPr>
          <w:rFonts w:ascii="Times" w:hAnsi="Times" w:cs="Times"/>
        </w:rPr>
        <w:t> </w:t>
      </w:r>
      <w:r w:rsidR="001045D3">
        <w:rPr>
          <w:rFonts w:ascii="Times" w:hAnsi="Times" w:cs="Times"/>
          <w:sz w:val="26"/>
          <w:szCs w:val="26"/>
        </w:rPr>
        <w:t xml:space="preserve">provided by MapReduce.] </w:t>
      </w:r>
      <w:r w:rsidR="001045D3">
        <w:rPr>
          <w:rFonts w:ascii="Times" w:hAnsi="Times" w:cs="Times"/>
        </w:rPr>
        <w:t> </w:t>
      </w:r>
    </w:p>
    <w:p w14:paraId="132CA1C6" w14:textId="77777777" w:rsidR="008C6C08" w:rsidRDefault="008C6C08" w:rsidP="008C6C08">
      <w:pPr>
        <w:widowControl w:val="0"/>
        <w:tabs>
          <w:tab w:val="left" w:pos="630"/>
          <w:tab w:val="left" w:pos="940"/>
          <w:tab w:val="left" w:pos="1440"/>
        </w:tabs>
        <w:autoSpaceDE w:val="0"/>
        <w:autoSpaceDN w:val="0"/>
        <w:adjustRightInd w:val="0"/>
        <w:rPr>
          <w:rFonts w:ascii="Times" w:hAnsi="Times" w:cs="Times"/>
        </w:rPr>
      </w:pPr>
    </w:p>
    <w:p w14:paraId="3D276FAE" w14:textId="77777777" w:rsidR="00AB1345" w:rsidRDefault="00AB1345" w:rsidP="008C6C08">
      <w:pPr>
        <w:widowControl w:val="0"/>
        <w:tabs>
          <w:tab w:val="left" w:pos="630"/>
          <w:tab w:val="left" w:pos="940"/>
          <w:tab w:val="left" w:pos="1440"/>
        </w:tabs>
        <w:autoSpaceDE w:val="0"/>
        <w:autoSpaceDN w:val="0"/>
        <w:adjustRightInd w:val="0"/>
        <w:rPr>
          <w:rFonts w:ascii="Times" w:hAnsi="Times" w:cs="Times"/>
          <w:b/>
        </w:rPr>
      </w:pPr>
    </w:p>
    <w:p w14:paraId="3246E0E7" w14:textId="39B74B37" w:rsidR="008C6C08" w:rsidRDefault="008C6C08" w:rsidP="008C6C08">
      <w:pPr>
        <w:widowControl w:val="0"/>
        <w:tabs>
          <w:tab w:val="left" w:pos="630"/>
          <w:tab w:val="left" w:pos="940"/>
          <w:tab w:val="left" w:pos="1440"/>
        </w:tabs>
        <w:autoSpaceDE w:val="0"/>
        <w:autoSpaceDN w:val="0"/>
        <w:adjustRightInd w:val="0"/>
        <w:rPr>
          <w:rFonts w:ascii="Times" w:hAnsi="Times" w:cs="Times"/>
        </w:rPr>
      </w:pPr>
      <w:r w:rsidRPr="00BF02E0">
        <w:rPr>
          <w:rFonts w:ascii="Times" w:hAnsi="Times" w:cs="Times"/>
          <w:b/>
        </w:rPr>
        <w:t>ANSWER:</w:t>
      </w:r>
      <w:r>
        <w:rPr>
          <w:rFonts w:ascii="Times" w:hAnsi="Times" w:cs="Times"/>
        </w:rPr>
        <w:t xml:space="preserve"> D – All of the above</w:t>
      </w:r>
    </w:p>
    <w:p w14:paraId="62BAF78A" w14:textId="77777777" w:rsidR="008C6C08" w:rsidRDefault="008C6C08" w:rsidP="008C6C08">
      <w:pPr>
        <w:widowControl w:val="0"/>
        <w:tabs>
          <w:tab w:val="left" w:pos="630"/>
          <w:tab w:val="left" w:pos="940"/>
          <w:tab w:val="left" w:pos="1440"/>
        </w:tabs>
        <w:autoSpaceDE w:val="0"/>
        <w:autoSpaceDN w:val="0"/>
        <w:adjustRightInd w:val="0"/>
        <w:rPr>
          <w:rFonts w:ascii="Times" w:hAnsi="Times" w:cs="Times"/>
        </w:rPr>
      </w:pPr>
    </w:p>
    <w:p w14:paraId="47CD4DE7" w14:textId="0ABBD996" w:rsidR="008C6C08" w:rsidRDefault="008C6C08" w:rsidP="008C6C08">
      <w:pPr>
        <w:widowControl w:val="0"/>
        <w:tabs>
          <w:tab w:val="left" w:pos="630"/>
          <w:tab w:val="left" w:pos="940"/>
          <w:tab w:val="left" w:pos="1440"/>
        </w:tabs>
        <w:autoSpaceDE w:val="0"/>
        <w:autoSpaceDN w:val="0"/>
        <w:adjustRightInd w:val="0"/>
        <w:rPr>
          <w:rFonts w:ascii="Times" w:hAnsi="Times" w:cs="Times"/>
        </w:rPr>
      </w:pPr>
      <w:r>
        <w:rPr>
          <w:rFonts w:ascii="Times" w:hAnsi="Times" w:cs="Times"/>
        </w:rPr>
        <w:t>MapReduce functionality is based on large, distributed systems with workers assigned to the map and reduce functions. These distributed system resour</w:t>
      </w:r>
      <w:r w:rsidR="009527E3">
        <w:rPr>
          <w:rFonts w:ascii="Times" w:hAnsi="Times" w:cs="Times"/>
        </w:rPr>
        <w:t>ces work in conjunction when a MapR</w:t>
      </w:r>
      <w:r>
        <w:rPr>
          <w:rFonts w:ascii="Times" w:hAnsi="Times" w:cs="Times"/>
        </w:rPr>
        <w:t>educe function is called to manipulate extremely large amounts of data across multiple systems with simple programs. Because of this flexibility, many different types of large data problems such as machine learning and logging can be handled via MapReduce.</w:t>
      </w:r>
    </w:p>
    <w:p w14:paraId="642ECBB1" w14:textId="77777777" w:rsidR="008C6C08" w:rsidRDefault="008C6C08" w:rsidP="008C6C08">
      <w:pPr>
        <w:widowControl w:val="0"/>
        <w:tabs>
          <w:tab w:val="left" w:pos="630"/>
          <w:tab w:val="left" w:pos="940"/>
          <w:tab w:val="left" w:pos="1440"/>
        </w:tabs>
        <w:autoSpaceDE w:val="0"/>
        <w:autoSpaceDN w:val="0"/>
        <w:adjustRightInd w:val="0"/>
        <w:rPr>
          <w:rFonts w:ascii="Times" w:hAnsi="Times" w:cs="Times"/>
        </w:rPr>
      </w:pPr>
    </w:p>
    <w:p w14:paraId="724933F8" w14:textId="77777777" w:rsidR="008C6C08" w:rsidRPr="008C6C08" w:rsidRDefault="008C6C08" w:rsidP="008C6C08">
      <w:pPr>
        <w:widowControl w:val="0"/>
        <w:tabs>
          <w:tab w:val="left" w:pos="630"/>
          <w:tab w:val="left" w:pos="940"/>
          <w:tab w:val="left" w:pos="1440"/>
        </w:tabs>
        <w:autoSpaceDE w:val="0"/>
        <w:autoSpaceDN w:val="0"/>
        <w:adjustRightInd w:val="0"/>
        <w:rPr>
          <w:rFonts w:ascii="Times" w:hAnsi="Times" w:cs="Times"/>
        </w:rPr>
      </w:pPr>
    </w:p>
    <w:p w14:paraId="52CAA4AB" w14:textId="4585852C" w:rsidR="0096326A" w:rsidRPr="0086444B" w:rsidRDefault="0096326A" w:rsidP="0096326A">
      <w:pPr>
        <w:widowControl w:val="0"/>
        <w:tabs>
          <w:tab w:val="left" w:pos="220"/>
          <w:tab w:val="left" w:pos="720"/>
        </w:tabs>
        <w:autoSpaceDE w:val="0"/>
        <w:autoSpaceDN w:val="0"/>
        <w:adjustRightInd w:val="0"/>
        <w:spacing w:after="240"/>
        <w:rPr>
          <w:rFonts w:ascii="Times" w:hAnsi="Times" w:cs="Times"/>
          <w:b/>
          <w:sz w:val="26"/>
          <w:szCs w:val="26"/>
        </w:rPr>
      </w:pPr>
      <w:r w:rsidRPr="0086444B">
        <w:rPr>
          <w:rFonts w:ascii="Times" w:hAnsi="Times" w:cs="Times"/>
          <w:b/>
          <w:sz w:val="26"/>
          <w:szCs w:val="26"/>
        </w:rPr>
        <w:t xml:space="preserve">7) </w:t>
      </w:r>
      <w:r w:rsidR="001045D3" w:rsidRPr="0086444B">
        <w:rPr>
          <w:rFonts w:ascii="Times" w:hAnsi="Times" w:cs="Times"/>
          <w:b/>
          <w:sz w:val="26"/>
          <w:szCs w:val="26"/>
        </w:rPr>
        <w:t xml:space="preserve">In the paper “BigTable: A Distributed Storage System for Structured Data,” by Chang </w:t>
      </w:r>
      <w:r w:rsidR="001045D3" w:rsidRPr="0086444B">
        <w:rPr>
          <w:rFonts w:ascii="Times" w:hAnsi="Times" w:cs="Times"/>
          <w:b/>
          <w:i/>
          <w:iCs/>
          <w:sz w:val="26"/>
          <w:szCs w:val="26"/>
        </w:rPr>
        <w:t>et al.</w:t>
      </w:r>
      <w:r w:rsidR="001045D3" w:rsidRPr="0086444B">
        <w:rPr>
          <w:rFonts w:ascii="Times" w:hAnsi="Times" w:cs="Times"/>
          <w:b/>
          <w:sz w:val="26"/>
          <w:szCs w:val="26"/>
        </w:rPr>
        <w:t xml:space="preserve">, published in OSDI 2006, </w:t>
      </w:r>
      <w:r w:rsidR="001045D3" w:rsidRPr="0086444B">
        <w:rPr>
          <w:rFonts w:ascii="Times" w:hAnsi="Times" w:cs="Times"/>
          <w:b/>
        </w:rPr>
        <w:t> </w:t>
      </w:r>
      <w:r w:rsidR="001045D3" w:rsidRPr="0086444B">
        <w:rPr>
          <w:rFonts w:ascii="Times" w:hAnsi="Times" w:cs="Times"/>
          <w:b/>
          <w:sz w:val="26"/>
          <w:szCs w:val="26"/>
        </w:rPr>
        <w:t xml:space="preserve">a distributed storage system for managing structured data that scales to petabytes is presented. The goals for BigTable include which of the following? </w:t>
      </w:r>
    </w:p>
    <w:p w14:paraId="25A9AF8B" w14:textId="77777777" w:rsidR="0096326A" w:rsidRDefault="001045D3" w:rsidP="0096326A">
      <w:pPr>
        <w:widowControl w:val="0"/>
        <w:tabs>
          <w:tab w:val="left" w:pos="220"/>
          <w:tab w:val="left" w:pos="720"/>
        </w:tabs>
        <w:autoSpaceDE w:val="0"/>
        <w:autoSpaceDN w:val="0"/>
        <w:adjustRightInd w:val="0"/>
        <w:rPr>
          <w:rFonts w:ascii="Times" w:hAnsi="Times" w:cs="Times"/>
          <w:sz w:val="26"/>
          <w:szCs w:val="26"/>
        </w:rPr>
      </w:pPr>
      <w:r>
        <w:rPr>
          <w:rFonts w:ascii="Times" w:hAnsi="Times" w:cs="Times"/>
        </w:rPr>
        <w:t> </w:t>
      </w:r>
      <w:r>
        <w:rPr>
          <w:rFonts w:ascii="Times" w:hAnsi="Times" w:cs="Times"/>
          <w:sz w:val="26"/>
          <w:szCs w:val="26"/>
        </w:rPr>
        <w:t>a) Scalability</w:t>
      </w:r>
    </w:p>
    <w:p w14:paraId="5B1985A5" w14:textId="77777777" w:rsidR="0096326A" w:rsidRDefault="001045D3" w:rsidP="0096326A">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 b) High performance</w:t>
      </w:r>
    </w:p>
    <w:p w14:paraId="24A420EB" w14:textId="77777777" w:rsidR="0096326A" w:rsidRDefault="001045D3" w:rsidP="0096326A">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 c) High availability </w:t>
      </w:r>
    </w:p>
    <w:p w14:paraId="699D6F31" w14:textId="77777777" w:rsidR="0096326A" w:rsidRDefault="001045D3" w:rsidP="0096326A">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d) Wide applicability </w:t>
      </w:r>
    </w:p>
    <w:p w14:paraId="7F87381A" w14:textId="77777777" w:rsidR="0096326A" w:rsidRDefault="001045D3" w:rsidP="0096326A">
      <w:pPr>
        <w:widowControl w:val="0"/>
        <w:tabs>
          <w:tab w:val="left" w:pos="220"/>
          <w:tab w:val="left" w:pos="720"/>
        </w:tabs>
        <w:autoSpaceDE w:val="0"/>
        <w:autoSpaceDN w:val="0"/>
        <w:adjustRightInd w:val="0"/>
        <w:rPr>
          <w:rFonts w:ascii="Times" w:hAnsi="Times" w:cs="Times"/>
        </w:rPr>
      </w:pPr>
      <w:r>
        <w:rPr>
          <w:rFonts w:ascii="Times" w:hAnsi="Times" w:cs="Times"/>
          <w:sz w:val="26"/>
          <w:szCs w:val="26"/>
        </w:rPr>
        <w:t xml:space="preserve">e) All of the above. [Hint: a description of this answer would explain each of the answers a-d above.] </w:t>
      </w:r>
      <w:r>
        <w:rPr>
          <w:rFonts w:ascii="Times" w:hAnsi="Times" w:cs="Times"/>
        </w:rPr>
        <w:t> </w:t>
      </w:r>
    </w:p>
    <w:p w14:paraId="4B6ED18F" w14:textId="01802D18" w:rsidR="001045D3" w:rsidRDefault="001045D3" w:rsidP="0096326A">
      <w:pPr>
        <w:widowControl w:val="0"/>
        <w:tabs>
          <w:tab w:val="left" w:pos="220"/>
          <w:tab w:val="left" w:pos="720"/>
        </w:tabs>
        <w:autoSpaceDE w:val="0"/>
        <w:autoSpaceDN w:val="0"/>
        <w:adjustRightInd w:val="0"/>
        <w:rPr>
          <w:rFonts w:ascii="Times" w:hAnsi="Times" w:cs="Times"/>
        </w:rPr>
      </w:pPr>
      <w:r>
        <w:rPr>
          <w:rFonts w:ascii="Times" w:hAnsi="Times" w:cs="Times"/>
          <w:sz w:val="26"/>
          <w:szCs w:val="26"/>
        </w:rPr>
        <w:t xml:space="preserve">f) None of the above. [Hint: a description for this answer would provide an explanation of the goals for BigTable.] </w:t>
      </w:r>
      <w:r>
        <w:rPr>
          <w:rFonts w:ascii="Times" w:hAnsi="Times" w:cs="Times"/>
        </w:rPr>
        <w:t> </w:t>
      </w:r>
    </w:p>
    <w:p w14:paraId="3CBE9490" w14:textId="77777777" w:rsidR="0096326A" w:rsidRDefault="0096326A" w:rsidP="0096326A">
      <w:pPr>
        <w:widowControl w:val="0"/>
        <w:tabs>
          <w:tab w:val="left" w:pos="220"/>
          <w:tab w:val="left" w:pos="720"/>
        </w:tabs>
        <w:autoSpaceDE w:val="0"/>
        <w:autoSpaceDN w:val="0"/>
        <w:adjustRightInd w:val="0"/>
        <w:rPr>
          <w:rFonts w:ascii="Times" w:hAnsi="Times" w:cs="Times"/>
        </w:rPr>
      </w:pPr>
    </w:p>
    <w:p w14:paraId="7656209E" w14:textId="4FE78286" w:rsidR="0096326A" w:rsidRDefault="0096326A" w:rsidP="0096326A">
      <w:pPr>
        <w:widowControl w:val="0"/>
        <w:tabs>
          <w:tab w:val="left" w:pos="220"/>
          <w:tab w:val="left" w:pos="720"/>
        </w:tabs>
        <w:autoSpaceDE w:val="0"/>
        <w:autoSpaceDN w:val="0"/>
        <w:adjustRightInd w:val="0"/>
        <w:rPr>
          <w:rFonts w:ascii="Times" w:hAnsi="Times" w:cs="Times"/>
        </w:rPr>
      </w:pPr>
      <w:r w:rsidRPr="009349F4">
        <w:rPr>
          <w:rFonts w:ascii="Times" w:hAnsi="Times" w:cs="Times"/>
          <w:b/>
        </w:rPr>
        <w:t>ANSWER:</w:t>
      </w:r>
      <w:r>
        <w:rPr>
          <w:rFonts w:ascii="Times" w:hAnsi="Times" w:cs="Times"/>
        </w:rPr>
        <w:t xml:space="preserve"> E – All of the above</w:t>
      </w:r>
    </w:p>
    <w:p w14:paraId="612E321A" w14:textId="77777777" w:rsidR="0096326A" w:rsidRDefault="0096326A" w:rsidP="0096326A">
      <w:pPr>
        <w:widowControl w:val="0"/>
        <w:tabs>
          <w:tab w:val="left" w:pos="220"/>
          <w:tab w:val="left" w:pos="720"/>
        </w:tabs>
        <w:autoSpaceDE w:val="0"/>
        <w:autoSpaceDN w:val="0"/>
        <w:adjustRightInd w:val="0"/>
        <w:rPr>
          <w:rFonts w:ascii="Times" w:hAnsi="Times" w:cs="Times"/>
        </w:rPr>
      </w:pPr>
    </w:p>
    <w:p w14:paraId="7322B740" w14:textId="0DB41A9C" w:rsidR="00CC2837" w:rsidRPr="00656129" w:rsidRDefault="00CC2837" w:rsidP="0096326A">
      <w:pPr>
        <w:widowControl w:val="0"/>
        <w:tabs>
          <w:tab w:val="left" w:pos="220"/>
          <w:tab w:val="left" w:pos="720"/>
        </w:tabs>
        <w:autoSpaceDE w:val="0"/>
        <w:autoSpaceDN w:val="0"/>
        <w:adjustRightInd w:val="0"/>
        <w:rPr>
          <w:rFonts w:ascii="Times" w:hAnsi="Times" w:cs="Times"/>
          <w:sz w:val="28"/>
          <w:szCs w:val="28"/>
        </w:rPr>
      </w:pPr>
      <w:r w:rsidRPr="00656129">
        <w:rPr>
          <w:rFonts w:ascii="Times" w:hAnsi="Times" w:cs="Times"/>
          <w:sz w:val="28"/>
          <w:szCs w:val="28"/>
        </w:rPr>
        <w:t>Bigtable was created to manage large quantities of structured data over a distributed storage system. It does not support a full relational model, instead it provides for a simple data model allowing dynamic control over data layout and format. It is in use for over 60 projects at Google.</w:t>
      </w:r>
    </w:p>
    <w:p w14:paraId="4472D635" w14:textId="77777777" w:rsidR="00626C7A" w:rsidRPr="00626C7A" w:rsidRDefault="00626C7A" w:rsidP="0096326A">
      <w:pPr>
        <w:widowControl w:val="0"/>
        <w:tabs>
          <w:tab w:val="left" w:pos="220"/>
          <w:tab w:val="left" w:pos="720"/>
        </w:tabs>
        <w:autoSpaceDE w:val="0"/>
        <w:autoSpaceDN w:val="0"/>
        <w:adjustRightInd w:val="0"/>
        <w:rPr>
          <w:rFonts w:ascii="Times" w:hAnsi="Times" w:cs="Times"/>
          <w:b/>
        </w:rPr>
      </w:pPr>
    </w:p>
    <w:p w14:paraId="4444EE14" w14:textId="77777777" w:rsidR="0096326A" w:rsidRDefault="0096326A" w:rsidP="0096326A">
      <w:pPr>
        <w:widowControl w:val="0"/>
        <w:tabs>
          <w:tab w:val="left" w:pos="220"/>
          <w:tab w:val="left" w:pos="720"/>
        </w:tabs>
        <w:autoSpaceDE w:val="0"/>
        <w:autoSpaceDN w:val="0"/>
        <w:adjustRightInd w:val="0"/>
        <w:rPr>
          <w:rFonts w:ascii="Times" w:hAnsi="Times" w:cs="Times"/>
        </w:rPr>
      </w:pPr>
    </w:p>
    <w:p w14:paraId="756A2C9E" w14:textId="77777777" w:rsidR="001045D3" w:rsidRPr="00E547F1" w:rsidRDefault="001045D3" w:rsidP="0096326A">
      <w:pPr>
        <w:widowControl w:val="0"/>
        <w:tabs>
          <w:tab w:val="left" w:pos="220"/>
          <w:tab w:val="left" w:pos="720"/>
        </w:tabs>
        <w:autoSpaceDE w:val="0"/>
        <w:autoSpaceDN w:val="0"/>
        <w:adjustRightInd w:val="0"/>
        <w:spacing w:after="240"/>
        <w:rPr>
          <w:rFonts w:ascii="Times" w:hAnsi="Times" w:cs="Times"/>
          <w:b/>
        </w:rPr>
      </w:pPr>
      <w:r w:rsidRPr="00E547F1">
        <w:rPr>
          <w:rFonts w:ascii="Times" w:hAnsi="Times" w:cs="Times"/>
          <w:b/>
          <w:sz w:val="26"/>
          <w:szCs w:val="26"/>
        </w:rPr>
        <w:t xml:space="preserve">8)  In the paper “BigTable: A Distributed Storage System for Structured Data,” by Chang </w:t>
      </w:r>
      <w:r w:rsidRPr="00E547F1">
        <w:rPr>
          <w:rFonts w:ascii="Times" w:hAnsi="Times" w:cs="Times"/>
          <w:b/>
          <w:i/>
          <w:iCs/>
          <w:sz w:val="26"/>
          <w:szCs w:val="26"/>
        </w:rPr>
        <w:t>et al.</w:t>
      </w:r>
      <w:r w:rsidRPr="00E547F1">
        <w:rPr>
          <w:rFonts w:ascii="Times" w:hAnsi="Times" w:cs="Times"/>
          <w:b/>
          <w:sz w:val="26"/>
          <w:szCs w:val="26"/>
        </w:rPr>
        <w:t xml:space="preserve">, published in OSDI 2006, a distributed storage system for managing structured data that scales to petabytes is presented. Which of the following </w:t>
      </w:r>
      <w:r w:rsidRPr="00E547F1">
        <w:rPr>
          <w:rFonts w:ascii="Times" w:hAnsi="Times" w:cs="Times"/>
          <w:b/>
        </w:rPr>
        <w:t> </w:t>
      </w:r>
      <w:r w:rsidRPr="00E547F1">
        <w:rPr>
          <w:rFonts w:ascii="Times" w:hAnsi="Times" w:cs="Times"/>
          <w:b/>
          <w:sz w:val="26"/>
          <w:szCs w:val="26"/>
        </w:rPr>
        <w:t xml:space="preserve">best describes BigTable? </w:t>
      </w:r>
    </w:p>
    <w:p w14:paraId="053EA928" w14:textId="0AD18666" w:rsidR="001045D3" w:rsidRDefault="0096326A" w:rsidP="00245D83">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a) </w:t>
      </w:r>
      <w:r w:rsidR="001045D3">
        <w:rPr>
          <w:rFonts w:ascii="Times" w:hAnsi="Times" w:cs="Times"/>
          <w:sz w:val="26"/>
          <w:szCs w:val="26"/>
        </w:rPr>
        <w:t xml:space="preserve">BigTable provides a scalable implementation of a traditional relational database. </w:t>
      </w:r>
      <w:r w:rsidR="001045D3">
        <w:rPr>
          <w:rFonts w:ascii="Times" w:hAnsi="Times" w:cs="Times"/>
        </w:rPr>
        <w:t> </w:t>
      </w:r>
    </w:p>
    <w:p w14:paraId="4FEC0B78" w14:textId="6448F9E9" w:rsidR="001045D3" w:rsidRDefault="0096326A" w:rsidP="00245D83">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b) </w:t>
      </w:r>
      <w:r w:rsidR="001045D3">
        <w:rPr>
          <w:rFonts w:ascii="Times" w:hAnsi="Times" w:cs="Times"/>
          <w:sz w:val="26"/>
          <w:szCs w:val="26"/>
        </w:rPr>
        <w:t xml:space="preserve">BigTable provides a complex data model that supports dynamic control over data layout and format. </w:t>
      </w:r>
      <w:r w:rsidR="001045D3">
        <w:rPr>
          <w:rFonts w:ascii="Times" w:hAnsi="Times" w:cs="Times"/>
        </w:rPr>
        <w:t> </w:t>
      </w:r>
    </w:p>
    <w:p w14:paraId="2D80CD51" w14:textId="78362A42" w:rsidR="001045D3" w:rsidRDefault="0096326A" w:rsidP="00245D83">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c) </w:t>
      </w:r>
      <w:r w:rsidR="001045D3">
        <w:rPr>
          <w:rFonts w:ascii="Times" w:hAnsi="Times" w:cs="Times"/>
          <w:sz w:val="26"/>
          <w:szCs w:val="26"/>
        </w:rPr>
        <w:t xml:space="preserve">BigTable provides a simple data model that supports dynamic control over data layout and format. </w:t>
      </w:r>
      <w:r w:rsidR="001045D3">
        <w:rPr>
          <w:rFonts w:ascii="Times" w:hAnsi="Times" w:cs="Times"/>
        </w:rPr>
        <w:t> </w:t>
      </w:r>
    </w:p>
    <w:p w14:paraId="6360A662" w14:textId="0DDBEC20" w:rsidR="00245D83" w:rsidRDefault="0096326A" w:rsidP="00245D83">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d) </w:t>
      </w:r>
      <w:r w:rsidR="001045D3">
        <w:rPr>
          <w:rFonts w:ascii="Times" w:hAnsi="Times" w:cs="Times"/>
          <w:sz w:val="26"/>
          <w:szCs w:val="26"/>
        </w:rPr>
        <w:t xml:space="preserve">BigTable provides a simple interface to a traditional relational database that supports dynamic control over data </w:t>
      </w:r>
      <w:r w:rsidR="001045D3">
        <w:rPr>
          <w:rFonts w:ascii="Times" w:hAnsi="Times" w:cs="Times"/>
        </w:rPr>
        <w:t> </w:t>
      </w:r>
      <w:r w:rsidR="001045D3">
        <w:rPr>
          <w:rFonts w:ascii="Times" w:hAnsi="Times" w:cs="Times"/>
          <w:sz w:val="26"/>
          <w:szCs w:val="26"/>
        </w:rPr>
        <w:t xml:space="preserve">layout and format. </w:t>
      </w:r>
      <w:r w:rsidR="001045D3">
        <w:rPr>
          <w:rFonts w:ascii="Times" w:hAnsi="Times" w:cs="Times"/>
        </w:rPr>
        <w:t> </w:t>
      </w:r>
    </w:p>
    <w:p w14:paraId="48FE3807" w14:textId="77777777" w:rsidR="00245D83" w:rsidRDefault="00245D83" w:rsidP="00245D83">
      <w:pPr>
        <w:widowControl w:val="0"/>
        <w:tabs>
          <w:tab w:val="left" w:pos="940"/>
          <w:tab w:val="left" w:pos="1440"/>
        </w:tabs>
        <w:autoSpaceDE w:val="0"/>
        <w:autoSpaceDN w:val="0"/>
        <w:adjustRightInd w:val="0"/>
        <w:rPr>
          <w:rFonts w:ascii="Times" w:hAnsi="Times" w:cs="Times"/>
        </w:rPr>
      </w:pPr>
    </w:p>
    <w:p w14:paraId="5BB84B6B" w14:textId="69150C0E" w:rsidR="00245D83" w:rsidRDefault="00245D83" w:rsidP="00245D83">
      <w:pPr>
        <w:widowControl w:val="0"/>
        <w:tabs>
          <w:tab w:val="left" w:pos="940"/>
          <w:tab w:val="left" w:pos="1440"/>
        </w:tabs>
        <w:autoSpaceDE w:val="0"/>
        <w:autoSpaceDN w:val="0"/>
        <w:adjustRightInd w:val="0"/>
        <w:rPr>
          <w:rFonts w:ascii="Times" w:hAnsi="Times" w:cs="Times"/>
        </w:rPr>
      </w:pPr>
      <w:r w:rsidRPr="009349F4">
        <w:rPr>
          <w:rFonts w:ascii="Times" w:hAnsi="Times" w:cs="Times"/>
          <w:b/>
        </w:rPr>
        <w:t>ANSWER</w:t>
      </w:r>
      <w:r w:rsidR="009349F4">
        <w:rPr>
          <w:rFonts w:ascii="Times" w:hAnsi="Times" w:cs="Times"/>
          <w:b/>
        </w:rPr>
        <w:t>:</w:t>
      </w:r>
      <w:r w:rsidR="009349F4">
        <w:rPr>
          <w:rFonts w:ascii="Times" w:hAnsi="Times" w:cs="Times"/>
        </w:rPr>
        <w:t xml:space="preserve"> C</w:t>
      </w:r>
      <w:r>
        <w:rPr>
          <w:rFonts w:ascii="Times" w:hAnsi="Times" w:cs="Times"/>
        </w:rPr>
        <w:t xml:space="preserve"> - Simple data model that supports dynamic control over data layout and format.</w:t>
      </w:r>
    </w:p>
    <w:p w14:paraId="2CEB9D47" w14:textId="77777777" w:rsidR="00E547F1" w:rsidRDefault="00E547F1" w:rsidP="00245D83">
      <w:pPr>
        <w:widowControl w:val="0"/>
        <w:tabs>
          <w:tab w:val="left" w:pos="940"/>
          <w:tab w:val="left" w:pos="1440"/>
        </w:tabs>
        <w:autoSpaceDE w:val="0"/>
        <w:autoSpaceDN w:val="0"/>
        <w:adjustRightInd w:val="0"/>
        <w:rPr>
          <w:rFonts w:ascii="Times" w:hAnsi="Times" w:cs="Times"/>
        </w:rPr>
      </w:pPr>
    </w:p>
    <w:p w14:paraId="22F51211" w14:textId="048C1D08" w:rsidR="00DB7C84" w:rsidRDefault="00DB7C84" w:rsidP="00245D83">
      <w:pPr>
        <w:widowControl w:val="0"/>
        <w:tabs>
          <w:tab w:val="left" w:pos="940"/>
          <w:tab w:val="left" w:pos="1440"/>
        </w:tabs>
        <w:autoSpaceDE w:val="0"/>
        <w:autoSpaceDN w:val="0"/>
        <w:adjustRightInd w:val="0"/>
        <w:rPr>
          <w:rFonts w:ascii="Times" w:hAnsi="Times" w:cs="Times"/>
        </w:rPr>
      </w:pPr>
      <w:r>
        <w:rPr>
          <w:rFonts w:ascii="Times" w:hAnsi="Times" w:cs="Times"/>
        </w:rPr>
        <w:t>Bigtable’s data model is distributed with sparse indices on row and column keys as well as timestamps. The index is an uninterpreted array of bytes. Rows are made up of arbitrary strings written and read atomically. Columns are grouped into families – which are usually the same type and versioning is handled via timestamps as 64 bit INT values.</w:t>
      </w:r>
    </w:p>
    <w:p w14:paraId="516B0CE9" w14:textId="77777777" w:rsidR="00245D83" w:rsidRDefault="00245D83" w:rsidP="00245D83">
      <w:pPr>
        <w:widowControl w:val="0"/>
        <w:tabs>
          <w:tab w:val="left" w:pos="940"/>
          <w:tab w:val="left" w:pos="1440"/>
        </w:tabs>
        <w:autoSpaceDE w:val="0"/>
        <w:autoSpaceDN w:val="0"/>
        <w:adjustRightInd w:val="0"/>
        <w:rPr>
          <w:rFonts w:ascii="Times" w:hAnsi="Times" w:cs="Times"/>
        </w:rPr>
      </w:pPr>
    </w:p>
    <w:p w14:paraId="483230C5" w14:textId="77777777" w:rsidR="00245D83" w:rsidRDefault="00245D83" w:rsidP="00245D83">
      <w:pPr>
        <w:widowControl w:val="0"/>
        <w:tabs>
          <w:tab w:val="left" w:pos="940"/>
          <w:tab w:val="left" w:pos="1440"/>
        </w:tabs>
        <w:autoSpaceDE w:val="0"/>
        <w:autoSpaceDN w:val="0"/>
        <w:adjustRightInd w:val="0"/>
        <w:rPr>
          <w:rFonts w:ascii="Times" w:hAnsi="Times" w:cs="Times"/>
        </w:rPr>
      </w:pPr>
    </w:p>
    <w:p w14:paraId="71D35681" w14:textId="10F8DFC9" w:rsidR="001045D3" w:rsidRPr="009349F4" w:rsidRDefault="009349F4" w:rsidP="009349F4">
      <w:pPr>
        <w:widowControl w:val="0"/>
        <w:tabs>
          <w:tab w:val="left" w:pos="220"/>
          <w:tab w:val="left" w:pos="720"/>
        </w:tabs>
        <w:autoSpaceDE w:val="0"/>
        <w:autoSpaceDN w:val="0"/>
        <w:adjustRightInd w:val="0"/>
        <w:spacing w:after="240"/>
        <w:rPr>
          <w:rFonts w:ascii="Times" w:hAnsi="Times" w:cs="Times"/>
          <w:b/>
        </w:rPr>
      </w:pPr>
      <w:r>
        <w:rPr>
          <w:rFonts w:ascii="Times" w:hAnsi="Times" w:cs="Times"/>
          <w:b/>
          <w:sz w:val="26"/>
          <w:szCs w:val="26"/>
        </w:rPr>
        <w:t xml:space="preserve">9) </w:t>
      </w:r>
      <w:r w:rsidR="001045D3" w:rsidRPr="009349F4">
        <w:rPr>
          <w:rFonts w:ascii="Times" w:hAnsi="Times" w:cs="Times"/>
          <w:b/>
          <w:sz w:val="26"/>
          <w:szCs w:val="26"/>
        </w:rPr>
        <w:t xml:space="preserve">In the paper “BigTable: A Distributed Storage System for Structured Data,” by Chang </w:t>
      </w:r>
      <w:r w:rsidR="001045D3" w:rsidRPr="009349F4">
        <w:rPr>
          <w:rFonts w:ascii="Times" w:hAnsi="Times" w:cs="Times"/>
          <w:b/>
          <w:i/>
          <w:iCs/>
          <w:sz w:val="26"/>
          <w:szCs w:val="26"/>
        </w:rPr>
        <w:t>et al.</w:t>
      </w:r>
      <w:r w:rsidR="001045D3" w:rsidRPr="009349F4">
        <w:rPr>
          <w:rFonts w:ascii="Times" w:hAnsi="Times" w:cs="Times"/>
          <w:b/>
          <w:sz w:val="26"/>
          <w:szCs w:val="26"/>
        </w:rPr>
        <w:t xml:space="preserve">, published in OSDI 2006, a distributed storage system for managing structured data that scales to petabytes is presented. BigTable provides which of the following traditional RDBMS functionalities? </w:t>
      </w:r>
    </w:p>
    <w:p w14:paraId="53AA7A43" w14:textId="43A7400C" w:rsidR="001045D3" w:rsidRDefault="009349F4" w:rsidP="009349F4">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a) </w:t>
      </w:r>
      <w:r w:rsidR="001045D3">
        <w:rPr>
          <w:rFonts w:ascii="Times" w:hAnsi="Times" w:cs="Times"/>
          <w:sz w:val="26"/>
          <w:szCs w:val="26"/>
        </w:rPr>
        <w:t xml:space="preserve">Atomic write operations. </w:t>
      </w:r>
      <w:r w:rsidR="001045D3">
        <w:rPr>
          <w:rFonts w:ascii="Times" w:hAnsi="Times" w:cs="Times"/>
        </w:rPr>
        <w:t> </w:t>
      </w:r>
    </w:p>
    <w:p w14:paraId="4E214FA7" w14:textId="70F4313E" w:rsidR="001045D3" w:rsidRDefault="009349F4" w:rsidP="009349F4">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b) </w:t>
      </w:r>
      <w:r w:rsidR="001045D3">
        <w:rPr>
          <w:rFonts w:ascii="Times" w:hAnsi="Times" w:cs="Times"/>
          <w:sz w:val="26"/>
          <w:szCs w:val="26"/>
        </w:rPr>
        <w:t xml:space="preserve">Access control rights. </w:t>
      </w:r>
      <w:r w:rsidR="001045D3">
        <w:rPr>
          <w:rFonts w:ascii="Times" w:hAnsi="Times" w:cs="Times"/>
        </w:rPr>
        <w:t> </w:t>
      </w:r>
    </w:p>
    <w:p w14:paraId="6EF9A869" w14:textId="30DBE2BF" w:rsidR="001045D3" w:rsidRDefault="009349F4" w:rsidP="009349F4">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c) </w:t>
      </w:r>
      <w:r w:rsidR="001045D3">
        <w:rPr>
          <w:rFonts w:ascii="Times" w:hAnsi="Times" w:cs="Times"/>
          <w:sz w:val="26"/>
          <w:szCs w:val="26"/>
        </w:rPr>
        <w:t xml:space="preserve">Atomic read operations. </w:t>
      </w:r>
      <w:r w:rsidR="001045D3">
        <w:rPr>
          <w:rFonts w:ascii="Times" w:hAnsi="Times" w:cs="Times"/>
        </w:rPr>
        <w:t> </w:t>
      </w:r>
    </w:p>
    <w:p w14:paraId="7ABEAFD0" w14:textId="18FFC434" w:rsidR="001045D3" w:rsidRDefault="009349F4" w:rsidP="009349F4">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d) </w:t>
      </w:r>
      <w:r w:rsidR="001045D3">
        <w:rPr>
          <w:rFonts w:ascii="Times" w:hAnsi="Times" w:cs="Times"/>
          <w:sz w:val="26"/>
          <w:szCs w:val="26"/>
        </w:rPr>
        <w:t xml:space="preserve">All of the above. [Hint: a description for this answer would explain each of the answers a-d above.] </w:t>
      </w:r>
      <w:r w:rsidR="001045D3">
        <w:rPr>
          <w:rFonts w:ascii="Times" w:hAnsi="Times" w:cs="Times"/>
        </w:rPr>
        <w:t> </w:t>
      </w:r>
    </w:p>
    <w:p w14:paraId="12EFD6B4" w14:textId="77777777" w:rsidR="009349F4" w:rsidRDefault="009349F4" w:rsidP="009349F4">
      <w:pPr>
        <w:widowControl w:val="0"/>
        <w:tabs>
          <w:tab w:val="left" w:pos="940"/>
          <w:tab w:val="left" w:pos="1440"/>
        </w:tabs>
        <w:autoSpaceDE w:val="0"/>
        <w:autoSpaceDN w:val="0"/>
        <w:adjustRightInd w:val="0"/>
        <w:rPr>
          <w:rFonts w:ascii="Times" w:hAnsi="Times" w:cs="Times"/>
          <w:sz w:val="26"/>
          <w:szCs w:val="26"/>
        </w:rPr>
      </w:pPr>
      <w:r>
        <w:rPr>
          <w:rFonts w:ascii="Times" w:hAnsi="Times" w:cs="Times"/>
          <w:sz w:val="26"/>
          <w:szCs w:val="26"/>
        </w:rPr>
        <w:t xml:space="preserve">e) </w:t>
      </w:r>
      <w:r w:rsidR="001045D3">
        <w:rPr>
          <w:rFonts w:ascii="Times" w:hAnsi="Times" w:cs="Times"/>
          <w:sz w:val="26"/>
          <w:szCs w:val="26"/>
        </w:rPr>
        <w:t xml:space="preserve">None of the above. [Hint: a description for this answer would provide two examples, and explanations of what </w:t>
      </w:r>
      <w:r w:rsidR="001045D3">
        <w:rPr>
          <w:rFonts w:ascii="Times" w:hAnsi="Times" w:cs="Times"/>
        </w:rPr>
        <w:t> </w:t>
      </w:r>
      <w:r w:rsidR="001045D3">
        <w:rPr>
          <w:rFonts w:ascii="Times" w:hAnsi="Times" w:cs="Times"/>
          <w:sz w:val="26"/>
          <w:szCs w:val="26"/>
        </w:rPr>
        <w:t>functionalities are provided by BigTable.]</w:t>
      </w:r>
    </w:p>
    <w:p w14:paraId="006BBF85" w14:textId="160C7AE7" w:rsidR="001045D3" w:rsidRDefault="001045D3" w:rsidP="009349F4">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 </w:t>
      </w:r>
      <w:r>
        <w:rPr>
          <w:rFonts w:ascii="Times" w:hAnsi="Times" w:cs="Times"/>
        </w:rPr>
        <w:t> </w:t>
      </w:r>
    </w:p>
    <w:p w14:paraId="04D252D4" w14:textId="7499080E" w:rsidR="006A66D4" w:rsidRDefault="00DB7C84" w:rsidP="00DB7C84">
      <w:pPr>
        <w:widowControl w:val="0"/>
        <w:tabs>
          <w:tab w:val="left" w:pos="940"/>
          <w:tab w:val="left" w:pos="1440"/>
        </w:tabs>
        <w:autoSpaceDE w:val="0"/>
        <w:autoSpaceDN w:val="0"/>
        <w:adjustRightInd w:val="0"/>
        <w:spacing w:after="240"/>
        <w:rPr>
          <w:rFonts w:ascii="Times" w:hAnsi="Times" w:cs="Times"/>
        </w:rPr>
      </w:pPr>
      <w:r w:rsidRPr="009349F4">
        <w:rPr>
          <w:rFonts w:ascii="Times" w:hAnsi="Times" w:cs="Times"/>
          <w:b/>
        </w:rPr>
        <w:t>ANSWER:</w:t>
      </w:r>
      <w:r>
        <w:rPr>
          <w:rFonts w:ascii="Times" w:hAnsi="Times" w:cs="Times"/>
        </w:rPr>
        <w:t xml:space="preserve"> D – All of the above</w:t>
      </w:r>
    </w:p>
    <w:p w14:paraId="13C04797" w14:textId="79AF39B2" w:rsidR="006A66D4" w:rsidRDefault="006A66D4" w:rsidP="00DB7C84">
      <w:pPr>
        <w:widowControl w:val="0"/>
        <w:tabs>
          <w:tab w:val="left" w:pos="940"/>
          <w:tab w:val="left" w:pos="1440"/>
        </w:tabs>
        <w:autoSpaceDE w:val="0"/>
        <w:autoSpaceDN w:val="0"/>
        <w:adjustRightInd w:val="0"/>
        <w:spacing w:after="240"/>
        <w:rPr>
          <w:rFonts w:ascii="Times" w:hAnsi="Times" w:cs="Times"/>
        </w:rPr>
      </w:pPr>
      <w:r>
        <w:rPr>
          <w:rFonts w:ascii="Times" w:hAnsi="Times" w:cs="Times"/>
        </w:rPr>
        <w:t xml:space="preserve">Every read or write of data under a single row is atomic in bigtable. Single row transactions are fully supported under a single row key. Across row keys, however, transactions are not atomic. Access control rights are handled via columns in </w:t>
      </w:r>
      <w:r w:rsidR="00700B70">
        <w:rPr>
          <w:rFonts w:ascii="Times" w:hAnsi="Times" w:cs="Times"/>
        </w:rPr>
        <w:t>BigTable using column families, which should be kept to a minimal set.</w:t>
      </w:r>
    </w:p>
    <w:p w14:paraId="61AD22EE" w14:textId="77777777" w:rsidR="00626C7A" w:rsidRDefault="00626C7A" w:rsidP="00DB7C84">
      <w:pPr>
        <w:widowControl w:val="0"/>
        <w:tabs>
          <w:tab w:val="left" w:pos="940"/>
          <w:tab w:val="left" w:pos="1440"/>
        </w:tabs>
        <w:autoSpaceDE w:val="0"/>
        <w:autoSpaceDN w:val="0"/>
        <w:adjustRightInd w:val="0"/>
        <w:spacing w:after="240"/>
        <w:rPr>
          <w:rFonts w:ascii="Times" w:hAnsi="Times" w:cs="Times"/>
        </w:rPr>
      </w:pPr>
    </w:p>
    <w:p w14:paraId="1A240460" w14:textId="77777777" w:rsidR="003A6641" w:rsidRPr="00AB5992" w:rsidRDefault="00626C7A" w:rsidP="00FB3DD8">
      <w:pPr>
        <w:widowControl w:val="0"/>
        <w:tabs>
          <w:tab w:val="left" w:pos="220"/>
          <w:tab w:val="left" w:pos="720"/>
        </w:tabs>
        <w:autoSpaceDE w:val="0"/>
        <w:autoSpaceDN w:val="0"/>
        <w:adjustRightInd w:val="0"/>
        <w:spacing w:after="240"/>
        <w:rPr>
          <w:rFonts w:ascii="Times" w:hAnsi="Times" w:cs="Times"/>
          <w:b/>
        </w:rPr>
      </w:pPr>
      <w:r w:rsidRPr="00AB5992">
        <w:rPr>
          <w:rFonts w:ascii="Times" w:hAnsi="Times" w:cs="Times"/>
          <w:b/>
          <w:sz w:val="26"/>
          <w:szCs w:val="26"/>
        </w:rPr>
        <w:t xml:space="preserve">10) </w:t>
      </w:r>
      <w:r w:rsidR="001045D3" w:rsidRPr="00AB5992">
        <w:rPr>
          <w:rFonts w:ascii="Times" w:hAnsi="Times" w:cs="Times"/>
          <w:b/>
          <w:sz w:val="26"/>
          <w:szCs w:val="26"/>
        </w:rPr>
        <w:t xml:space="preserve">In the paper “BigTable: A Distributed Storage System for Structured Data,” by Chang </w:t>
      </w:r>
      <w:r w:rsidR="001045D3" w:rsidRPr="00AB5992">
        <w:rPr>
          <w:rFonts w:ascii="Times" w:hAnsi="Times" w:cs="Times"/>
          <w:b/>
          <w:i/>
          <w:iCs/>
          <w:sz w:val="26"/>
          <w:szCs w:val="26"/>
        </w:rPr>
        <w:t>et al.</w:t>
      </w:r>
      <w:r w:rsidR="001045D3" w:rsidRPr="00AB5992">
        <w:rPr>
          <w:rFonts w:ascii="Times" w:hAnsi="Times" w:cs="Times"/>
          <w:b/>
          <w:sz w:val="26"/>
          <w:szCs w:val="26"/>
        </w:rPr>
        <w:t xml:space="preserve">, published in OSDI 2006, a </w:t>
      </w:r>
      <w:r w:rsidR="001045D3" w:rsidRPr="00AB5992">
        <w:rPr>
          <w:rFonts w:ascii="Times" w:hAnsi="Times" w:cs="Times"/>
          <w:b/>
        </w:rPr>
        <w:t> </w:t>
      </w:r>
      <w:r w:rsidR="001045D3" w:rsidRPr="00AB5992">
        <w:rPr>
          <w:rFonts w:ascii="Times" w:hAnsi="Times" w:cs="Times"/>
          <w:b/>
          <w:sz w:val="26"/>
          <w:szCs w:val="26"/>
        </w:rPr>
        <w:t>distributed storage system for managing structured data that scales to petabytes is presented. BigTable utilizes a hierarchy analogous to that of a B</w:t>
      </w:r>
      <w:r w:rsidR="001045D3" w:rsidRPr="00AB5992">
        <w:rPr>
          <w:rFonts w:ascii="Times" w:hAnsi="Times" w:cs="Times"/>
          <w:b/>
          <w:position w:val="10"/>
          <w:sz w:val="18"/>
          <w:szCs w:val="18"/>
        </w:rPr>
        <w:t xml:space="preserve">+ </w:t>
      </w:r>
      <w:r w:rsidR="001045D3" w:rsidRPr="00AB5992">
        <w:rPr>
          <w:rFonts w:ascii="Times" w:hAnsi="Times" w:cs="Times"/>
          <w:b/>
          <w:sz w:val="26"/>
          <w:szCs w:val="26"/>
        </w:rPr>
        <w:t xml:space="preserve">tree. How many levels are in this hierarchy? [Hint: explain each level in the hierarchy.] </w:t>
      </w:r>
      <w:r w:rsidR="001045D3" w:rsidRPr="00AB5992">
        <w:rPr>
          <w:rFonts w:ascii="Times" w:hAnsi="Times" w:cs="Times"/>
          <w:b/>
        </w:rPr>
        <w:t> </w:t>
      </w:r>
    </w:p>
    <w:p w14:paraId="1281AF98" w14:textId="77777777" w:rsidR="003A6641" w:rsidRDefault="001045D3" w:rsidP="003A6641">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a) 2 </w:t>
      </w:r>
    </w:p>
    <w:p w14:paraId="14262094" w14:textId="77777777" w:rsidR="003A6641" w:rsidRDefault="001045D3" w:rsidP="003A6641">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b) 3 </w:t>
      </w:r>
    </w:p>
    <w:p w14:paraId="7C2FB3C3" w14:textId="77777777" w:rsidR="003A6641" w:rsidRDefault="001045D3" w:rsidP="003A6641">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c) 4 </w:t>
      </w:r>
    </w:p>
    <w:p w14:paraId="409EF5A8" w14:textId="4D102BF6" w:rsidR="001045D3" w:rsidRDefault="001045D3" w:rsidP="003A6641">
      <w:pPr>
        <w:widowControl w:val="0"/>
        <w:tabs>
          <w:tab w:val="left" w:pos="220"/>
          <w:tab w:val="left" w:pos="720"/>
        </w:tabs>
        <w:autoSpaceDE w:val="0"/>
        <w:autoSpaceDN w:val="0"/>
        <w:adjustRightInd w:val="0"/>
        <w:rPr>
          <w:rFonts w:ascii="Times" w:hAnsi="Times" w:cs="Times"/>
        </w:rPr>
      </w:pPr>
      <w:r>
        <w:rPr>
          <w:rFonts w:ascii="Times" w:hAnsi="Times" w:cs="Times"/>
          <w:sz w:val="26"/>
          <w:szCs w:val="26"/>
        </w:rPr>
        <w:t xml:space="preserve">d) 5 </w:t>
      </w:r>
      <w:r>
        <w:rPr>
          <w:rFonts w:ascii="Times" w:hAnsi="Times" w:cs="Times"/>
        </w:rPr>
        <w:t> </w:t>
      </w:r>
    </w:p>
    <w:p w14:paraId="46EB9C1A" w14:textId="77777777" w:rsidR="003A6641" w:rsidRDefault="003A6641" w:rsidP="006918AB">
      <w:pPr>
        <w:widowControl w:val="0"/>
        <w:tabs>
          <w:tab w:val="left" w:pos="220"/>
          <w:tab w:val="left" w:pos="720"/>
        </w:tabs>
        <w:autoSpaceDE w:val="0"/>
        <w:autoSpaceDN w:val="0"/>
        <w:adjustRightInd w:val="0"/>
        <w:rPr>
          <w:rFonts w:ascii="Times" w:hAnsi="Times" w:cs="Times"/>
          <w:b/>
          <w:sz w:val="26"/>
          <w:szCs w:val="26"/>
        </w:rPr>
      </w:pPr>
    </w:p>
    <w:p w14:paraId="722176CF" w14:textId="75B78E16" w:rsidR="003A6641" w:rsidRDefault="006918AB" w:rsidP="006918AB">
      <w:pPr>
        <w:widowControl w:val="0"/>
        <w:tabs>
          <w:tab w:val="left" w:pos="220"/>
          <w:tab w:val="left" w:pos="720"/>
        </w:tabs>
        <w:autoSpaceDE w:val="0"/>
        <w:autoSpaceDN w:val="0"/>
        <w:adjustRightInd w:val="0"/>
        <w:rPr>
          <w:rFonts w:ascii="Times" w:hAnsi="Times" w:cs="Times"/>
          <w:sz w:val="26"/>
          <w:szCs w:val="26"/>
        </w:rPr>
      </w:pPr>
      <w:r>
        <w:rPr>
          <w:rFonts w:ascii="Times" w:hAnsi="Times" w:cs="Times"/>
          <w:b/>
          <w:sz w:val="26"/>
          <w:szCs w:val="26"/>
        </w:rPr>
        <w:t xml:space="preserve">ANSWER: B – </w:t>
      </w:r>
      <w:r>
        <w:rPr>
          <w:rFonts w:ascii="Times" w:hAnsi="Times" w:cs="Times"/>
          <w:sz w:val="26"/>
          <w:szCs w:val="26"/>
        </w:rPr>
        <w:t>Three</w:t>
      </w:r>
    </w:p>
    <w:p w14:paraId="1DD2E651" w14:textId="77777777" w:rsidR="006918AB" w:rsidRDefault="006918AB" w:rsidP="006918AB">
      <w:pPr>
        <w:widowControl w:val="0"/>
        <w:tabs>
          <w:tab w:val="left" w:pos="220"/>
          <w:tab w:val="left" w:pos="720"/>
        </w:tabs>
        <w:autoSpaceDE w:val="0"/>
        <w:autoSpaceDN w:val="0"/>
        <w:adjustRightInd w:val="0"/>
        <w:rPr>
          <w:rFonts w:ascii="Times" w:hAnsi="Times" w:cs="Times"/>
          <w:sz w:val="26"/>
          <w:szCs w:val="26"/>
        </w:rPr>
      </w:pPr>
    </w:p>
    <w:p w14:paraId="3EDA82E0" w14:textId="5305508B" w:rsidR="006918AB" w:rsidRDefault="006918AB" w:rsidP="006918AB">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The first level is ‘chubby’ – a librar</w:t>
      </w:r>
      <w:r w:rsidR="00411712">
        <w:rPr>
          <w:rFonts w:ascii="Times" w:hAnsi="Times" w:cs="Times"/>
          <w:sz w:val="26"/>
          <w:szCs w:val="26"/>
        </w:rPr>
        <w:t>y that contains the location of the root tablet (server)</w:t>
      </w:r>
      <w:r>
        <w:rPr>
          <w:rFonts w:ascii="Times" w:hAnsi="Times" w:cs="Times"/>
          <w:sz w:val="26"/>
          <w:szCs w:val="26"/>
        </w:rPr>
        <w:t xml:space="preserve">. </w:t>
      </w:r>
      <w:r w:rsidR="00411712">
        <w:rPr>
          <w:rFonts w:ascii="Times" w:hAnsi="Times" w:cs="Times"/>
          <w:sz w:val="26"/>
          <w:szCs w:val="26"/>
        </w:rPr>
        <w:t>The ‘root tablet’ is</w:t>
      </w:r>
      <w:r>
        <w:rPr>
          <w:rFonts w:ascii="Times" w:hAnsi="Times" w:cs="Times"/>
          <w:sz w:val="26"/>
          <w:szCs w:val="26"/>
        </w:rPr>
        <w:t xml:space="preserve"> a massive server </w:t>
      </w:r>
      <w:r w:rsidR="00F47035">
        <w:rPr>
          <w:rFonts w:ascii="Times" w:hAnsi="Times" w:cs="Times"/>
          <w:sz w:val="26"/>
          <w:szCs w:val="26"/>
        </w:rPr>
        <w:t xml:space="preserve">with a metadata table containing the location of all of the tablet servers. </w:t>
      </w:r>
      <w:r w:rsidR="00411712">
        <w:rPr>
          <w:rFonts w:ascii="Times" w:hAnsi="Times" w:cs="Times"/>
          <w:sz w:val="26"/>
          <w:szCs w:val="26"/>
        </w:rPr>
        <w:t xml:space="preserve">The second level is the population of metadata tablets containing the location of a set of user tablets. The user tablets make up the third level. The root tablet is technically the first server in the metadata tablets, so it is not treated as a level. </w:t>
      </w:r>
    </w:p>
    <w:p w14:paraId="5FDB8FDC" w14:textId="77777777" w:rsidR="006918AB" w:rsidRPr="006918AB" w:rsidRDefault="006918AB" w:rsidP="006918AB">
      <w:pPr>
        <w:widowControl w:val="0"/>
        <w:tabs>
          <w:tab w:val="left" w:pos="220"/>
          <w:tab w:val="left" w:pos="720"/>
        </w:tabs>
        <w:autoSpaceDE w:val="0"/>
        <w:autoSpaceDN w:val="0"/>
        <w:adjustRightInd w:val="0"/>
        <w:rPr>
          <w:rFonts w:ascii="Times" w:hAnsi="Times" w:cs="Times"/>
          <w:sz w:val="26"/>
          <w:szCs w:val="26"/>
        </w:rPr>
      </w:pPr>
    </w:p>
    <w:p w14:paraId="40AAD888" w14:textId="77777777" w:rsidR="00FB3DD8" w:rsidRDefault="002100CF" w:rsidP="002100CF">
      <w:pPr>
        <w:widowControl w:val="0"/>
        <w:tabs>
          <w:tab w:val="left" w:pos="220"/>
          <w:tab w:val="left" w:pos="720"/>
        </w:tabs>
        <w:autoSpaceDE w:val="0"/>
        <w:autoSpaceDN w:val="0"/>
        <w:adjustRightInd w:val="0"/>
        <w:spacing w:after="240"/>
        <w:rPr>
          <w:rFonts w:ascii="Times" w:hAnsi="Times" w:cs="Times"/>
          <w:sz w:val="26"/>
          <w:szCs w:val="26"/>
        </w:rPr>
      </w:pPr>
      <w:r w:rsidRPr="00FB3DD8">
        <w:rPr>
          <w:rFonts w:ascii="Times" w:hAnsi="Times" w:cs="Times"/>
          <w:b/>
          <w:sz w:val="26"/>
          <w:szCs w:val="26"/>
        </w:rPr>
        <w:t xml:space="preserve">11) </w:t>
      </w:r>
      <w:r w:rsidR="001045D3" w:rsidRPr="00FB3DD8">
        <w:rPr>
          <w:rFonts w:ascii="Times" w:hAnsi="Times" w:cs="Times"/>
          <w:b/>
          <w:sz w:val="26"/>
          <w:szCs w:val="26"/>
        </w:rPr>
        <w:t>Which of the following data is least suited to a traditional RDBMS database?</w:t>
      </w:r>
      <w:r w:rsidR="001045D3">
        <w:rPr>
          <w:rFonts w:ascii="Times" w:hAnsi="Times" w:cs="Times"/>
          <w:sz w:val="26"/>
          <w:szCs w:val="26"/>
        </w:rPr>
        <w:t xml:space="preserve"> </w:t>
      </w:r>
    </w:p>
    <w:p w14:paraId="2D430B8B" w14:textId="7541A5AE" w:rsidR="002100CF" w:rsidRDefault="001045D3" w:rsidP="00FB3DD8">
      <w:pPr>
        <w:widowControl w:val="0"/>
        <w:tabs>
          <w:tab w:val="left" w:pos="220"/>
          <w:tab w:val="left" w:pos="720"/>
        </w:tabs>
        <w:autoSpaceDE w:val="0"/>
        <w:autoSpaceDN w:val="0"/>
        <w:adjustRightInd w:val="0"/>
        <w:rPr>
          <w:rFonts w:ascii="Times" w:hAnsi="Times" w:cs="Times"/>
        </w:rPr>
      </w:pPr>
      <w:r>
        <w:rPr>
          <w:rFonts w:ascii="Times" w:hAnsi="Times" w:cs="Times"/>
          <w:sz w:val="26"/>
          <w:szCs w:val="26"/>
        </w:rPr>
        <w:t>a) Book title</w:t>
      </w:r>
    </w:p>
    <w:p w14:paraId="001EACD1" w14:textId="77777777" w:rsidR="002100CF" w:rsidRDefault="001045D3" w:rsidP="00FB3DD8">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b) Multiple authors</w:t>
      </w:r>
    </w:p>
    <w:p w14:paraId="33D86ED2" w14:textId="77777777" w:rsidR="002100CF" w:rsidRDefault="001045D3" w:rsidP="00FB3DD8">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w:t>
      </w:r>
      <w:r w:rsidR="002100CF">
        <w:rPr>
          <w:rFonts w:ascii="Times" w:hAnsi="Times" w:cs="Times"/>
          <w:sz w:val="26"/>
          <w:szCs w:val="26"/>
        </w:rPr>
        <w:t>c) Publication date</w:t>
      </w:r>
      <w:r>
        <w:rPr>
          <w:rFonts w:ascii="Times" w:hAnsi="Times" w:cs="Times"/>
          <w:sz w:val="26"/>
          <w:szCs w:val="26"/>
        </w:rPr>
        <w:t> </w:t>
      </w:r>
    </w:p>
    <w:p w14:paraId="11203E2B" w14:textId="77777777" w:rsidR="001045D3" w:rsidRDefault="001045D3" w:rsidP="00FB3DD8">
      <w:pPr>
        <w:widowControl w:val="0"/>
        <w:tabs>
          <w:tab w:val="left" w:pos="220"/>
          <w:tab w:val="left" w:pos="720"/>
        </w:tabs>
        <w:autoSpaceDE w:val="0"/>
        <w:autoSpaceDN w:val="0"/>
        <w:adjustRightInd w:val="0"/>
        <w:rPr>
          <w:rFonts w:ascii="Times" w:hAnsi="Times" w:cs="Times"/>
        </w:rPr>
      </w:pPr>
      <w:r>
        <w:rPr>
          <w:rFonts w:ascii="Times" w:hAnsi="Times" w:cs="Times"/>
          <w:sz w:val="26"/>
          <w:szCs w:val="26"/>
        </w:rPr>
        <w:t xml:space="preserve">d) An abstract spanning several paragraphs. </w:t>
      </w:r>
      <w:r>
        <w:rPr>
          <w:rFonts w:ascii="Times" w:hAnsi="Times" w:cs="Times"/>
        </w:rPr>
        <w:t> </w:t>
      </w:r>
    </w:p>
    <w:p w14:paraId="3FE8965B" w14:textId="77777777" w:rsidR="00FB3DD8" w:rsidRDefault="00FB3DD8" w:rsidP="00FB3DD8">
      <w:pPr>
        <w:widowControl w:val="0"/>
        <w:tabs>
          <w:tab w:val="left" w:pos="220"/>
          <w:tab w:val="left" w:pos="720"/>
        </w:tabs>
        <w:autoSpaceDE w:val="0"/>
        <w:autoSpaceDN w:val="0"/>
        <w:adjustRightInd w:val="0"/>
        <w:rPr>
          <w:rFonts w:ascii="Times" w:hAnsi="Times" w:cs="Times"/>
        </w:rPr>
      </w:pPr>
    </w:p>
    <w:p w14:paraId="1CFDAB40" w14:textId="548A5C9E" w:rsidR="002100CF" w:rsidRDefault="002100CF" w:rsidP="002100CF">
      <w:pPr>
        <w:widowControl w:val="0"/>
        <w:tabs>
          <w:tab w:val="left" w:pos="220"/>
          <w:tab w:val="left" w:pos="720"/>
        </w:tabs>
        <w:autoSpaceDE w:val="0"/>
        <w:autoSpaceDN w:val="0"/>
        <w:adjustRightInd w:val="0"/>
        <w:spacing w:after="240"/>
        <w:rPr>
          <w:rFonts w:ascii="Times" w:hAnsi="Times" w:cs="Times"/>
        </w:rPr>
      </w:pPr>
      <w:r w:rsidRPr="00FB3DD8">
        <w:rPr>
          <w:rFonts w:ascii="Times" w:hAnsi="Times" w:cs="Times"/>
          <w:b/>
        </w:rPr>
        <w:t>ANSWER:</w:t>
      </w:r>
      <w:r w:rsidR="00930A9E">
        <w:rPr>
          <w:rFonts w:ascii="Times" w:hAnsi="Times" w:cs="Times"/>
        </w:rPr>
        <w:t xml:space="preserve"> B</w:t>
      </w:r>
      <w:r>
        <w:rPr>
          <w:rFonts w:ascii="Times" w:hAnsi="Times" w:cs="Times"/>
        </w:rPr>
        <w:t xml:space="preserve"> – </w:t>
      </w:r>
      <w:r w:rsidR="00930A9E">
        <w:rPr>
          <w:rFonts w:ascii="Times" w:hAnsi="Times" w:cs="Times"/>
        </w:rPr>
        <w:t>Multiple authors</w:t>
      </w:r>
    </w:p>
    <w:p w14:paraId="4A9F6F7F" w14:textId="08D7C728" w:rsidR="002100CF" w:rsidRDefault="003A6641" w:rsidP="002100CF">
      <w:pPr>
        <w:widowControl w:val="0"/>
        <w:tabs>
          <w:tab w:val="left" w:pos="220"/>
          <w:tab w:val="left" w:pos="720"/>
        </w:tabs>
        <w:autoSpaceDE w:val="0"/>
        <w:autoSpaceDN w:val="0"/>
        <w:adjustRightInd w:val="0"/>
        <w:spacing w:after="240"/>
        <w:rPr>
          <w:rFonts w:ascii="Times" w:hAnsi="Times" w:cs="Times"/>
        </w:rPr>
      </w:pPr>
      <w:r>
        <w:rPr>
          <w:rFonts w:ascii="Times" w:hAnsi="Times" w:cs="Times"/>
        </w:rPr>
        <w:t>Multiple authors is an array. This would not be efficiently represented in a relational database without creating individual attributes for each author. An abstract of several pargraphs could easily be stored in a relational database as a CLOB or TEXT object, which can then be searched on. Because NoSQL databases like MongoDB support complex object types, multiple authors would be more suitable for a document or key:value pair database. Book titles and publication dates are standard storage for an RDBMS.</w:t>
      </w:r>
    </w:p>
    <w:p w14:paraId="0046494B" w14:textId="77777777" w:rsidR="00D513CA" w:rsidRDefault="00D513CA" w:rsidP="002100CF">
      <w:pPr>
        <w:widowControl w:val="0"/>
        <w:tabs>
          <w:tab w:val="left" w:pos="220"/>
          <w:tab w:val="left" w:pos="720"/>
        </w:tabs>
        <w:autoSpaceDE w:val="0"/>
        <w:autoSpaceDN w:val="0"/>
        <w:adjustRightInd w:val="0"/>
        <w:spacing w:after="240"/>
        <w:rPr>
          <w:rFonts w:ascii="Times" w:hAnsi="Times" w:cs="Times"/>
        </w:rPr>
      </w:pPr>
    </w:p>
    <w:p w14:paraId="61852C48" w14:textId="3D9712F7" w:rsidR="002100CF" w:rsidRPr="008E1439" w:rsidRDefault="008E1439" w:rsidP="002100CF">
      <w:pPr>
        <w:widowControl w:val="0"/>
        <w:tabs>
          <w:tab w:val="left" w:pos="220"/>
          <w:tab w:val="left" w:pos="720"/>
        </w:tabs>
        <w:autoSpaceDE w:val="0"/>
        <w:autoSpaceDN w:val="0"/>
        <w:adjustRightInd w:val="0"/>
        <w:spacing w:after="240"/>
        <w:rPr>
          <w:rFonts w:ascii="Times" w:hAnsi="Times" w:cs="Times"/>
          <w:b/>
          <w:sz w:val="26"/>
          <w:szCs w:val="26"/>
        </w:rPr>
      </w:pPr>
      <w:r>
        <w:rPr>
          <w:rFonts w:ascii="Times" w:hAnsi="Times" w:cs="Times"/>
          <w:b/>
          <w:sz w:val="26"/>
          <w:szCs w:val="26"/>
        </w:rPr>
        <w:t xml:space="preserve">12) </w:t>
      </w:r>
      <w:r w:rsidR="001045D3" w:rsidRPr="008E1439">
        <w:rPr>
          <w:rFonts w:ascii="Times" w:hAnsi="Times" w:cs="Times"/>
          <w:b/>
          <w:sz w:val="26"/>
          <w:szCs w:val="26"/>
        </w:rPr>
        <w:t xml:space="preserve">In MongoDB, a table (called a collection) may contain which of the following? </w:t>
      </w:r>
    </w:p>
    <w:p w14:paraId="4D00BB7E" w14:textId="77777777" w:rsidR="002100CF" w:rsidRDefault="001045D3" w:rsidP="008E1439">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a) Complex data structures</w:t>
      </w:r>
    </w:p>
    <w:p w14:paraId="3025BBD9" w14:textId="77777777" w:rsidR="002100CF" w:rsidRDefault="001045D3" w:rsidP="008E1439">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b) Arrays.</w:t>
      </w:r>
    </w:p>
    <w:p w14:paraId="32A43CF7" w14:textId="77777777" w:rsidR="002100CF" w:rsidRDefault="002100CF" w:rsidP="008E1439">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c) Embedded classes</w:t>
      </w:r>
    </w:p>
    <w:p w14:paraId="61C38DFF" w14:textId="77777777" w:rsidR="002100CF" w:rsidRDefault="001045D3" w:rsidP="008E1439">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d) All of the above</w:t>
      </w:r>
    </w:p>
    <w:p w14:paraId="262B474E" w14:textId="77777777" w:rsidR="001045D3" w:rsidRDefault="002100CF" w:rsidP="008E1439">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e) None of the above</w:t>
      </w:r>
    </w:p>
    <w:p w14:paraId="379AE35F" w14:textId="77777777" w:rsidR="008E1439" w:rsidRDefault="008E1439" w:rsidP="008E1439">
      <w:pPr>
        <w:widowControl w:val="0"/>
        <w:tabs>
          <w:tab w:val="left" w:pos="220"/>
          <w:tab w:val="left" w:pos="720"/>
        </w:tabs>
        <w:autoSpaceDE w:val="0"/>
        <w:autoSpaceDN w:val="0"/>
        <w:adjustRightInd w:val="0"/>
        <w:rPr>
          <w:rFonts w:ascii="Times" w:hAnsi="Times" w:cs="Times"/>
          <w:sz w:val="26"/>
          <w:szCs w:val="26"/>
        </w:rPr>
      </w:pPr>
    </w:p>
    <w:p w14:paraId="655B42BE" w14:textId="77777777" w:rsidR="002100CF" w:rsidRDefault="002100CF" w:rsidP="008E1439">
      <w:pPr>
        <w:widowControl w:val="0"/>
        <w:tabs>
          <w:tab w:val="left" w:pos="220"/>
          <w:tab w:val="left" w:pos="720"/>
        </w:tabs>
        <w:autoSpaceDE w:val="0"/>
        <w:autoSpaceDN w:val="0"/>
        <w:adjustRightInd w:val="0"/>
        <w:rPr>
          <w:rFonts w:ascii="Times" w:hAnsi="Times" w:cs="Times"/>
          <w:sz w:val="26"/>
          <w:szCs w:val="26"/>
        </w:rPr>
      </w:pPr>
      <w:r w:rsidRPr="002B18F4">
        <w:rPr>
          <w:rFonts w:ascii="Times" w:hAnsi="Times" w:cs="Times"/>
          <w:b/>
          <w:sz w:val="26"/>
          <w:szCs w:val="26"/>
        </w:rPr>
        <w:t>ANSWER: D</w:t>
      </w:r>
      <w:r>
        <w:rPr>
          <w:rFonts w:ascii="Times" w:hAnsi="Times" w:cs="Times"/>
          <w:sz w:val="26"/>
          <w:szCs w:val="26"/>
        </w:rPr>
        <w:t xml:space="preserve"> – All of the above</w:t>
      </w:r>
    </w:p>
    <w:p w14:paraId="08A9AE59" w14:textId="77777777" w:rsidR="008E1439" w:rsidRDefault="008E1439" w:rsidP="008E1439">
      <w:pPr>
        <w:widowControl w:val="0"/>
        <w:tabs>
          <w:tab w:val="left" w:pos="220"/>
          <w:tab w:val="left" w:pos="720"/>
        </w:tabs>
        <w:autoSpaceDE w:val="0"/>
        <w:autoSpaceDN w:val="0"/>
        <w:adjustRightInd w:val="0"/>
        <w:rPr>
          <w:rFonts w:ascii="Times" w:hAnsi="Times" w:cs="Times"/>
          <w:sz w:val="26"/>
          <w:szCs w:val="26"/>
        </w:rPr>
      </w:pPr>
    </w:p>
    <w:p w14:paraId="3DE72651" w14:textId="5258A6E6" w:rsidR="001B412E" w:rsidRDefault="001B412E" w:rsidP="008E1439">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MongoDB can store complex data structures, arrays and embedded classes. Complex objects like a dictionary can easily be stored as a complex data structure, along with a list of values (an array). Embedded classes and sub documents are easily stored within a document in MongoDB.</w:t>
      </w:r>
    </w:p>
    <w:p w14:paraId="70924CD8" w14:textId="77777777" w:rsidR="008E1439" w:rsidRDefault="008E1439" w:rsidP="008E1439">
      <w:pPr>
        <w:widowControl w:val="0"/>
        <w:tabs>
          <w:tab w:val="left" w:pos="220"/>
          <w:tab w:val="left" w:pos="720"/>
        </w:tabs>
        <w:autoSpaceDE w:val="0"/>
        <w:autoSpaceDN w:val="0"/>
        <w:adjustRightInd w:val="0"/>
        <w:rPr>
          <w:rFonts w:ascii="Times" w:hAnsi="Times" w:cs="Times"/>
        </w:rPr>
      </w:pPr>
    </w:p>
    <w:p w14:paraId="72A9F35B" w14:textId="77777777" w:rsidR="00534E7E" w:rsidRDefault="00534E7E" w:rsidP="008E1439">
      <w:pPr>
        <w:widowControl w:val="0"/>
        <w:tabs>
          <w:tab w:val="left" w:pos="220"/>
          <w:tab w:val="left" w:pos="720"/>
        </w:tabs>
        <w:autoSpaceDE w:val="0"/>
        <w:autoSpaceDN w:val="0"/>
        <w:adjustRightInd w:val="0"/>
        <w:rPr>
          <w:rFonts w:ascii="Times" w:hAnsi="Times" w:cs="Times"/>
        </w:rPr>
      </w:pPr>
    </w:p>
    <w:p w14:paraId="03D66321" w14:textId="0BC108DA" w:rsidR="00D513CA" w:rsidRPr="00D513CA" w:rsidRDefault="00D513CA" w:rsidP="00D513CA">
      <w:pPr>
        <w:widowControl w:val="0"/>
        <w:tabs>
          <w:tab w:val="left" w:pos="220"/>
          <w:tab w:val="left" w:pos="720"/>
        </w:tabs>
        <w:autoSpaceDE w:val="0"/>
        <w:autoSpaceDN w:val="0"/>
        <w:adjustRightInd w:val="0"/>
        <w:spacing w:after="240"/>
        <w:rPr>
          <w:rFonts w:ascii="Times" w:hAnsi="Times" w:cs="Times"/>
          <w:b/>
        </w:rPr>
      </w:pPr>
      <w:r w:rsidRPr="00D513CA">
        <w:rPr>
          <w:rFonts w:ascii="Times" w:hAnsi="Times" w:cs="Times"/>
          <w:b/>
          <w:sz w:val="26"/>
          <w:szCs w:val="26"/>
        </w:rPr>
        <w:t xml:space="preserve">13) </w:t>
      </w:r>
      <w:r w:rsidR="001045D3" w:rsidRPr="00D513CA">
        <w:rPr>
          <w:rFonts w:ascii="Times" w:hAnsi="Times" w:cs="Times"/>
          <w:b/>
          <w:sz w:val="26"/>
          <w:szCs w:val="26"/>
        </w:rPr>
        <w:t>The</w:t>
      </w:r>
      <w:r w:rsidRPr="00D513CA">
        <w:rPr>
          <w:rFonts w:ascii="Times" w:hAnsi="Times" w:cs="Times"/>
          <w:b/>
          <w:sz w:val="26"/>
          <w:szCs w:val="26"/>
        </w:rPr>
        <w:t xml:space="preserve"> </w:t>
      </w:r>
      <w:r w:rsidR="001045D3" w:rsidRPr="00D513CA">
        <w:rPr>
          <w:rFonts w:ascii="Times" w:hAnsi="Times" w:cs="Times"/>
          <w:b/>
          <w:sz w:val="26"/>
          <w:szCs w:val="26"/>
        </w:rPr>
        <w:t>paper</w:t>
      </w:r>
      <w:r w:rsidR="00AD59B2">
        <w:rPr>
          <w:rFonts w:ascii="Times" w:hAnsi="Times" w:cs="Times"/>
          <w:b/>
          <w:sz w:val="26"/>
          <w:szCs w:val="26"/>
        </w:rPr>
        <w:t xml:space="preserve"> </w:t>
      </w:r>
      <w:r w:rsidR="001045D3" w:rsidRPr="00D513CA">
        <w:rPr>
          <w:rFonts w:ascii="Times" w:hAnsi="Times" w:cs="Times"/>
          <w:b/>
          <w:sz w:val="26"/>
          <w:szCs w:val="26"/>
        </w:rPr>
        <w:t>“Dynamo:</w:t>
      </w:r>
      <w:r w:rsidR="00AD59B2">
        <w:rPr>
          <w:rFonts w:ascii="Times" w:hAnsi="Times" w:cs="Times"/>
          <w:b/>
          <w:sz w:val="26"/>
          <w:szCs w:val="26"/>
        </w:rPr>
        <w:t xml:space="preserve"> </w:t>
      </w:r>
      <w:r w:rsidR="001045D3" w:rsidRPr="00D513CA">
        <w:rPr>
          <w:rFonts w:ascii="Times" w:hAnsi="Times" w:cs="Times"/>
          <w:b/>
          <w:sz w:val="26"/>
          <w:szCs w:val="26"/>
        </w:rPr>
        <w:t>Amazon’s</w:t>
      </w:r>
      <w:r w:rsidR="00316638">
        <w:rPr>
          <w:rFonts w:ascii="Times" w:hAnsi="Times" w:cs="Times"/>
          <w:b/>
          <w:sz w:val="26"/>
          <w:szCs w:val="26"/>
        </w:rPr>
        <w:t xml:space="preserve"> </w:t>
      </w:r>
      <w:r w:rsidR="001045D3" w:rsidRPr="00D513CA">
        <w:rPr>
          <w:rFonts w:ascii="Times" w:hAnsi="Times" w:cs="Times"/>
          <w:b/>
          <w:sz w:val="26"/>
          <w:szCs w:val="26"/>
        </w:rPr>
        <w:t>Highly</w:t>
      </w:r>
      <w:r w:rsidR="006E442A">
        <w:rPr>
          <w:rFonts w:ascii="Times" w:hAnsi="Times" w:cs="Times"/>
          <w:b/>
          <w:sz w:val="26"/>
          <w:szCs w:val="26"/>
        </w:rPr>
        <w:t xml:space="preserve"> </w:t>
      </w:r>
      <w:r w:rsidR="001045D3" w:rsidRPr="00D513CA">
        <w:rPr>
          <w:rFonts w:ascii="Times" w:hAnsi="Times" w:cs="Times"/>
          <w:b/>
          <w:sz w:val="26"/>
          <w:szCs w:val="26"/>
        </w:rPr>
        <w:t>Available</w:t>
      </w:r>
      <w:r w:rsidR="00316638">
        <w:rPr>
          <w:rFonts w:ascii="Times" w:hAnsi="Times" w:cs="Times"/>
          <w:b/>
          <w:sz w:val="26"/>
          <w:szCs w:val="26"/>
        </w:rPr>
        <w:t xml:space="preserve"> </w:t>
      </w:r>
      <w:r w:rsidR="001045D3" w:rsidRPr="00D513CA">
        <w:rPr>
          <w:rFonts w:ascii="Times" w:hAnsi="Times" w:cs="Times"/>
          <w:b/>
          <w:sz w:val="26"/>
          <w:szCs w:val="26"/>
        </w:rPr>
        <w:t>Key-value</w:t>
      </w:r>
      <w:r w:rsidR="00AD59B2">
        <w:rPr>
          <w:rFonts w:ascii="Times" w:hAnsi="Times" w:cs="Times"/>
          <w:b/>
          <w:sz w:val="26"/>
          <w:szCs w:val="26"/>
        </w:rPr>
        <w:t xml:space="preserve"> </w:t>
      </w:r>
      <w:r w:rsidR="001045D3" w:rsidRPr="00D513CA">
        <w:rPr>
          <w:rFonts w:ascii="Times" w:hAnsi="Times" w:cs="Times"/>
          <w:b/>
          <w:sz w:val="26"/>
          <w:szCs w:val="26"/>
        </w:rPr>
        <w:t>Store,”by</w:t>
      </w:r>
      <w:r w:rsidR="00AD59B2">
        <w:rPr>
          <w:rFonts w:ascii="Times" w:hAnsi="Times" w:cs="Times"/>
          <w:b/>
          <w:sz w:val="26"/>
          <w:szCs w:val="26"/>
        </w:rPr>
        <w:t xml:space="preserve"> </w:t>
      </w:r>
      <w:r w:rsidR="001045D3" w:rsidRPr="00D513CA">
        <w:rPr>
          <w:rFonts w:ascii="Times" w:hAnsi="Times" w:cs="Times"/>
          <w:b/>
          <w:sz w:val="26"/>
          <w:szCs w:val="26"/>
        </w:rPr>
        <w:t>DeCandia</w:t>
      </w:r>
      <w:r w:rsidR="00AD59B2">
        <w:rPr>
          <w:rFonts w:ascii="Times" w:hAnsi="Times" w:cs="Times"/>
          <w:b/>
          <w:sz w:val="26"/>
          <w:szCs w:val="26"/>
        </w:rPr>
        <w:t xml:space="preserve"> </w:t>
      </w:r>
      <w:r w:rsidR="001045D3" w:rsidRPr="00D513CA">
        <w:rPr>
          <w:rFonts w:ascii="Times" w:hAnsi="Times" w:cs="Times"/>
          <w:b/>
          <w:i/>
          <w:iCs/>
          <w:sz w:val="26"/>
          <w:szCs w:val="26"/>
        </w:rPr>
        <w:t>etal.</w:t>
      </w:r>
      <w:r w:rsidR="001045D3" w:rsidRPr="00D513CA">
        <w:rPr>
          <w:rFonts w:ascii="Times" w:hAnsi="Times" w:cs="Times"/>
          <w:b/>
          <w:sz w:val="26"/>
          <w:szCs w:val="26"/>
        </w:rPr>
        <w:t>,</w:t>
      </w:r>
      <w:r w:rsidR="00AD59B2">
        <w:rPr>
          <w:rFonts w:ascii="Times" w:hAnsi="Times" w:cs="Times"/>
          <w:b/>
          <w:sz w:val="26"/>
          <w:szCs w:val="26"/>
        </w:rPr>
        <w:t xml:space="preserve"> </w:t>
      </w:r>
      <w:r w:rsidR="001045D3" w:rsidRPr="00D513CA">
        <w:rPr>
          <w:rFonts w:ascii="Times" w:hAnsi="Times" w:cs="Times"/>
          <w:b/>
          <w:sz w:val="26"/>
          <w:szCs w:val="26"/>
        </w:rPr>
        <w:t xml:space="preserve">publishedinSOSP2007,presents a highly available key-value storage system used by Amazon.com. Scalability and reliability are the primary drivers for the design and implementation of Dynamo. To this end, hardware and network failures are treated as which of the following? </w:t>
      </w:r>
      <w:r w:rsidR="001045D3" w:rsidRPr="00D513CA">
        <w:rPr>
          <w:rFonts w:ascii="Times" w:hAnsi="Times" w:cs="Times"/>
          <w:b/>
        </w:rPr>
        <w:t> </w:t>
      </w:r>
    </w:p>
    <w:p w14:paraId="3611772C" w14:textId="7A0AFEF2" w:rsidR="00D513CA" w:rsidRDefault="00AD59B2" w:rsidP="00D513CA">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a) The normal case</w:t>
      </w:r>
    </w:p>
    <w:p w14:paraId="72E4EB3B" w14:textId="77777777" w:rsidR="00D513CA" w:rsidRDefault="001045D3" w:rsidP="00D513CA">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b) Rarely occurring special case.</w:t>
      </w:r>
    </w:p>
    <w:p w14:paraId="3A489369" w14:textId="77777777" w:rsidR="00D513CA" w:rsidRDefault="001045D3" w:rsidP="00D513CA">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 c) Often occurring special case. </w:t>
      </w:r>
    </w:p>
    <w:p w14:paraId="791C50D5" w14:textId="0D4BFA84" w:rsidR="001045D3" w:rsidRDefault="001045D3" w:rsidP="00D513CA">
      <w:pPr>
        <w:widowControl w:val="0"/>
        <w:tabs>
          <w:tab w:val="left" w:pos="220"/>
          <w:tab w:val="left" w:pos="720"/>
        </w:tabs>
        <w:autoSpaceDE w:val="0"/>
        <w:autoSpaceDN w:val="0"/>
        <w:adjustRightInd w:val="0"/>
        <w:rPr>
          <w:rFonts w:ascii="Times" w:hAnsi="Times" w:cs="Times"/>
        </w:rPr>
      </w:pPr>
      <w:r>
        <w:rPr>
          <w:rFonts w:ascii="Times" w:hAnsi="Times" w:cs="Times"/>
          <w:sz w:val="26"/>
          <w:szCs w:val="26"/>
        </w:rPr>
        <w:t xml:space="preserve">d) They are not explicitly considered in the design. </w:t>
      </w:r>
      <w:r>
        <w:rPr>
          <w:rFonts w:ascii="Times" w:hAnsi="Times" w:cs="Times"/>
        </w:rPr>
        <w:t> </w:t>
      </w:r>
    </w:p>
    <w:p w14:paraId="12E393B6" w14:textId="77777777" w:rsidR="00AD59B2" w:rsidRDefault="00AD59B2" w:rsidP="00D513CA">
      <w:pPr>
        <w:widowControl w:val="0"/>
        <w:tabs>
          <w:tab w:val="left" w:pos="220"/>
          <w:tab w:val="left" w:pos="720"/>
        </w:tabs>
        <w:autoSpaceDE w:val="0"/>
        <w:autoSpaceDN w:val="0"/>
        <w:adjustRightInd w:val="0"/>
        <w:rPr>
          <w:rFonts w:ascii="Times" w:hAnsi="Times" w:cs="Times"/>
        </w:rPr>
      </w:pPr>
    </w:p>
    <w:p w14:paraId="3FA66218" w14:textId="2B9A060B" w:rsidR="00AD59B2" w:rsidRDefault="00AD59B2" w:rsidP="00D513CA">
      <w:pPr>
        <w:widowControl w:val="0"/>
        <w:tabs>
          <w:tab w:val="left" w:pos="220"/>
          <w:tab w:val="left" w:pos="720"/>
        </w:tabs>
        <w:autoSpaceDE w:val="0"/>
        <w:autoSpaceDN w:val="0"/>
        <w:adjustRightInd w:val="0"/>
        <w:rPr>
          <w:rFonts w:ascii="Times" w:hAnsi="Times" w:cs="Times"/>
        </w:rPr>
      </w:pPr>
      <w:r w:rsidRPr="00F04DEB">
        <w:rPr>
          <w:rFonts w:ascii="Times" w:hAnsi="Times" w:cs="Times"/>
          <w:b/>
        </w:rPr>
        <w:t>ANSWER: A</w:t>
      </w:r>
      <w:r>
        <w:rPr>
          <w:rFonts w:ascii="Times" w:hAnsi="Times" w:cs="Times"/>
        </w:rPr>
        <w:t xml:space="preserve"> – The normal case.</w:t>
      </w:r>
    </w:p>
    <w:p w14:paraId="723F5BB4" w14:textId="77777777" w:rsidR="00E60171" w:rsidRDefault="00E60171" w:rsidP="00D513CA">
      <w:pPr>
        <w:widowControl w:val="0"/>
        <w:tabs>
          <w:tab w:val="left" w:pos="220"/>
          <w:tab w:val="left" w:pos="720"/>
        </w:tabs>
        <w:autoSpaceDE w:val="0"/>
        <w:autoSpaceDN w:val="0"/>
        <w:adjustRightInd w:val="0"/>
        <w:rPr>
          <w:rFonts w:ascii="Times" w:hAnsi="Times" w:cs="Times"/>
        </w:rPr>
      </w:pPr>
    </w:p>
    <w:p w14:paraId="03ADFAE3" w14:textId="6224C4BB" w:rsidR="00E60171" w:rsidRDefault="00E60171" w:rsidP="00D513CA">
      <w:pPr>
        <w:widowControl w:val="0"/>
        <w:tabs>
          <w:tab w:val="left" w:pos="220"/>
          <w:tab w:val="left" w:pos="720"/>
        </w:tabs>
        <w:autoSpaceDE w:val="0"/>
        <w:autoSpaceDN w:val="0"/>
        <w:adjustRightInd w:val="0"/>
        <w:rPr>
          <w:rFonts w:ascii="Times" w:hAnsi="Times" w:cs="Times"/>
        </w:rPr>
      </w:pPr>
      <w:r>
        <w:rPr>
          <w:rFonts w:ascii="Times" w:hAnsi="Times" w:cs="Times"/>
        </w:rPr>
        <w:t>The normal case is that hardware and network failures are normal at Amazon. Millions of customers interact with Amazon.com daily. The traffic is distributed across thousands of servers and hundreds of services. Amazon’s primary goal is reliability and availability. Data should be able to be read and written even when disks fail, which requires horizontal scalability, sharding and replication on a massive scale.</w:t>
      </w:r>
    </w:p>
    <w:p w14:paraId="14979A64" w14:textId="77777777" w:rsidR="00D513CA" w:rsidRDefault="00D513CA" w:rsidP="00D513CA">
      <w:pPr>
        <w:widowControl w:val="0"/>
        <w:tabs>
          <w:tab w:val="left" w:pos="220"/>
          <w:tab w:val="left" w:pos="720"/>
        </w:tabs>
        <w:autoSpaceDE w:val="0"/>
        <w:autoSpaceDN w:val="0"/>
        <w:adjustRightInd w:val="0"/>
        <w:rPr>
          <w:rFonts w:ascii="Times" w:hAnsi="Times" w:cs="Times"/>
        </w:rPr>
      </w:pPr>
    </w:p>
    <w:p w14:paraId="1E161621" w14:textId="3060A3C2" w:rsidR="006E442A" w:rsidRPr="006E442A" w:rsidRDefault="00791299" w:rsidP="006E442A">
      <w:pPr>
        <w:widowControl w:val="0"/>
        <w:tabs>
          <w:tab w:val="left" w:pos="220"/>
          <w:tab w:val="left" w:pos="720"/>
        </w:tabs>
        <w:autoSpaceDE w:val="0"/>
        <w:autoSpaceDN w:val="0"/>
        <w:adjustRightInd w:val="0"/>
        <w:spacing w:after="240"/>
        <w:rPr>
          <w:rFonts w:ascii="Times" w:hAnsi="Times" w:cs="Times"/>
          <w:b/>
        </w:rPr>
      </w:pPr>
      <w:r>
        <w:rPr>
          <w:rFonts w:ascii="Times" w:hAnsi="Times" w:cs="Times"/>
          <w:b/>
          <w:sz w:val="26"/>
          <w:szCs w:val="26"/>
        </w:rPr>
        <w:t xml:space="preserve">14) </w:t>
      </w:r>
      <w:r w:rsidR="001045D3" w:rsidRPr="006E442A">
        <w:rPr>
          <w:rFonts w:ascii="Times" w:hAnsi="Times" w:cs="Times"/>
          <w:b/>
          <w:sz w:val="26"/>
          <w:szCs w:val="26"/>
        </w:rPr>
        <w:t>The</w:t>
      </w:r>
      <w:r w:rsidR="006E442A">
        <w:rPr>
          <w:rFonts w:ascii="Times" w:hAnsi="Times" w:cs="Times"/>
          <w:b/>
          <w:sz w:val="26"/>
          <w:szCs w:val="26"/>
        </w:rPr>
        <w:t xml:space="preserve"> </w:t>
      </w:r>
      <w:r w:rsidR="001045D3" w:rsidRPr="006E442A">
        <w:rPr>
          <w:rFonts w:ascii="Times" w:hAnsi="Times" w:cs="Times"/>
          <w:b/>
          <w:sz w:val="26"/>
          <w:szCs w:val="26"/>
        </w:rPr>
        <w:t>paper</w:t>
      </w:r>
      <w:r w:rsidR="006E442A">
        <w:rPr>
          <w:rFonts w:ascii="Times" w:hAnsi="Times" w:cs="Times"/>
          <w:b/>
          <w:sz w:val="26"/>
          <w:szCs w:val="26"/>
        </w:rPr>
        <w:t xml:space="preserve"> </w:t>
      </w:r>
      <w:r w:rsidR="001045D3" w:rsidRPr="006E442A">
        <w:rPr>
          <w:rFonts w:ascii="Times" w:hAnsi="Times" w:cs="Times"/>
          <w:b/>
          <w:sz w:val="26"/>
          <w:szCs w:val="26"/>
        </w:rPr>
        <w:t>“Dynamo:</w:t>
      </w:r>
      <w:r>
        <w:rPr>
          <w:rFonts w:ascii="Times" w:hAnsi="Times" w:cs="Times"/>
          <w:b/>
          <w:sz w:val="26"/>
          <w:szCs w:val="26"/>
        </w:rPr>
        <w:t xml:space="preserve"> </w:t>
      </w:r>
      <w:r w:rsidR="001045D3" w:rsidRPr="006E442A">
        <w:rPr>
          <w:rFonts w:ascii="Times" w:hAnsi="Times" w:cs="Times"/>
          <w:b/>
          <w:sz w:val="26"/>
          <w:szCs w:val="26"/>
        </w:rPr>
        <w:t>Amazon’s</w:t>
      </w:r>
      <w:r w:rsidR="00316638" w:rsidRPr="006E442A">
        <w:rPr>
          <w:rFonts w:ascii="Times" w:hAnsi="Times" w:cs="Times"/>
          <w:b/>
          <w:sz w:val="26"/>
          <w:szCs w:val="26"/>
        </w:rPr>
        <w:t xml:space="preserve"> </w:t>
      </w:r>
      <w:r w:rsidR="001045D3" w:rsidRPr="006E442A">
        <w:rPr>
          <w:rFonts w:ascii="Times" w:hAnsi="Times" w:cs="Times"/>
          <w:b/>
          <w:sz w:val="26"/>
          <w:szCs w:val="26"/>
        </w:rPr>
        <w:t>Highly</w:t>
      </w:r>
      <w:r>
        <w:rPr>
          <w:rFonts w:ascii="Times" w:hAnsi="Times" w:cs="Times"/>
          <w:b/>
          <w:sz w:val="26"/>
          <w:szCs w:val="26"/>
        </w:rPr>
        <w:t xml:space="preserve"> </w:t>
      </w:r>
      <w:r w:rsidR="001045D3" w:rsidRPr="006E442A">
        <w:rPr>
          <w:rFonts w:ascii="Times" w:hAnsi="Times" w:cs="Times"/>
          <w:b/>
          <w:sz w:val="26"/>
          <w:szCs w:val="26"/>
        </w:rPr>
        <w:t>Available</w:t>
      </w:r>
      <w:r>
        <w:rPr>
          <w:rFonts w:ascii="Times" w:hAnsi="Times" w:cs="Times"/>
          <w:b/>
          <w:sz w:val="26"/>
          <w:szCs w:val="26"/>
        </w:rPr>
        <w:t xml:space="preserve"> </w:t>
      </w:r>
      <w:r w:rsidR="001045D3" w:rsidRPr="006E442A">
        <w:rPr>
          <w:rFonts w:ascii="Times" w:hAnsi="Times" w:cs="Times"/>
          <w:b/>
          <w:sz w:val="26"/>
          <w:szCs w:val="26"/>
        </w:rPr>
        <w:t>Key-value</w:t>
      </w:r>
      <w:r>
        <w:rPr>
          <w:rFonts w:ascii="Times" w:hAnsi="Times" w:cs="Times"/>
          <w:b/>
          <w:sz w:val="26"/>
          <w:szCs w:val="26"/>
        </w:rPr>
        <w:t xml:space="preserve"> </w:t>
      </w:r>
      <w:r w:rsidR="001045D3" w:rsidRPr="006E442A">
        <w:rPr>
          <w:rFonts w:ascii="Times" w:hAnsi="Times" w:cs="Times"/>
          <w:b/>
          <w:sz w:val="26"/>
          <w:szCs w:val="26"/>
        </w:rPr>
        <w:t>Store,”by</w:t>
      </w:r>
      <w:r>
        <w:rPr>
          <w:rFonts w:ascii="Times" w:hAnsi="Times" w:cs="Times"/>
          <w:b/>
          <w:sz w:val="26"/>
          <w:szCs w:val="26"/>
        </w:rPr>
        <w:t xml:space="preserve"> </w:t>
      </w:r>
      <w:r w:rsidR="001045D3" w:rsidRPr="006E442A">
        <w:rPr>
          <w:rFonts w:ascii="Times" w:hAnsi="Times" w:cs="Times"/>
          <w:b/>
          <w:sz w:val="26"/>
          <w:szCs w:val="26"/>
        </w:rPr>
        <w:t>DeCandia</w:t>
      </w:r>
      <w:r>
        <w:rPr>
          <w:rFonts w:ascii="Times" w:hAnsi="Times" w:cs="Times"/>
          <w:b/>
          <w:sz w:val="26"/>
          <w:szCs w:val="26"/>
        </w:rPr>
        <w:t xml:space="preserve"> </w:t>
      </w:r>
      <w:r w:rsidR="001045D3" w:rsidRPr="006E442A">
        <w:rPr>
          <w:rFonts w:ascii="Times" w:hAnsi="Times" w:cs="Times"/>
          <w:b/>
          <w:i/>
          <w:iCs/>
          <w:sz w:val="26"/>
          <w:szCs w:val="26"/>
        </w:rPr>
        <w:t>etal.</w:t>
      </w:r>
      <w:r w:rsidR="001045D3" w:rsidRPr="006E442A">
        <w:rPr>
          <w:rFonts w:ascii="Times" w:hAnsi="Times" w:cs="Times"/>
          <w:b/>
          <w:sz w:val="26"/>
          <w:szCs w:val="26"/>
        </w:rPr>
        <w:t>,</w:t>
      </w:r>
      <w:r>
        <w:rPr>
          <w:rFonts w:ascii="Times" w:hAnsi="Times" w:cs="Times"/>
          <w:b/>
          <w:sz w:val="26"/>
          <w:szCs w:val="26"/>
        </w:rPr>
        <w:t xml:space="preserve"> </w:t>
      </w:r>
      <w:r w:rsidR="001045D3" w:rsidRPr="006E442A">
        <w:rPr>
          <w:rFonts w:ascii="Times" w:hAnsi="Times" w:cs="Times"/>
          <w:b/>
          <w:sz w:val="26"/>
          <w:szCs w:val="26"/>
        </w:rPr>
        <w:t>published</w:t>
      </w:r>
      <w:r>
        <w:rPr>
          <w:rFonts w:ascii="Times" w:hAnsi="Times" w:cs="Times"/>
          <w:b/>
          <w:sz w:val="26"/>
          <w:szCs w:val="26"/>
        </w:rPr>
        <w:t xml:space="preserve"> </w:t>
      </w:r>
      <w:r w:rsidR="001045D3" w:rsidRPr="006E442A">
        <w:rPr>
          <w:rFonts w:ascii="Times" w:hAnsi="Times" w:cs="Times"/>
          <w:b/>
          <w:sz w:val="26"/>
          <w:szCs w:val="26"/>
        </w:rPr>
        <w:t>in</w:t>
      </w:r>
      <w:r>
        <w:rPr>
          <w:rFonts w:ascii="Times" w:hAnsi="Times" w:cs="Times"/>
          <w:b/>
          <w:sz w:val="26"/>
          <w:szCs w:val="26"/>
        </w:rPr>
        <w:t xml:space="preserve"> </w:t>
      </w:r>
      <w:r w:rsidR="001045D3" w:rsidRPr="006E442A">
        <w:rPr>
          <w:rFonts w:ascii="Times" w:hAnsi="Times" w:cs="Times"/>
          <w:b/>
          <w:sz w:val="26"/>
          <w:szCs w:val="26"/>
        </w:rPr>
        <w:t xml:space="preserve">SOSP2007,presents a highly available key-value storage system used by Amazon.com. Dynamo provides only what kind of access to the data store? </w:t>
      </w:r>
      <w:r w:rsidR="001045D3" w:rsidRPr="006E442A">
        <w:rPr>
          <w:rFonts w:ascii="Times" w:hAnsi="Times" w:cs="Times"/>
          <w:b/>
        </w:rPr>
        <w:t> </w:t>
      </w:r>
    </w:p>
    <w:p w14:paraId="67EE0EA4" w14:textId="77777777" w:rsidR="006E442A" w:rsidRDefault="001045D3" w:rsidP="006E442A">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a) Candidate key </w:t>
      </w:r>
    </w:p>
    <w:p w14:paraId="53EE5CDA" w14:textId="77777777" w:rsidR="006E442A" w:rsidRDefault="001045D3" w:rsidP="006E442A">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b) Primary key </w:t>
      </w:r>
    </w:p>
    <w:p w14:paraId="3F428522" w14:textId="77777777" w:rsidR="006E442A" w:rsidRDefault="001045D3" w:rsidP="006E442A">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c) Superkey </w:t>
      </w:r>
    </w:p>
    <w:p w14:paraId="4E55E51A" w14:textId="75FA4117" w:rsidR="001045D3" w:rsidRDefault="001045D3" w:rsidP="006E442A">
      <w:pPr>
        <w:widowControl w:val="0"/>
        <w:tabs>
          <w:tab w:val="left" w:pos="220"/>
          <w:tab w:val="left" w:pos="720"/>
        </w:tabs>
        <w:autoSpaceDE w:val="0"/>
        <w:autoSpaceDN w:val="0"/>
        <w:adjustRightInd w:val="0"/>
        <w:rPr>
          <w:rFonts w:ascii="Times" w:hAnsi="Times" w:cs="Times"/>
        </w:rPr>
      </w:pPr>
      <w:r>
        <w:rPr>
          <w:rFonts w:ascii="Times" w:hAnsi="Times" w:cs="Times"/>
          <w:sz w:val="26"/>
          <w:szCs w:val="26"/>
        </w:rPr>
        <w:t xml:space="preserve">d) Foreign key </w:t>
      </w:r>
      <w:r>
        <w:rPr>
          <w:rFonts w:ascii="Times" w:hAnsi="Times" w:cs="Times"/>
        </w:rPr>
        <w:t> </w:t>
      </w:r>
    </w:p>
    <w:p w14:paraId="171B7479" w14:textId="77777777" w:rsidR="006E442A" w:rsidRDefault="006E442A" w:rsidP="006E442A">
      <w:pPr>
        <w:widowControl w:val="0"/>
        <w:tabs>
          <w:tab w:val="left" w:pos="220"/>
          <w:tab w:val="left" w:pos="720"/>
        </w:tabs>
        <w:autoSpaceDE w:val="0"/>
        <w:autoSpaceDN w:val="0"/>
        <w:adjustRightInd w:val="0"/>
        <w:rPr>
          <w:rFonts w:ascii="Times" w:hAnsi="Times" w:cs="Times"/>
        </w:rPr>
      </w:pPr>
    </w:p>
    <w:p w14:paraId="134FF251" w14:textId="50D3DE3C" w:rsidR="006E442A" w:rsidRDefault="00791299" w:rsidP="006E442A">
      <w:pPr>
        <w:widowControl w:val="0"/>
        <w:tabs>
          <w:tab w:val="left" w:pos="220"/>
          <w:tab w:val="left" w:pos="720"/>
        </w:tabs>
        <w:autoSpaceDE w:val="0"/>
        <w:autoSpaceDN w:val="0"/>
        <w:adjustRightInd w:val="0"/>
        <w:rPr>
          <w:rFonts w:ascii="Times" w:hAnsi="Times" w:cs="Times"/>
        </w:rPr>
      </w:pPr>
      <w:r w:rsidRPr="00791299">
        <w:rPr>
          <w:rFonts w:ascii="Times" w:hAnsi="Times" w:cs="Times"/>
          <w:b/>
        </w:rPr>
        <w:t>ANSWER: B</w:t>
      </w:r>
      <w:r>
        <w:rPr>
          <w:rFonts w:ascii="Times" w:hAnsi="Times" w:cs="Times"/>
        </w:rPr>
        <w:t xml:space="preserve"> – Primary Key</w:t>
      </w:r>
    </w:p>
    <w:p w14:paraId="7E8C673B" w14:textId="77777777" w:rsidR="00791299" w:rsidRDefault="00791299" w:rsidP="006E442A">
      <w:pPr>
        <w:widowControl w:val="0"/>
        <w:tabs>
          <w:tab w:val="left" w:pos="220"/>
          <w:tab w:val="left" w:pos="720"/>
        </w:tabs>
        <w:autoSpaceDE w:val="0"/>
        <w:autoSpaceDN w:val="0"/>
        <w:adjustRightInd w:val="0"/>
        <w:rPr>
          <w:rFonts w:ascii="Times" w:hAnsi="Times" w:cs="Times"/>
        </w:rPr>
      </w:pPr>
    </w:p>
    <w:p w14:paraId="06770D11" w14:textId="27F52345" w:rsidR="00791299" w:rsidRDefault="00791299" w:rsidP="006E442A">
      <w:pPr>
        <w:widowControl w:val="0"/>
        <w:tabs>
          <w:tab w:val="left" w:pos="220"/>
          <w:tab w:val="left" w:pos="720"/>
        </w:tabs>
        <w:autoSpaceDE w:val="0"/>
        <w:autoSpaceDN w:val="0"/>
        <w:adjustRightInd w:val="0"/>
        <w:rPr>
          <w:rFonts w:ascii="Times" w:hAnsi="Times" w:cs="Times"/>
        </w:rPr>
      </w:pPr>
      <w:r>
        <w:rPr>
          <w:rFonts w:ascii="Times" w:hAnsi="Times" w:cs="Times"/>
        </w:rPr>
        <w:t>Amazon Dynamo DB uses a primary key approach to access the data store. A key uniquely identifies data items with no need for a relational schema. Dynamo targets object storage of 1MB or less typically.</w:t>
      </w:r>
      <w:r w:rsidR="004E1166">
        <w:rPr>
          <w:rFonts w:ascii="Times" w:hAnsi="Times" w:cs="Times"/>
        </w:rPr>
        <w:t xml:space="preserve"> This works well with shopping cart data, which Amazon relies on for the majority of their revenue. </w:t>
      </w:r>
    </w:p>
    <w:p w14:paraId="6B6149D4" w14:textId="77777777" w:rsidR="00791299" w:rsidRDefault="00791299" w:rsidP="006E442A">
      <w:pPr>
        <w:widowControl w:val="0"/>
        <w:tabs>
          <w:tab w:val="left" w:pos="220"/>
          <w:tab w:val="left" w:pos="720"/>
        </w:tabs>
        <w:autoSpaceDE w:val="0"/>
        <w:autoSpaceDN w:val="0"/>
        <w:adjustRightInd w:val="0"/>
        <w:rPr>
          <w:rFonts w:ascii="Times" w:hAnsi="Times" w:cs="Times"/>
        </w:rPr>
      </w:pPr>
    </w:p>
    <w:p w14:paraId="0E5A2C8D" w14:textId="77777777" w:rsidR="00791299" w:rsidRDefault="00791299" w:rsidP="006E442A">
      <w:pPr>
        <w:widowControl w:val="0"/>
        <w:tabs>
          <w:tab w:val="left" w:pos="220"/>
          <w:tab w:val="left" w:pos="720"/>
        </w:tabs>
        <w:autoSpaceDE w:val="0"/>
        <w:autoSpaceDN w:val="0"/>
        <w:adjustRightInd w:val="0"/>
        <w:rPr>
          <w:rFonts w:ascii="Times" w:hAnsi="Times" w:cs="Times"/>
        </w:rPr>
      </w:pPr>
    </w:p>
    <w:p w14:paraId="45B74921" w14:textId="77777777" w:rsidR="00463F0A" w:rsidRPr="002E1E74" w:rsidRDefault="00463F0A" w:rsidP="006E442A">
      <w:pPr>
        <w:widowControl w:val="0"/>
        <w:tabs>
          <w:tab w:val="left" w:pos="220"/>
          <w:tab w:val="left" w:pos="720"/>
        </w:tabs>
        <w:autoSpaceDE w:val="0"/>
        <w:autoSpaceDN w:val="0"/>
        <w:adjustRightInd w:val="0"/>
        <w:spacing w:after="240"/>
        <w:rPr>
          <w:rFonts w:ascii="Times" w:hAnsi="Times" w:cs="Times"/>
          <w:b/>
          <w:sz w:val="26"/>
          <w:szCs w:val="26"/>
        </w:rPr>
      </w:pPr>
      <w:r w:rsidRPr="002E1E74">
        <w:rPr>
          <w:rFonts w:ascii="Times" w:hAnsi="Times" w:cs="Times"/>
          <w:b/>
          <w:sz w:val="26"/>
          <w:szCs w:val="26"/>
        </w:rPr>
        <w:t xml:space="preserve">15) </w:t>
      </w:r>
      <w:r w:rsidR="001045D3" w:rsidRPr="002E1E74">
        <w:rPr>
          <w:rFonts w:ascii="Times" w:hAnsi="Times" w:cs="Times"/>
          <w:b/>
          <w:sz w:val="26"/>
          <w:szCs w:val="26"/>
        </w:rPr>
        <w:t>The</w:t>
      </w:r>
      <w:r w:rsidR="006E442A" w:rsidRPr="002E1E74">
        <w:rPr>
          <w:rFonts w:ascii="Times" w:hAnsi="Times" w:cs="Times"/>
          <w:b/>
          <w:sz w:val="26"/>
          <w:szCs w:val="26"/>
        </w:rPr>
        <w:t xml:space="preserve"> </w:t>
      </w:r>
      <w:r w:rsidR="001045D3" w:rsidRPr="002E1E74">
        <w:rPr>
          <w:rFonts w:ascii="Times" w:hAnsi="Times" w:cs="Times"/>
          <w:b/>
          <w:sz w:val="26"/>
          <w:szCs w:val="26"/>
        </w:rPr>
        <w:t>paper</w:t>
      </w:r>
      <w:r w:rsidR="006E442A" w:rsidRPr="002E1E74">
        <w:rPr>
          <w:rFonts w:ascii="Times" w:hAnsi="Times" w:cs="Times"/>
          <w:b/>
          <w:sz w:val="26"/>
          <w:szCs w:val="26"/>
        </w:rPr>
        <w:t xml:space="preserve"> </w:t>
      </w:r>
      <w:r w:rsidR="001045D3" w:rsidRPr="002E1E74">
        <w:rPr>
          <w:rFonts w:ascii="Times" w:hAnsi="Times" w:cs="Times"/>
          <w:b/>
          <w:sz w:val="26"/>
          <w:szCs w:val="26"/>
        </w:rPr>
        <w:t>“Dynamo:</w:t>
      </w:r>
      <w:r w:rsidRPr="002E1E74">
        <w:rPr>
          <w:rFonts w:ascii="Times" w:hAnsi="Times" w:cs="Times"/>
          <w:b/>
          <w:sz w:val="26"/>
          <w:szCs w:val="26"/>
        </w:rPr>
        <w:t xml:space="preserve"> </w:t>
      </w:r>
      <w:r w:rsidR="001045D3" w:rsidRPr="002E1E74">
        <w:rPr>
          <w:rFonts w:ascii="Times" w:hAnsi="Times" w:cs="Times"/>
          <w:b/>
          <w:sz w:val="26"/>
          <w:szCs w:val="26"/>
        </w:rPr>
        <w:t>Amazon’s</w:t>
      </w:r>
      <w:r w:rsidRPr="002E1E74">
        <w:rPr>
          <w:rFonts w:ascii="Times" w:hAnsi="Times" w:cs="Times"/>
          <w:b/>
          <w:sz w:val="26"/>
          <w:szCs w:val="26"/>
        </w:rPr>
        <w:t xml:space="preserve"> </w:t>
      </w:r>
      <w:r w:rsidR="001045D3" w:rsidRPr="002E1E74">
        <w:rPr>
          <w:rFonts w:ascii="Times" w:hAnsi="Times" w:cs="Times"/>
          <w:b/>
          <w:sz w:val="26"/>
          <w:szCs w:val="26"/>
        </w:rPr>
        <w:t>Highly</w:t>
      </w:r>
      <w:r w:rsidRPr="002E1E74">
        <w:rPr>
          <w:rFonts w:ascii="Times" w:hAnsi="Times" w:cs="Times"/>
          <w:b/>
          <w:sz w:val="26"/>
          <w:szCs w:val="26"/>
        </w:rPr>
        <w:t xml:space="preserve"> </w:t>
      </w:r>
      <w:r w:rsidR="001045D3" w:rsidRPr="002E1E74">
        <w:rPr>
          <w:rFonts w:ascii="Times" w:hAnsi="Times" w:cs="Times"/>
          <w:b/>
          <w:sz w:val="26"/>
          <w:szCs w:val="26"/>
        </w:rPr>
        <w:t>Available</w:t>
      </w:r>
      <w:r w:rsidRPr="002E1E74">
        <w:rPr>
          <w:rFonts w:ascii="Times" w:hAnsi="Times" w:cs="Times"/>
          <w:b/>
          <w:sz w:val="26"/>
          <w:szCs w:val="26"/>
        </w:rPr>
        <w:t xml:space="preserve"> </w:t>
      </w:r>
      <w:r w:rsidR="001045D3" w:rsidRPr="002E1E74">
        <w:rPr>
          <w:rFonts w:ascii="Times" w:hAnsi="Times" w:cs="Times"/>
          <w:b/>
          <w:sz w:val="26"/>
          <w:szCs w:val="26"/>
        </w:rPr>
        <w:t>Key-value</w:t>
      </w:r>
      <w:r w:rsidRPr="002E1E74">
        <w:rPr>
          <w:rFonts w:ascii="Times" w:hAnsi="Times" w:cs="Times"/>
          <w:b/>
          <w:sz w:val="26"/>
          <w:szCs w:val="26"/>
        </w:rPr>
        <w:t xml:space="preserve"> </w:t>
      </w:r>
      <w:r w:rsidR="001045D3" w:rsidRPr="002E1E74">
        <w:rPr>
          <w:rFonts w:ascii="Times" w:hAnsi="Times" w:cs="Times"/>
          <w:b/>
          <w:sz w:val="26"/>
          <w:szCs w:val="26"/>
        </w:rPr>
        <w:t>Store,”</w:t>
      </w:r>
      <w:r w:rsidRPr="002E1E74">
        <w:rPr>
          <w:rFonts w:ascii="Times" w:hAnsi="Times" w:cs="Times"/>
          <w:b/>
          <w:sz w:val="26"/>
          <w:szCs w:val="26"/>
        </w:rPr>
        <w:t xml:space="preserve"> </w:t>
      </w:r>
      <w:r w:rsidR="001045D3" w:rsidRPr="002E1E74">
        <w:rPr>
          <w:rFonts w:ascii="Times" w:hAnsi="Times" w:cs="Times"/>
          <w:b/>
          <w:sz w:val="26"/>
          <w:szCs w:val="26"/>
        </w:rPr>
        <w:t>by</w:t>
      </w:r>
      <w:r w:rsidRPr="002E1E74">
        <w:rPr>
          <w:rFonts w:ascii="Times" w:hAnsi="Times" w:cs="Times"/>
          <w:b/>
          <w:sz w:val="26"/>
          <w:szCs w:val="26"/>
        </w:rPr>
        <w:t xml:space="preserve"> </w:t>
      </w:r>
      <w:r w:rsidR="001045D3" w:rsidRPr="002E1E74">
        <w:rPr>
          <w:rFonts w:ascii="Times" w:hAnsi="Times" w:cs="Times"/>
          <w:b/>
          <w:sz w:val="26"/>
          <w:szCs w:val="26"/>
        </w:rPr>
        <w:t>DeCandia</w:t>
      </w:r>
      <w:r w:rsidRPr="002E1E74">
        <w:rPr>
          <w:rFonts w:ascii="Times" w:hAnsi="Times" w:cs="Times"/>
          <w:b/>
          <w:sz w:val="26"/>
          <w:szCs w:val="26"/>
        </w:rPr>
        <w:t xml:space="preserve"> </w:t>
      </w:r>
      <w:r w:rsidR="001045D3" w:rsidRPr="002E1E74">
        <w:rPr>
          <w:rFonts w:ascii="Times" w:hAnsi="Times" w:cs="Times"/>
          <w:b/>
          <w:i/>
          <w:iCs/>
          <w:sz w:val="26"/>
          <w:szCs w:val="26"/>
        </w:rPr>
        <w:t>etal.</w:t>
      </w:r>
      <w:r w:rsidR="001045D3" w:rsidRPr="002E1E74">
        <w:rPr>
          <w:rFonts w:ascii="Times" w:hAnsi="Times" w:cs="Times"/>
          <w:b/>
          <w:sz w:val="26"/>
          <w:szCs w:val="26"/>
        </w:rPr>
        <w:t>,</w:t>
      </w:r>
      <w:r w:rsidRPr="002E1E74">
        <w:rPr>
          <w:rFonts w:ascii="Times" w:hAnsi="Times" w:cs="Times"/>
          <w:b/>
          <w:sz w:val="26"/>
          <w:szCs w:val="26"/>
        </w:rPr>
        <w:t xml:space="preserve"> </w:t>
      </w:r>
      <w:r w:rsidR="001045D3" w:rsidRPr="002E1E74">
        <w:rPr>
          <w:rFonts w:ascii="Times" w:hAnsi="Times" w:cs="Times"/>
          <w:b/>
          <w:sz w:val="26"/>
          <w:szCs w:val="26"/>
        </w:rPr>
        <w:t>published</w:t>
      </w:r>
      <w:r w:rsidRPr="002E1E74">
        <w:rPr>
          <w:rFonts w:ascii="Times" w:hAnsi="Times" w:cs="Times"/>
          <w:b/>
          <w:sz w:val="26"/>
          <w:szCs w:val="26"/>
        </w:rPr>
        <w:t xml:space="preserve"> </w:t>
      </w:r>
      <w:r w:rsidR="001045D3" w:rsidRPr="002E1E74">
        <w:rPr>
          <w:rFonts w:ascii="Times" w:hAnsi="Times" w:cs="Times"/>
          <w:b/>
          <w:sz w:val="26"/>
          <w:szCs w:val="26"/>
        </w:rPr>
        <w:t>in</w:t>
      </w:r>
      <w:r w:rsidRPr="002E1E74">
        <w:rPr>
          <w:rFonts w:ascii="Times" w:hAnsi="Times" w:cs="Times"/>
          <w:b/>
          <w:sz w:val="26"/>
          <w:szCs w:val="26"/>
        </w:rPr>
        <w:t xml:space="preserve"> </w:t>
      </w:r>
      <w:r w:rsidR="001045D3" w:rsidRPr="002E1E74">
        <w:rPr>
          <w:rFonts w:ascii="Times" w:hAnsi="Times" w:cs="Times"/>
          <w:b/>
          <w:sz w:val="26"/>
          <w:szCs w:val="26"/>
        </w:rPr>
        <w:t>SOSP</w:t>
      </w:r>
      <w:r w:rsidRPr="002E1E74">
        <w:rPr>
          <w:rFonts w:ascii="Times" w:hAnsi="Times" w:cs="Times"/>
          <w:b/>
          <w:sz w:val="26"/>
          <w:szCs w:val="26"/>
        </w:rPr>
        <w:t xml:space="preserve"> </w:t>
      </w:r>
      <w:r w:rsidR="001045D3" w:rsidRPr="002E1E74">
        <w:rPr>
          <w:rFonts w:ascii="Times" w:hAnsi="Times" w:cs="Times"/>
          <w:b/>
          <w:sz w:val="26"/>
          <w:szCs w:val="26"/>
        </w:rPr>
        <w:t>2007,</w:t>
      </w:r>
      <w:r w:rsidRPr="002E1E74">
        <w:rPr>
          <w:rFonts w:ascii="Times" w:hAnsi="Times" w:cs="Times"/>
          <w:b/>
          <w:sz w:val="26"/>
          <w:szCs w:val="26"/>
        </w:rPr>
        <w:t xml:space="preserve"> </w:t>
      </w:r>
      <w:r w:rsidR="001045D3" w:rsidRPr="002E1E74">
        <w:rPr>
          <w:rFonts w:ascii="Times" w:hAnsi="Times" w:cs="Times"/>
          <w:b/>
          <w:sz w:val="26"/>
          <w:szCs w:val="26"/>
        </w:rPr>
        <w:t xml:space="preserve">presents a highly available key-value storage system used by Amazon.com. Dynamo relaxes which database property to maintain high availability? </w:t>
      </w:r>
    </w:p>
    <w:p w14:paraId="19228BBC" w14:textId="77777777" w:rsidR="00463F0A" w:rsidRDefault="001045D3" w:rsidP="00463F0A">
      <w:pPr>
        <w:widowControl w:val="0"/>
        <w:tabs>
          <w:tab w:val="left" w:pos="220"/>
          <w:tab w:val="left" w:pos="720"/>
        </w:tabs>
        <w:autoSpaceDE w:val="0"/>
        <w:autoSpaceDN w:val="0"/>
        <w:adjustRightInd w:val="0"/>
        <w:rPr>
          <w:rFonts w:ascii="Times" w:hAnsi="Times" w:cs="Times"/>
          <w:sz w:val="26"/>
          <w:szCs w:val="26"/>
        </w:rPr>
      </w:pPr>
      <w:r>
        <w:rPr>
          <w:rFonts w:ascii="Times" w:hAnsi="Times" w:cs="Times"/>
        </w:rPr>
        <w:t> </w:t>
      </w:r>
      <w:r>
        <w:rPr>
          <w:rFonts w:ascii="Times" w:hAnsi="Times" w:cs="Times"/>
          <w:sz w:val="26"/>
          <w:szCs w:val="26"/>
        </w:rPr>
        <w:t>a) Isolation </w:t>
      </w:r>
    </w:p>
    <w:p w14:paraId="7CE137D4" w14:textId="77777777" w:rsidR="00463F0A" w:rsidRDefault="001045D3" w:rsidP="00463F0A">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b) Durability </w:t>
      </w:r>
    </w:p>
    <w:p w14:paraId="7C3F47EA" w14:textId="77777777" w:rsidR="00463F0A" w:rsidRDefault="001045D3" w:rsidP="00463F0A">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c) Atomicity </w:t>
      </w:r>
    </w:p>
    <w:p w14:paraId="5042FBAC" w14:textId="22B6E6ED" w:rsidR="001045D3" w:rsidRDefault="001045D3" w:rsidP="00463F0A">
      <w:pPr>
        <w:widowControl w:val="0"/>
        <w:tabs>
          <w:tab w:val="left" w:pos="220"/>
          <w:tab w:val="left" w:pos="720"/>
        </w:tabs>
        <w:autoSpaceDE w:val="0"/>
        <w:autoSpaceDN w:val="0"/>
        <w:adjustRightInd w:val="0"/>
        <w:rPr>
          <w:rFonts w:ascii="Times" w:hAnsi="Times" w:cs="Times"/>
        </w:rPr>
      </w:pPr>
      <w:r>
        <w:rPr>
          <w:rFonts w:ascii="Times" w:hAnsi="Times" w:cs="Times"/>
          <w:sz w:val="26"/>
          <w:szCs w:val="26"/>
        </w:rPr>
        <w:t xml:space="preserve">d) Consistency </w:t>
      </w:r>
      <w:r>
        <w:rPr>
          <w:rFonts w:ascii="Times" w:hAnsi="Times" w:cs="Times"/>
        </w:rPr>
        <w:t> </w:t>
      </w:r>
    </w:p>
    <w:p w14:paraId="2B72895C" w14:textId="77777777" w:rsidR="00463F0A" w:rsidRDefault="00463F0A" w:rsidP="00463F0A">
      <w:pPr>
        <w:widowControl w:val="0"/>
        <w:tabs>
          <w:tab w:val="left" w:pos="220"/>
          <w:tab w:val="left" w:pos="720"/>
        </w:tabs>
        <w:autoSpaceDE w:val="0"/>
        <w:autoSpaceDN w:val="0"/>
        <w:adjustRightInd w:val="0"/>
        <w:rPr>
          <w:rFonts w:ascii="Times" w:hAnsi="Times" w:cs="Times"/>
        </w:rPr>
      </w:pPr>
    </w:p>
    <w:p w14:paraId="640C457E" w14:textId="409A6A72" w:rsidR="00463F0A" w:rsidRDefault="00463F0A" w:rsidP="00463F0A">
      <w:pPr>
        <w:widowControl w:val="0"/>
        <w:tabs>
          <w:tab w:val="left" w:pos="220"/>
          <w:tab w:val="left" w:pos="720"/>
        </w:tabs>
        <w:autoSpaceDE w:val="0"/>
        <w:autoSpaceDN w:val="0"/>
        <w:adjustRightInd w:val="0"/>
        <w:rPr>
          <w:rFonts w:ascii="Times" w:hAnsi="Times" w:cs="Times"/>
        </w:rPr>
      </w:pPr>
      <w:r w:rsidRPr="00B54E34">
        <w:rPr>
          <w:rFonts w:ascii="Times" w:hAnsi="Times" w:cs="Times"/>
          <w:b/>
        </w:rPr>
        <w:t>ANSWER: D</w:t>
      </w:r>
      <w:r>
        <w:rPr>
          <w:rFonts w:ascii="Times" w:hAnsi="Times" w:cs="Times"/>
        </w:rPr>
        <w:t xml:space="preserve"> – Consistency</w:t>
      </w:r>
    </w:p>
    <w:p w14:paraId="45E8F336" w14:textId="77777777" w:rsidR="00463F0A" w:rsidRDefault="00463F0A" w:rsidP="00463F0A">
      <w:pPr>
        <w:widowControl w:val="0"/>
        <w:tabs>
          <w:tab w:val="left" w:pos="220"/>
          <w:tab w:val="left" w:pos="720"/>
        </w:tabs>
        <w:autoSpaceDE w:val="0"/>
        <w:autoSpaceDN w:val="0"/>
        <w:adjustRightInd w:val="0"/>
        <w:rPr>
          <w:rFonts w:ascii="Times" w:hAnsi="Times" w:cs="Times"/>
        </w:rPr>
      </w:pPr>
    </w:p>
    <w:p w14:paraId="7EF25F1E" w14:textId="7C703530" w:rsidR="00463F0A" w:rsidRDefault="00463F0A" w:rsidP="00463F0A">
      <w:pPr>
        <w:widowControl w:val="0"/>
        <w:tabs>
          <w:tab w:val="left" w:pos="220"/>
          <w:tab w:val="left" w:pos="720"/>
        </w:tabs>
        <w:autoSpaceDE w:val="0"/>
        <w:autoSpaceDN w:val="0"/>
        <w:adjustRightInd w:val="0"/>
        <w:rPr>
          <w:rFonts w:ascii="Times" w:hAnsi="Times" w:cs="Times"/>
        </w:rPr>
      </w:pPr>
      <w:r>
        <w:rPr>
          <w:rFonts w:ascii="Times" w:hAnsi="Times" w:cs="Times"/>
        </w:rPr>
        <w:t xml:space="preserve">Dynamo DB relaxes consistency in order to achieve high availability. Amazon follows an eventually consistent model </w:t>
      </w:r>
      <w:r w:rsidR="00BB7FD2">
        <w:rPr>
          <w:rFonts w:ascii="Times" w:hAnsi="Times" w:cs="Times"/>
        </w:rPr>
        <w:t xml:space="preserve">with Dynamo DB. ACID properties oftentimes prevent highly available data infrastructure, which is the primary focus of Amazon’s business. Lost revenue and customers would occur in magnitudes if customers had to wait for server availability in order to ensure consistency. </w:t>
      </w:r>
    </w:p>
    <w:p w14:paraId="45D2E005" w14:textId="77777777" w:rsidR="00463F0A" w:rsidRDefault="00463F0A" w:rsidP="00463F0A">
      <w:pPr>
        <w:widowControl w:val="0"/>
        <w:tabs>
          <w:tab w:val="left" w:pos="220"/>
          <w:tab w:val="left" w:pos="720"/>
        </w:tabs>
        <w:autoSpaceDE w:val="0"/>
        <w:autoSpaceDN w:val="0"/>
        <w:adjustRightInd w:val="0"/>
        <w:rPr>
          <w:rFonts w:ascii="Times" w:hAnsi="Times" w:cs="Times"/>
        </w:rPr>
      </w:pPr>
    </w:p>
    <w:p w14:paraId="31DB70B4" w14:textId="77777777" w:rsidR="002E1E74" w:rsidRPr="002E1E74" w:rsidRDefault="006E442A" w:rsidP="006E442A">
      <w:pPr>
        <w:widowControl w:val="0"/>
        <w:tabs>
          <w:tab w:val="left" w:pos="220"/>
          <w:tab w:val="left" w:pos="720"/>
        </w:tabs>
        <w:autoSpaceDE w:val="0"/>
        <w:autoSpaceDN w:val="0"/>
        <w:adjustRightInd w:val="0"/>
        <w:spacing w:after="240"/>
        <w:rPr>
          <w:rFonts w:ascii="Times" w:hAnsi="Times" w:cs="Times"/>
          <w:b/>
          <w:sz w:val="26"/>
          <w:szCs w:val="26"/>
        </w:rPr>
      </w:pPr>
      <w:r w:rsidRPr="002E1E74">
        <w:rPr>
          <w:rFonts w:ascii="Times" w:hAnsi="Times" w:cs="Times"/>
          <w:b/>
          <w:sz w:val="26"/>
          <w:szCs w:val="26"/>
        </w:rPr>
        <w:t xml:space="preserve">16) </w:t>
      </w:r>
      <w:r w:rsidR="001045D3" w:rsidRPr="002E1E74">
        <w:rPr>
          <w:rFonts w:ascii="Times" w:hAnsi="Times" w:cs="Times"/>
          <w:b/>
          <w:sz w:val="26"/>
          <w:szCs w:val="26"/>
        </w:rPr>
        <w:t>The</w:t>
      </w:r>
      <w:r w:rsidRPr="002E1E74">
        <w:rPr>
          <w:rFonts w:ascii="Times" w:hAnsi="Times" w:cs="Times"/>
          <w:b/>
          <w:sz w:val="26"/>
          <w:szCs w:val="26"/>
        </w:rPr>
        <w:t xml:space="preserve"> </w:t>
      </w:r>
      <w:r w:rsidR="001045D3" w:rsidRPr="002E1E74">
        <w:rPr>
          <w:rFonts w:ascii="Times" w:hAnsi="Times" w:cs="Times"/>
          <w:b/>
          <w:sz w:val="26"/>
          <w:szCs w:val="26"/>
        </w:rPr>
        <w:t>paper</w:t>
      </w:r>
      <w:r w:rsidRPr="002E1E74">
        <w:rPr>
          <w:rFonts w:ascii="Times" w:hAnsi="Times" w:cs="Times"/>
          <w:b/>
          <w:sz w:val="26"/>
          <w:szCs w:val="26"/>
        </w:rPr>
        <w:t xml:space="preserve"> </w:t>
      </w:r>
      <w:r w:rsidR="001045D3" w:rsidRPr="002E1E74">
        <w:rPr>
          <w:rFonts w:ascii="Times" w:hAnsi="Times" w:cs="Times"/>
          <w:b/>
          <w:sz w:val="26"/>
          <w:szCs w:val="26"/>
        </w:rPr>
        <w:t>“Dynamo:</w:t>
      </w:r>
      <w:r w:rsidR="002E1E74" w:rsidRPr="002E1E74">
        <w:rPr>
          <w:rFonts w:ascii="Times" w:hAnsi="Times" w:cs="Times"/>
          <w:b/>
          <w:sz w:val="26"/>
          <w:szCs w:val="26"/>
        </w:rPr>
        <w:t xml:space="preserve"> </w:t>
      </w:r>
      <w:r w:rsidR="001045D3" w:rsidRPr="002E1E74">
        <w:rPr>
          <w:rFonts w:ascii="Times" w:hAnsi="Times" w:cs="Times"/>
          <w:b/>
          <w:sz w:val="26"/>
          <w:szCs w:val="26"/>
        </w:rPr>
        <w:t>Amazon’s</w:t>
      </w:r>
      <w:r w:rsidR="002E1E74" w:rsidRPr="002E1E74">
        <w:rPr>
          <w:rFonts w:ascii="Times" w:hAnsi="Times" w:cs="Times"/>
          <w:b/>
          <w:sz w:val="26"/>
          <w:szCs w:val="26"/>
        </w:rPr>
        <w:t xml:space="preserve"> </w:t>
      </w:r>
      <w:r w:rsidR="001045D3" w:rsidRPr="002E1E74">
        <w:rPr>
          <w:rFonts w:ascii="Times" w:hAnsi="Times" w:cs="Times"/>
          <w:b/>
          <w:sz w:val="26"/>
          <w:szCs w:val="26"/>
        </w:rPr>
        <w:t>Highly</w:t>
      </w:r>
      <w:r w:rsidR="002E1E74" w:rsidRPr="002E1E74">
        <w:rPr>
          <w:rFonts w:ascii="Times" w:hAnsi="Times" w:cs="Times"/>
          <w:b/>
          <w:sz w:val="26"/>
          <w:szCs w:val="26"/>
        </w:rPr>
        <w:t xml:space="preserve"> </w:t>
      </w:r>
      <w:r w:rsidR="001045D3" w:rsidRPr="002E1E74">
        <w:rPr>
          <w:rFonts w:ascii="Times" w:hAnsi="Times" w:cs="Times"/>
          <w:b/>
          <w:sz w:val="26"/>
          <w:szCs w:val="26"/>
        </w:rPr>
        <w:t>Available</w:t>
      </w:r>
      <w:r w:rsidR="002E1E74" w:rsidRPr="002E1E74">
        <w:rPr>
          <w:rFonts w:ascii="Times" w:hAnsi="Times" w:cs="Times"/>
          <w:b/>
          <w:sz w:val="26"/>
          <w:szCs w:val="26"/>
        </w:rPr>
        <w:t xml:space="preserve"> Key </w:t>
      </w:r>
      <w:r w:rsidR="001045D3" w:rsidRPr="002E1E74">
        <w:rPr>
          <w:rFonts w:ascii="Times" w:hAnsi="Times" w:cs="Times"/>
          <w:b/>
          <w:sz w:val="26"/>
          <w:szCs w:val="26"/>
        </w:rPr>
        <w:t>value</w:t>
      </w:r>
      <w:r w:rsidR="002E1E74" w:rsidRPr="002E1E74">
        <w:rPr>
          <w:rFonts w:ascii="Times" w:hAnsi="Times" w:cs="Times"/>
          <w:b/>
          <w:sz w:val="26"/>
          <w:szCs w:val="26"/>
        </w:rPr>
        <w:t xml:space="preserve"> </w:t>
      </w:r>
      <w:r w:rsidR="001045D3" w:rsidRPr="002E1E74">
        <w:rPr>
          <w:rFonts w:ascii="Times" w:hAnsi="Times" w:cs="Times"/>
          <w:b/>
          <w:sz w:val="26"/>
          <w:szCs w:val="26"/>
        </w:rPr>
        <w:t>Store,”</w:t>
      </w:r>
      <w:r w:rsidR="002E1E74" w:rsidRPr="002E1E74">
        <w:rPr>
          <w:rFonts w:ascii="Times" w:hAnsi="Times" w:cs="Times"/>
          <w:b/>
          <w:sz w:val="26"/>
          <w:szCs w:val="26"/>
        </w:rPr>
        <w:t xml:space="preserve"> </w:t>
      </w:r>
      <w:r w:rsidR="001045D3" w:rsidRPr="002E1E74">
        <w:rPr>
          <w:rFonts w:ascii="Times" w:hAnsi="Times" w:cs="Times"/>
          <w:b/>
          <w:sz w:val="26"/>
          <w:szCs w:val="26"/>
        </w:rPr>
        <w:t>by</w:t>
      </w:r>
      <w:r w:rsidR="002E1E74" w:rsidRPr="002E1E74">
        <w:rPr>
          <w:rFonts w:ascii="Times" w:hAnsi="Times" w:cs="Times"/>
          <w:b/>
          <w:sz w:val="26"/>
          <w:szCs w:val="26"/>
        </w:rPr>
        <w:t xml:space="preserve"> </w:t>
      </w:r>
      <w:r w:rsidR="001045D3" w:rsidRPr="002E1E74">
        <w:rPr>
          <w:rFonts w:ascii="Times" w:hAnsi="Times" w:cs="Times"/>
          <w:b/>
          <w:sz w:val="26"/>
          <w:szCs w:val="26"/>
        </w:rPr>
        <w:t>DeCandia</w:t>
      </w:r>
      <w:r w:rsidR="002E1E74" w:rsidRPr="002E1E74">
        <w:rPr>
          <w:rFonts w:ascii="Times" w:hAnsi="Times" w:cs="Times"/>
          <w:b/>
          <w:sz w:val="26"/>
          <w:szCs w:val="26"/>
        </w:rPr>
        <w:t xml:space="preserve"> </w:t>
      </w:r>
      <w:r w:rsidR="001045D3" w:rsidRPr="002E1E74">
        <w:rPr>
          <w:rFonts w:ascii="Times" w:hAnsi="Times" w:cs="Times"/>
          <w:b/>
          <w:i/>
          <w:iCs/>
          <w:sz w:val="26"/>
          <w:szCs w:val="26"/>
        </w:rPr>
        <w:t>etal.</w:t>
      </w:r>
      <w:r w:rsidR="001045D3" w:rsidRPr="002E1E74">
        <w:rPr>
          <w:rFonts w:ascii="Times" w:hAnsi="Times" w:cs="Times"/>
          <w:b/>
          <w:sz w:val="26"/>
          <w:szCs w:val="26"/>
        </w:rPr>
        <w:t>,</w:t>
      </w:r>
      <w:r w:rsidR="002E1E74" w:rsidRPr="002E1E74">
        <w:rPr>
          <w:rFonts w:ascii="Times" w:hAnsi="Times" w:cs="Times"/>
          <w:b/>
          <w:sz w:val="26"/>
          <w:szCs w:val="26"/>
        </w:rPr>
        <w:t xml:space="preserve"> </w:t>
      </w:r>
      <w:r w:rsidR="001045D3" w:rsidRPr="002E1E74">
        <w:rPr>
          <w:rFonts w:ascii="Times" w:hAnsi="Times" w:cs="Times"/>
          <w:b/>
          <w:sz w:val="26"/>
          <w:szCs w:val="26"/>
        </w:rPr>
        <w:t>published</w:t>
      </w:r>
      <w:r w:rsidR="002E1E74" w:rsidRPr="002E1E74">
        <w:rPr>
          <w:rFonts w:ascii="Times" w:hAnsi="Times" w:cs="Times"/>
          <w:b/>
          <w:sz w:val="26"/>
          <w:szCs w:val="26"/>
        </w:rPr>
        <w:t xml:space="preserve"> </w:t>
      </w:r>
      <w:r w:rsidR="001045D3" w:rsidRPr="002E1E74">
        <w:rPr>
          <w:rFonts w:ascii="Times" w:hAnsi="Times" w:cs="Times"/>
          <w:b/>
          <w:sz w:val="26"/>
          <w:szCs w:val="26"/>
        </w:rPr>
        <w:t>in</w:t>
      </w:r>
      <w:r w:rsidR="002E1E74" w:rsidRPr="002E1E74">
        <w:rPr>
          <w:rFonts w:ascii="Times" w:hAnsi="Times" w:cs="Times"/>
          <w:b/>
          <w:sz w:val="26"/>
          <w:szCs w:val="26"/>
        </w:rPr>
        <w:t xml:space="preserve"> </w:t>
      </w:r>
      <w:r w:rsidR="001045D3" w:rsidRPr="002E1E74">
        <w:rPr>
          <w:rFonts w:ascii="Times" w:hAnsi="Times" w:cs="Times"/>
          <w:b/>
          <w:sz w:val="26"/>
          <w:szCs w:val="26"/>
        </w:rPr>
        <w:t>SOSP</w:t>
      </w:r>
      <w:r w:rsidR="002E1E74" w:rsidRPr="002E1E74">
        <w:rPr>
          <w:rFonts w:ascii="Times" w:hAnsi="Times" w:cs="Times"/>
          <w:b/>
          <w:sz w:val="26"/>
          <w:szCs w:val="26"/>
        </w:rPr>
        <w:t xml:space="preserve"> </w:t>
      </w:r>
      <w:r w:rsidR="001045D3" w:rsidRPr="002E1E74">
        <w:rPr>
          <w:rFonts w:ascii="Times" w:hAnsi="Times" w:cs="Times"/>
          <w:b/>
          <w:sz w:val="26"/>
          <w:szCs w:val="26"/>
        </w:rPr>
        <w:t>2007,</w:t>
      </w:r>
      <w:r w:rsidR="002E1E74" w:rsidRPr="002E1E74">
        <w:rPr>
          <w:rFonts w:ascii="Times" w:hAnsi="Times" w:cs="Times"/>
          <w:b/>
          <w:sz w:val="26"/>
          <w:szCs w:val="26"/>
        </w:rPr>
        <w:t xml:space="preserve"> </w:t>
      </w:r>
      <w:r w:rsidR="001045D3" w:rsidRPr="002E1E74">
        <w:rPr>
          <w:rFonts w:ascii="Times" w:hAnsi="Times" w:cs="Times"/>
          <w:b/>
          <w:sz w:val="26"/>
          <w:szCs w:val="26"/>
        </w:rPr>
        <w:t xml:space="preserve">presents a highly available key-value storage system used by Amazon.com. Dynamo achieves its performance by utilizing which of the following techniques? </w:t>
      </w:r>
    </w:p>
    <w:p w14:paraId="16171FEC" w14:textId="18DE0FB1" w:rsidR="002E1E74" w:rsidRDefault="001045D3" w:rsidP="002E1E74">
      <w:pPr>
        <w:widowControl w:val="0"/>
        <w:tabs>
          <w:tab w:val="left" w:pos="220"/>
          <w:tab w:val="left" w:pos="720"/>
        </w:tabs>
        <w:autoSpaceDE w:val="0"/>
        <w:autoSpaceDN w:val="0"/>
        <w:adjustRightInd w:val="0"/>
        <w:rPr>
          <w:rFonts w:ascii="Times" w:hAnsi="Times" w:cs="Times"/>
          <w:sz w:val="26"/>
          <w:szCs w:val="26"/>
        </w:rPr>
      </w:pPr>
      <w:r>
        <w:rPr>
          <w:rFonts w:ascii="Times" w:hAnsi="Times" w:cs="Times"/>
        </w:rPr>
        <w:t> </w:t>
      </w:r>
      <w:r>
        <w:rPr>
          <w:rFonts w:ascii="Times" w:hAnsi="Times" w:cs="Times"/>
          <w:sz w:val="26"/>
          <w:szCs w:val="26"/>
        </w:rPr>
        <w:t>a) Uniform data distribut</w:t>
      </w:r>
      <w:r w:rsidR="00534E7E">
        <w:rPr>
          <w:rFonts w:ascii="Times" w:hAnsi="Times" w:cs="Times"/>
          <w:sz w:val="26"/>
          <w:szCs w:val="26"/>
        </w:rPr>
        <w:t>ion through consistent hashing</w:t>
      </w:r>
    </w:p>
    <w:p w14:paraId="2B7CD1E0" w14:textId="271679BB" w:rsidR="002E1E74" w:rsidRDefault="001045D3" w:rsidP="002E1E74">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b) Trade off durabil</w:t>
      </w:r>
      <w:r w:rsidR="00534E7E">
        <w:rPr>
          <w:rFonts w:ascii="Times" w:hAnsi="Times" w:cs="Times"/>
          <w:sz w:val="26"/>
          <w:szCs w:val="26"/>
        </w:rPr>
        <w:t>ity guarantees for performance</w:t>
      </w:r>
    </w:p>
    <w:p w14:paraId="149D7BA5" w14:textId="564070DC" w:rsidR="002E1E74" w:rsidRDefault="001045D3" w:rsidP="002E1E74">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c) Uniform</w:t>
      </w:r>
      <w:r w:rsidR="00534E7E">
        <w:rPr>
          <w:rFonts w:ascii="Times" w:hAnsi="Times" w:cs="Times"/>
          <w:sz w:val="26"/>
          <w:szCs w:val="26"/>
        </w:rPr>
        <w:t>ly assigning requests to nodes</w:t>
      </w:r>
    </w:p>
    <w:p w14:paraId="3F54FB2A" w14:textId="77777777" w:rsidR="002E1E74" w:rsidRDefault="001045D3" w:rsidP="002E1E74">
      <w:pPr>
        <w:widowControl w:val="0"/>
        <w:tabs>
          <w:tab w:val="left" w:pos="220"/>
          <w:tab w:val="left" w:pos="720"/>
        </w:tabs>
        <w:autoSpaceDE w:val="0"/>
        <w:autoSpaceDN w:val="0"/>
        <w:adjustRightInd w:val="0"/>
        <w:rPr>
          <w:rFonts w:ascii="Times" w:hAnsi="Times" w:cs="Times"/>
        </w:rPr>
      </w:pPr>
      <w:r>
        <w:rPr>
          <w:rFonts w:ascii="Times" w:hAnsi="Times" w:cs="Times"/>
          <w:sz w:val="26"/>
          <w:szCs w:val="26"/>
        </w:rPr>
        <w:t xml:space="preserve">d) All of the above. </w:t>
      </w:r>
      <w:r>
        <w:rPr>
          <w:rFonts w:ascii="Times" w:hAnsi="Times" w:cs="Times"/>
        </w:rPr>
        <w:t> </w:t>
      </w:r>
    </w:p>
    <w:p w14:paraId="34BDDE89" w14:textId="3A34426A" w:rsidR="001045D3" w:rsidRDefault="001045D3" w:rsidP="002E1E74">
      <w:pPr>
        <w:widowControl w:val="0"/>
        <w:tabs>
          <w:tab w:val="left" w:pos="220"/>
          <w:tab w:val="left" w:pos="720"/>
        </w:tabs>
        <w:autoSpaceDE w:val="0"/>
        <w:autoSpaceDN w:val="0"/>
        <w:adjustRightInd w:val="0"/>
        <w:rPr>
          <w:rFonts w:ascii="Times" w:hAnsi="Times" w:cs="Times"/>
        </w:rPr>
      </w:pPr>
      <w:r>
        <w:rPr>
          <w:rFonts w:ascii="Times" w:hAnsi="Times" w:cs="Times"/>
          <w:sz w:val="26"/>
          <w:szCs w:val="26"/>
        </w:rPr>
        <w:t xml:space="preserve">e) None of the above. </w:t>
      </w:r>
      <w:r>
        <w:rPr>
          <w:rFonts w:ascii="Times" w:hAnsi="Times" w:cs="Times"/>
        </w:rPr>
        <w:t> </w:t>
      </w:r>
    </w:p>
    <w:p w14:paraId="74BAF686" w14:textId="77777777" w:rsidR="002E1E74" w:rsidRDefault="002E1E74" w:rsidP="002E1E74">
      <w:pPr>
        <w:widowControl w:val="0"/>
        <w:tabs>
          <w:tab w:val="left" w:pos="220"/>
          <w:tab w:val="left" w:pos="720"/>
        </w:tabs>
        <w:autoSpaceDE w:val="0"/>
        <w:autoSpaceDN w:val="0"/>
        <w:adjustRightInd w:val="0"/>
        <w:rPr>
          <w:rFonts w:ascii="Times" w:hAnsi="Times" w:cs="Times"/>
        </w:rPr>
      </w:pPr>
    </w:p>
    <w:p w14:paraId="439066BE" w14:textId="42581DCF" w:rsidR="002E1E74" w:rsidRDefault="0001363E" w:rsidP="002E1E74">
      <w:pPr>
        <w:widowControl w:val="0"/>
        <w:tabs>
          <w:tab w:val="left" w:pos="220"/>
          <w:tab w:val="left" w:pos="720"/>
        </w:tabs>
        <w:autoSpaceDE w:val="0"/>
        <w:autoSpaceDN w:val="0"/>
        <w:adjustRightInd w:val="0"/>
        <w:rPr>
          <w:rFonts w:ascii="Times" w:hAnsi="Times" w:cs="Times"/>
        </w:rPr>
      </w:pPr>
      <w:r w:rsidRPr="001A6901">
        <w:rPr>
          <w:rFonts w:ascii="Times" w:hAnsi="Times" w:cs="Times"/>
          <w:b/>
        </w:rPr>
        <w:t>ANSWER: D</w:t>
      </w:r>
      <w:r>
        <w:rPr>
          <w:rFonts w:ascii="Times" w:hAnsi="Times" w:cs="Times"/>
        </w:rPr>
        <w:t xml:space="preserve"> – All of the above</w:t>
      </w:r>
    </w:p>
    <w:p w14:paraId="7BA9F63B" w14:textId="77777777" w:rsidR="0001363E" w:rsidRDefault="0001363E" w:rsidP="002E1E74">
      <w:pPr>
        <w:widowControl w:val="0"/>
        <w:tabs>
          <w:tab w:val="left" w:pos="220"/>
          <w:tab w:val="left" w:pos="720"/>
        </w:tabs>
        <w:autoSpaceDE w:val="0"/>
        <w:autoSpaceDN w:val="0"/>
        <w:adjustRightInd w:val="0"/>
        <w:rPr>
          <w:rFonts w:ascii="Times" w:hAnsi="Times" w:cs="Times"/>
        </w:rPr>
      </w:pPr>
    </w:p>
    <w:p w14:paraId="497C6916" w14:textId="45C2BD7D" w:rsidR="0001363E" w:rsidRDefault="0001363E" w:rsidP="002E1E74">
      <w:pPr>
        <w:widowControl w:val="0"/>
        <w:tabs>
          <w:tab w:val="left" w:pos="220"/>
          <w:tab w:val="left" w:pos="720"/>
        </w:tabs>
        <w:autoSpaceDE w:val="0"/>
        <w:autoSpaceDN w:val="0"/>
        <w:adjustRightInd w:val="0"/>
        <w:rPr>
          <w:rFonts w:ascii="Times" w:hAnsi="Times" w:cs="Times"/>
        </w:rPr>
      </w:pPr>
      <w:r>
        <w:rPr>
          <w:rFonts w:ascii="Times" w:hAnsi="Times" w:cs="Times"/>
        </w:rPr>
        <w:t xml:space="preserve">Clients are able to trade off durability to manage extremely high performance SLAs. Objects are read from buffers instead of the storage engine. </w:t>
      </w:r>
      <w:r w:rsidR="00CC7852">
        <w:rPr>
          <w:rFonts w:ascii="Times" w:hAnsi="Times" w:cs="Times"/>
        </w:rPr>
        <w:t>Keys are uniformly distributed through consistent hashing to achieve uniform load distribution and reduce storage sizes in individual nodes, which would slow down access to data.</w:t>
      </w:r>
      <w:r w:rsidR="00CD73D2">
        <w:rPr>
          <w:rFonts w:ascii="Times" w:hAnsi="Times" w:cs="Times"/>
        </w:rPr>
        <w:t xml:space="preserve"> Further, requests are uniformly assigned to nodes. Specifically read and write operations are optimized to use the fastest read-responsive node as the write coordinator, increasing performance at the 99.9 percentile. </w:t>
      </w:r>
    </w:p>
    <w:p w14:paraId="36C6B854" w14:textId="77777777" w:rsidR="00CC7852" w:rsidRDefault="00CC7852" w:rsidP="002E1E74">
      <w:pPr>
        <w:widowControl w:val="0"/>
        <w:tabs>
          <w:tab w:val="left" w:pos="220"/>
          <w:tab w:val="left" w:pos="720"/>
        </w:tabs>
        <w:autoSpaceDE w:val="0"/>
        <w:autoSpaceDN w:val="0"/>
        <w:adjustRightInd w:val="0"/>
        <w:rPr>
          <w:rFonts w:ascii="Times" w:hAnsi="Times" w:cs="Times"/>
        </w:rPr>
      </w:pPr>
    </w:p>
    <w:p w14:paraId="009A3A46" w14:textId="77777777" w:rsidR="00CC7852" w:rsidRDefault="00CC7852" w:rsidP="002E1E74">
      <w:pPr>
        <w:widowControl w:val="0"/>
        <w:tabs>
          <w:tab w:val="left" w:pos="220"/>
          <w:tab w:val="left" w:pos="720"/>
        </w:tabs>
        <w:autoSpaceDE w:val="0"/>
        <w:autoSpaceDN w:val="0"/>
        <w:adjustRightInd w:val="0"/>
        <w:rPr>
          <w:rFonts w:ascii="Times" w:hAnsi="Times" w:cs="Times"/>
        </w:rPr>
      </w:pPr>
    </w:p>
    <w:p w14:paraId="15C26ECD" w14:textId="77777777" w:rsidR="002E1E74" w:rsidRDefault="002E1E74" w:rsidP="002E1E74">
      <w:pPr>
        <w:widowControl w:val="0"/>
        <w:tabs>
          <w:tab w:val="left" w:pos="220"/>
          <w:tab w:val="left" w:pos="720"/>
        </w:tabs>
        <w:autoSpaceDE w:val="0"/>
        <w:autoSpaceDN w:val="0"/>
        <w:adjustRightInd w:val="0"/>
        <w:rPr>
          <w:rFonts w:ascii="Times" w:hAnsi="Times" w:cs="Times"/>
        </w:rPr>
      </w:pPr>
    </w:p>
    <w:p w14:paraId="5F2177E7" w14:textId="77777777" w:rsidR="002E1E74" w:rsidRDefault="002E1E74" w:rsidP="002E1E74">
      <w:pPr>
        <w:widowControl w:val="0"/>
        <w:tabs>
          <w:tab w:val="left" w:pos="220"/>
          <w:tab w:val="left" w:pos="720"/>
        </w:tabs>
        <w:autoSpaceDE w:val="0"/>
        <w:autoSpaceDN w:val="0"/>
        <w:adjustRightInd w:val="0"/>
        <w:rPr>
          <w:rFonts w:ascii="Times" w:hAnsi="Times" w:cs="Times"/>
        </w:rPr>
      </w:pPr>
    </w:p>
    <w:p w14:paraId="730EFA91" w14:textId="77777777" w:rsidR="001045D3" w:rsidRPr="006E442A" w:rsidRDefault="002100CF" w:rsidP="002100CF">
      <w:pPr>
        <w:widowControl w:val="0"/>
        <w:tabs>
          <w:tab w:val="left" w:pos="220"/>
          <w:tab w:val="left" w:pos="720"/>
        </w:tabs>
        <w:autoSpaceDE w:val="0"/>
        <w:autoSpaceDN w:val="0"/>
        <w:adjustRightInd w:val="0"/>
        <w:spacing w:after="240"/>
        <w:rPr>
          <w:rFonts w:ascii="Times" w:hAnsi="Times" w:cs="Times"/>
          <w:b/>
        </w:rPr>
      </w:pPr>
      <w:r w:rsidRPr="006E442A">
        <w:rPr>
          <w:rFonts w:ascii="Times" w:hAnsi="Times" w:cs="Times"/>
          <w:b/>
          <w:sz w:val="26"/>
          <w:szCs w:val="26"/>
        </w:rPr>
        <w:t xml:space="preserve">17) </w:t>
      </w:r>
      <w:r w:rsidR="001045D3" w:rsidRPr="006E442A">
        <w:rPr>
          <w:rFonts w:ascii="Times" w:hAnsi="Times" w:cs="Times"/>
          <w:b/>
          <w:sz w:val="26"/>
          <w:szCs w:val="26"/>
        </w:rPr>
        <w:t xml:space="preserve">Brewer’s CAP Conjecture states: </w:t>
      </w:r>
    </w:p>
    <w:p w14:paraId="20AF93D9" w14:textId="77777777" w:rsidR="001045D3" w:rsidRDefault="002100CF" w:rsidP="006E442A">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a) </w:t>
      </w:r>
      <w:r w:rsidR="001045D3">
        <w:rPr>
          <w:rFonts w:ascii="Times" w:hAnsi="Times" w:cs="Times"/>
          <w:sz w:val="26"/>
          <w:szCs w:val="26"/>
        </w:rPr>
        <w:t xml:space="preserve">It is possible for a distributed database to achieve consistency, availability and partition tolerance simultaneously. </w:t>
      </w:r>
      <w:r w:rsidR="001045D3">
        <w:rPr>
          <w:rFonts w:ascii="Times" w:hAnsi="Times" w:cs="Times"/>
        </w:rPr>
        <w:t> </w:t>
      </w:r>
    </w:p>
    <w:p w14:paraId="0AC7B963" w14:textId="77777777" w:rsidR="001045D3" w:rsidRDefault="002100CF" w:rsidP="006E442A">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b) </w:t>
      </w:r>
      <w:r w:rsidR="001045D3">
        <w:rPr>
          <w:rFonts w:ascii="Times" w:hAnsi="Times" w:cs="Times"/>
          <w:sz w:val="26"/>
          <w:szCs w:val="26"/>
        </w:rPr>
        <w:t xml:space="preserve">It is possible for a distributed database to achieve at most one of consistency, availability and partition tolerance </w:t>
      </w:r>
      <w:r w:rsidR="001045D3">
        <w:rPr>
          <w:rFonts w:ascii="Times" w:hAnsi="Times" w:cs="Times"/>
        </w:rPr>
        <w:t> </w:t>
      </w:r>
      <w:r w:rsidR="001045D3">
        <w:rPr>
          <w:rFonts w:ascii="Times" w:hAnsi="Times" w:cs="Times"/>
          <w:sz w:val="26"/>
          <w:szCs w:val="26"/>
        </w:rPr>
        <w:t xml:space="preserve">simultaneously. </w:t>
      </w:r>
      <w:r w:rsidR="001045D3">
        <w:rPr>
          <w:rFonts w:ascii="Times" w:hAnsi="Times" w:cs="Times"/>
        </w:rPr>
        <w:t> </w:t>
      </w:r>
    </w:p>
    <w:p w14:paraId="2B1FBE5E" w14:textId="77777777" w:rsidR="001045D3" w:rsidRDefault="002100CF" w:rsidP="006E442A">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c) </w:t>
      </w:r>
      <w:r w:rsidR="001045D3">
        <w:rPr>
          <w:rFonts w:ascii="Times" w:hAnsi="Times" w:cs="Times"/>
          <w:sz w:val="26"/>
          <w:szCs w:val="26"/>
        </w:rPr>
        <w:t xml:space="preserve">It is impossible for a distributed database to achieve consistency, availability and partition tolerance, or any </w:t>
      </w:r>
      <w:r w:rsidR="001045D3">
        <w:rPr>
          <w:rFonts w:ascii="Times" w:hAnsi="Times" w:cs="Times"/>
        </w:rPr>
        <w:t> </w:t>
      </w:r>
      <w:r w:rsidR="001045D3">
        <w:rPr>
          <w:rFonts w:ascii="Times" w:hAnsi="Times" w:cs="Times"/>
          <w:sz w:val="26"/>
          <w:szCs w:val="26"/>
        </w:rPr>
        <w:t xml:space="preserve">combination of the three, simultaneously. </w:t>
      </w:r>
      <w:r w:rsidR="001045D3">
        <w:rPr>
          <w:rFonts w:ascii="Times" w:hAnsi="Times" w:cs="Times"/>
        </w:rPr>
        <w:t> </w:t>
      </w:r>
    </w:p>
    <w:p w14:paraId="7BD6E6D9" w14:textId="77777777" w:rsidR="001045D3" w:rsidRDefault="002100CF" w:rsidP="006E442A">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d) </w:t>
      </w:r>
      <w:r w:rsidR="001045D3">
        <w:rPr>
          <w:rFonts w:ascii="Times" w:hAnsi="Times" w:cs="Times"/>
          <w:sz w:val="26"/>
          <w:szCs w:val="26"/>
        </w:rPr>
        <w:t xml:space="preserve">It is impossible for a distributed database to achieve consistency, availability and partition tolerance simultaneously. </w:t>
      </w:r>
      <w:r w:rsidR="001045D3">
        <w:rPr>
          <w:rFonts w:ascii="Times" w:hAnsi="Times" w:cs="Times"/>
        </w:rPr>
        <w:t> </w:t>
      </w:r>
    </w:p>
    <w:p w14:paraId="5562B089" w14:textId="77777777" w:rsidR="006E442A" w:rsidRDefault="006E442A" w:rsidP="006E442A">
      <w:pPr>
        <w:widowControl w:val="0"/>
        <w:tabs>
          <w:tab w:val="left" w:pos="940"/>
          <w:tab w:val="left" w:pos="1440"/>
        </w:tabs>
        <w:autoSpaceDE w:val="0"/>
        <w:autoSpaceDN w:val="0"/>
        <w:adjustRightInd w:val="0"/>
        <w:rPr>
          <w:rFonts w:ascii="Times" w:hAnsi="Times" w:cs="Times"/>
        </w:rPr>
      </w:pPr>
    </w:p>
    <w:p w14:paraId="7E6316B4" w14:textId="77777777" w:rsidR="002100CF" w:rsidRDefault="002100CF" w:rsidP="002100CF">
      <w:pPr>
        <w:widowControl w:val="0"/>
        <w:tabs>
          <w:tab w:val="left" w:pos="940"/>
          <w:tab w:val="left" w:pos="1440"/>
        </w:tabs>
        <w:autoSpaceDE w:val="0"/>
        <w:autoSpaceDN w:val="0"/>
        <w:adjustRightInd w:val="0"/>
        <w:spacing w:after="240"/>
        <w:rPr>
          <w:rFonts w:ascii="Times" w:hAnsi="Times" w:cs="Times"/>
        </w:rPr>
      </w:pPr>
      <w:r w:rsidRPr="006E442A">
        <w:rPr>
          <w:rFonts w:ascii="Times" w:hAnsi="Times" w:cs="Times"/>
          <w:b/>
        </w:rPr>
        <w:t>ANSWER:</w:t>
      </w:r>
      <w:r>
        <w:rPr>
          <w:rFonts w:ascii="Times" w:hAnsi="Times" w:cs="Times"/>
        </w:rPr>
        <w:t xml:space="preserve"> D – Distributed databases cannot achieve all three of CAP Theorem simultaneously.</w:t>
      </w:r>
    </w:p>
    <w:p w14:paraId="7516685A" w14:textId="7D44A757" w:rsidR="005658A5" w:rsidRDefault="00831CFA" w:rsidP="002100CF">
      <w:pPr>
        <w:widowControl w:val="0"/>
        <w:tabs>
          <w:tab w:val="left" w:pos="940"/>
          <w:tab w:val="left" w:pos="1440"/>
        </w:tabs>
        <w:autoSpaceDE w:val="0"/>
        <w:autoSpaceDN w:val="0"/>
        <w:adjustRightInd w:val="0"/>
        <w:spacing w:after="240"/>
        <w:rPr>
          <w:rFonts w:ascii="Times" w:hAnsi="Times" w:cs="Times"/>
        </w:rPr>
      </w:pPr>
      <w:r>
        <w:rPr>
          <w:rFonts w:ascii="Times" w:hAnsi="Times" w:cs="Times"/>
        </w:rPr>
        <w:t>The CAP Theorem states that satisfying consistency, availability and partition tolerance simultaneously is impossible. A business or developer must choose which two are the most important for the application or objective at hand. For instance, Amazon’s Dynamo database sacrifices consistency in the CAP theorem. If an e-commerce company’s website is not available and risk is not hedged with shads and replications, that company will likely not stay in business.</w:t>
      </w:r>
    </w:p>
    <w:p w14:paraId="77AE4B1D" w14:textId="77777777" w:rsidR="005658A5" w:rsidRDefault="005658A5" w:rsidP="002100CF">
      <w:pPr>
        <w:widowControl w:val="0"/>
        <w:tabs>
          <w:tab w:val="left" w:pos="940"/>
          <w:tab w:val="left" w:pos="1440"/>
        </w:tabs>
        <w:autoSpaceDE w:val="0"/>
        <w:autoSpaceDN w:val="0"/>
        <w:adjustRightInd w:val="0"/>
        <w:spacing w:after="240"/>
        <w:rPr>
          <w:rFonts w:ascii="Times" w:hAnsi="Times" w:cs="Times"/>
        </w:rPr>
      </w:pPr>
    </w:p>
    <w:p w14:paraId="3A6AEB9B" w14:textId="77777777" w:rsidR="001045D3" w:rsidRPr="006E442A" w:rsidRDefault="002100CF" w:rsidP="002100CF">
      <w:pPr>
        <w:widowControl w:val="0"/>
        <w:tabs>
          <w:tab w:val="left" w:pos="220"/>
          <w:tab w:val="left" w:pos="720"/>
        </w:tabs>
        <w:autoSpaceDE w:val="0"/>
        <w:autoSpaceDN w:val="0"/>
        <w:adjustRightInd w:val="0"/>
        <w:spacing w:after="240"/>
        <w:rPr>
          <w:rFonts w:ascii="Times" w:hAnsi="Times" w:cs="Times"/>
          <w:b/>
        </w:rPr>
      </w:pPr>
      <w:r w:rsidRPr="006E442A">
        <w:rPr>
          <w:rFonts w:ascii="Times" w:hAnsi="Times" w:cs="Times"/>
          <w:b/>
          <w:sz w:val="26"/>
          <w:szCs w:val="26"/>
        </w:rPr>
        <w:t xml:space="preserve">18) </w:t>
      </w:r>
      <w:r w:rsidR="001045D3" w:rsidRPr="006E442A">
        <w:rPr>
          <w:rFonts w:ascii="Times" w:hAnsi="Times" w:cs="Times"/>
          <w:b/>
          <w:sz w:val="26"/>
          <w:szCs w:val="26"/>
        </w:rPr>
        <w:t xml:space="preserve">NoSQL databases are architecturally different from relational database because: </w:t>
      </w:r>
    </w:p>
    <w:p w14:paraId="32DD68A9" w14:textId="77777777" w:rsidR="001045D3" w:rsidRDefault="001045D3" w:rsidP="002100CF">
      <w:pPr>
        <w:widowControl w:val="0"/>
        <w:tabs>
          <w:tab w:val="left" w:pos="940"/>
          <w:tab w:val="left" w:pos="1440"/>
        </w:tabs>
        <w:autoSpaceDE w:val="0"/>
        <w:autoSpaceDN w:val="0"/>
        <w:adjustRightInd w:val="0"/>
        <w:rPr>
          <w:rFonts w:ascii="Times" w:hAnsi="Times" w:cs="Times"/>
        </w:rPr>
      </w:pPr>
      <w:r>
        <w:rPr>
          <w:rFonts w:ascii="Times" w:hAnsi="Times" w:cs="Times"/>
          <w:sz w:val="26"/>
          <w:szCs w:val="26"/>
        </w:rPr>
        <w:t>a</w:t>
      </w:r>
      <w:r w:rsidR="002100CF">
        <w:rPr>
          <w:rFonts w:ascii="Times" w:hAnsi="Times" w:cs="Times"/>
          <w:sz w:val="26"/>
          <w:szCs w:val="26"/>
        </w:rPr>
        <w:t xml:space="preserve">) </w:t>
      </w:r>
      <w:r>
        <w:rPr>
          <w:rFonts w:ascii="Times" w:hAnsi="Times" w:cs="Times"/>
          <w:sz w:val="26"/>
          <w:szCs w:val="26"/>
        </w:rPr>
        <w:t xml:space="preserve">they represent relational data in a different manner. </w:t>
      </w:r>
      <w:r>
        <w:rPr>
          <w:rFonts w:ascii="Times" w:hAnsi="Times" w:cs="Times"/>
        </w:rPr>
        <w:t> </w:t>
      </w:r>
    </w:p>
    <w:p w14:paraId="7304DC94" w14:textId="77777777" w:rsidR="001045D3" w:rsidRDefault="002100CF" w:rsidP="002100CF">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b) </w:t>
      </w:r>
      <w:r w:rsidR="001045D3">
        <w:rPr>
          <w:rFonts w:ascii="Times" w:hAnsi="Times" w:cs="Times"/>
          <w:sz w:val="26"/>
          <w:szCs w:val="26"/>
        </w:rPr>
        <w:t xml:space="preserve">they are designed to reap the read and write performance benefits of partition tolerance (horizontal scaling) while </w:t>
      </w:r>
      <w:r w:rsidR="001045D3">
        <w:rPr>
          <w:rFonts w:ascii="Times" w:hAnsi="Times" w:cs="Times"/>
        </w:rPr>
        <w:t> </w:t>
      </w:r>
      <w:r w:rsidR="001045D3">
        <w:rPr>
          <w:rFonts w:ascii="Times" w:hAnsi="Times" w:cs="Times"/>
          <w:sz w:val="26"/>
          <w:szCs w:val="26"/>
        </w:rPr>
        <w:t xml:space="preserve">leaving either consistency or availability up for negotiation. </w:t>
      </w:r>
      <w:r w:rsidR="001045D3">
        <w:rPr>
          <w:rFonts w:ascii="Times" w:hAnsi="Times" w:cs="Times"/>
        </w:rPr>
        <w:t> </w:t>
      </w:r>
    </w:p>
    <w:p w14:paraId="1C8F1B05" w14:textId="77777777" w:rsidR="001045D3" w:rsidRDefault="002100CF" w:rsidP="002100CF">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c) </w:t>
      </w:r>
      <w:r w:rsidR="001045D3">
        <w:rPr>
          <w:rFonts w:ascii="Times" w:hAnsi="Times" w:cs="Times"/>
          <w:sz w:val="26"/>
          <w:szCs w:val="26"/>
        </w:rPr>
        <w:t xml:space="preserve">they are designed to reap the certainty benefits of consistency while leaving either partition tolerance or availability </w:t>
      </w:r>
      <w:r w:rsidR="001045D3">
        <w:rPr>
          <w:rFonts w:ascii="Times" w:hAnsi="Times" w:cs="Times"/>
        </w:rPr>
        <w:t> </w:t>
      </w:r>
      <w:r w:rsidR="001045D3">
        <w:rPr>
          <w:rFonts w:ascii="Times" w:hAnsi="Times" w:cs="Times"/>
          <w:sz w:val="26"/>
          <w:szCs w:val="26"/>
        </w:rPr>
        <w:t xml:space="preserve">up for negotiation. </w:t>
      </w:r>
      <w:r w:rsidR="001045D3">
        <w:rPr>
          <w:rFonts w:ascii="Times" w:hAnsi="Times" w:cs="Times"/>
        </w:rPr>
        <w:t> </w:t>
      </w:r>
    </w:p>
    <w:p w14:paraId="390C4F08" w14:textId="77777777" w:rsidR="001045D3" w:rsidRDefault="002100CF" w:rsidP="002100CF">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d) </w:t>
      </w:r>
      <w:r w:rsidR="001045D3">
        <w:rPr>
          <w:rFonts w:ascii="Times" w:hAnsi="Times" w:cs="Times"/>
          <w:sz w:val="26"/>
          <w:szCs w:val="26"/>
        </w:rPr>
        <w:t xml:space="preserve">they are designed to reap the access benefits of availability while leaving either partition tolerance or consistency </w:t>
      </w:r>
      <w:r w:rsidR="001045D3">
        <w:rPr>
          <w:rFonts w:ascii="Times" w:hAnsi="Times" w:cs="Times"/>
        </w:rPr>
        <w:t> </w:t>
      </w:r>
      <w:r w:rsidR="001045D3">
        <w:rPr>
          <w:rFonts w:ascii="Times" w:hAnsi="Times" w:cs="Times"/>
          <w:sz w:val="26"/>
          <w:szCs w:val="26"/>
        </w:rPr>
        <w:t xml:space="preserve">up for negotiation. </w:t>
      </w:r>
      <w:r w:rsidR="001045D3">
        <w:rPr>
          <w:rFonts w:ascii="Times" w:hAnsi="Times" w:cs="Times"/>
        </w:rPr>
        <w:t> </w:t>
      </w:r>
    </w:p>
    <w:p w14:paraId="2840B2EF" w14:textId="77777777" w:rsidR="002100CF" w:rsidRDefault="002100CF" w:rsidP="002100CF">
      <w:pPr>
        <w:widowControl w:val="0"/>
        <w:tabs>
          <w:tab w:val="left" w:pos="940"/>
          <w:tab w:val="left" w:pos="1440"/>
        </w:tabs>
        <w:autoSpaceDE w:val="0"/>
        <w:autoSpaceDN w:val="0"/>
        <w:adjustRightInd w:val="0"/>
        <w:rPr>
          <w:rFonts w:ascii="Times" w:hAnsi="Times" w:cs="Times"/>
        </w:rPr>
      </w:pPr>
    </w:p>
    <w:p w14:paraId="551D4A2C" w14:textId="77777777" w:rsidR="002100CF" w:rsidRDefault="002100CF" w:rsidP="002100CF">
      <w:pPr>
        <w:widowControl w:val="0"/>
        <w:tabs>
          <w:tab w:val="left" w:pos="940"/>
          <w:tab w:val="left" w:pos="1440"/>
        </w:tabs>
        <w:autoSpaceDE w:val="0"/>
        <w:autoSpaceDN w:val="0"/>
        <w:adjustRightInd w:val="0"/>
        <w:rPr>
          <w:rFonts w:ascii="Times" w:hAnsi="Times" w:cs="Times"/>
        </w:rPr>
      </w:pPr>
      <w:r w:rsidRPr="006E442A">
        <w:rPr>
          <w:rFonts w:ascii="Times" w:hAnsi="Times" w:cs="Times"/>
          <w:b/>
        </w:rPr>
        <w:t>ANSWER:</w:t>
      </w:r>
      <w:r>
        <w:rPr>
          <w:rFonts w:ascii="Times" w:hAnsi="Times" w:cs="Times"/>
        </w:rPr>
        <w:t xml:space="preserve"> B – Horizontal Scaling</w:t>
      </w:r>
    </w:p>
    <w:p w14:paraId="5FB36189" w14:textId="77777777" w:rsidR="002100CF" w:rsidRDefault="002100CF" w:rsidP="002100CF">
      <w:pPr>
        <w:widowControl w:val="0"/>
        <w:tabs>
          <w:tab w:val="left" w:pos="940"/>
          <w:tab w:val="left" w:pos="1440"/>
        </w:tabs>
        <w:autoSpaceDE w:val="0"/>
        <w:autoSpaceDN w:val="0"/>
        <w:adjustRightInd w:val="0"/>
        <w:rPr>
          <w:rFonts w:ascii="Times" w:hAnsi="Times" w:cs="Times"/>
        </w:rPr>
      </w:pPr>
    </w:p>
    <w:p w14:paraId="175C5159" w14:textId="297174C0" w:rsidR="001564D2" w:rsidRDefault="001564D2" w:rsidP="002100CF">
      <w:pPr>
        <w:widowControl w:val="0"/>
        <w:tabs>
          <w:tab w:val="left" w:pos="940"/>
          <w:tab w:val="left" w:pos="1440"/>
        </w:tabs>
        <w:autoSpaceDE w:val="0"/>
        <w:autoSpaceDN w:val="0"/>
        <w:adjustRightInd w:val="0"/>
        <w:rPr>
          <w:rFonts w:ascii="Times" w:hAnsi="Times" w:cs="Times"/>
        </w:rPr>
      </w:pPr>
      <w:r>
        <w:rPr>
          <w:rFonts w:ascii="Times" w:hAnsi="Times" w:cs="Times"/>
        </w:rPr>
        <w:t xml:space="preserve">NoSQL databases can easily be scaled horizontally. Relational databases are normally scaled vertically on large mainframes, while NoSQL databases are scaled horizontally with commodity hardware. </w:t>
      </w:r>
      <w:r w:rsidR="005574DE">
        <w:rPr>
          <w:rFonts w:ascii="Times" w:hAnsi="Times" w:cs="Times"/>
        </w:rPr>
        <w:t>Many NoSQL databases may represent relational data in an embedded document format, for instance with MongoDB.</w:t>
      </w:r>
    </w:p>
    <w:p w14:paraId="4BA98771" w14:textId="77777777" w:rsidR="001564D2" w:rsidRDefault="001564D2" w:rsidP="002100CF">
      <w:pPr>
        <w:widowControl w:val="0"/>
        <w:tabs>
          <w:tab w:val="left" w:pos="940"/>
          <w:tab w:val="left" w:pos="1440"/>
        </w:tabs>
        <w:autoSpaceDE w:val="0"/>
        <w:autoSpaceDN w:val="0"/>
        <w:adjustRightInd w:val="0"/>
        <w:rPr>
          <w:rFonts w:ascii="Times" w:hAnsi="Times" w:cs="Times"/>
        </w:rPr>
      </w:pPr>
    </w:p>
    <w:p w14:paraId="7FB19FA7" w14:textId="204BDA59" w:rsidR="002100CF" w:rsidRPr="006E46A6" w:rsidRDefault="006E46A6" w:rsidP="002100CF">
      <w:pPr>
        <w:widowControl w:val="0"/>
        <w:tabs>
          <w:tab w:val="left" w:pos="220"/>
          <w:tab w:val="left" w:pos="720"/>
        </w:tabs>
        <w:autoSpaceDE w:val="0"/>
        <w:autoSpaceDN w:val="0"/>
        <w:adjustRightInd w:val="0"/>
        <w:spacing w:after="240"/>
        <w:rPr>
          <w:rFonts w:ascii="Times" w:hAnsi="Times" w:cs="Times"/>
          <w:b/>
          <w:sz w:val="26"/>
          <w:szCs w:val="26"/>
        </w:rPr>
      </w:pPr>
      <w:r>
        <w:rPr>
          <w:rFonts w:ascii="Times" w:hAnsi="Times" w:cs="Times"/>
          <w:b/>
          <w:sz w:val="26"/>
          <w:szCs w:val="26"/>
        </w:rPr>
        <w:t xml:space="preserve">19) </w:t>
      </w:r>
      <w:r w:rsidR="001045D3" w:rsidRPr="006E46A6">
        <w:rPr>
          <w:rFonts w:ascii="Times" w:hAnsi="Times" w:cs="Times"/>
          <w:b/>
          <w:sz w:val="26"/>
          <w:szCs w:val="26"/>
        </w:rPr>
        <w:t xml:space="preserve">MongoDB: </w:t>
      </w:r>
    </w:p>
    <w:p w14:paraId="5C46D688" w14:textId="7B3DEAC2" w:rsidR="002100CF" w:rsidRDefault="001045D3" w:rsidP="006E442A">
      <w:pPr>
        <w:widowControl w:val="0"/>
        <w:tabs>
          <w:tab w:val="left" w:pos="220"/>
          <w:tab w:val="left" w:pos="720"/>
        </w:tabs>
        <w:autoSpaceDE w:val="0"/>
        <w:autoSpaceDN w:val="0"/>
        <w:adjustRightInd w:val="0"/>
        <w:rPr>
          <w:rFonts w:ascii="Times" w:hAnsi="Times" w:cs="Times"/>
          <w:sz w:val="26"/>
          <w:szCs w:val="26"/>
        </w:rPr>
      </w:pPr>
      <w:r>
        <w:rPr>
          <w:rFonts w:ascii="Times" w:hAnsi="Times" w:cs="Times"/>
        </w:rPr>
        <w:t> </w:t>
      </w:r>
      <w:r w:rsidR="00BF2C67">
        <w:rPr>
          <w:rFonts w:ascii="Times" w:hAnsi="Times" w:cs="Times"/>
          <w:sz w:val="26"/>
          <w:szCs w:val="26"/>
        </w:rPr>
        <w:t>a) D</w:t>
      </w:r>
      <w:r>
        <w:rPr>
          <w:rFonts w:ascii="Times" w:hAnsi="Times" w:cs="Times"/>
          <w:sz w:val="26"/>
          <w:szCs w:val="26"/>
        </w:rPr>
        <w:t>oesn’t provide ACID guarante</w:t>
      </w:r>
      <w:r w:rsidR="002100CF">
        <w:rPr>
          <w:rFonts w:ascii="Times" w:hAnsi="Times" w:cs="Times"/>
          <w:sz w:val="26"/>
          <w:szCs w:val="26"/>
        </w:rPr>
        <w:t>es over a series of operations.</w:t>
      </w:r>
    </w:p>
    <w:p w14:paraId="24A10BD4" w14:textId="47F5C379" w:rsidR="002100CF" w:rsidRDefault="00BF2C67" w:rsidP="006E442A">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b) D</w:t>
      </w:r>
      <w:r w:rsidR="001045D3">
        <w:rPr>
          <w:rFonts w:ascii="Times" w:hAnsi="Times" w:cs="Times"/>
          <w:sz w:val="26"/>
          <w:szCs w:val="26"/>
        </w:rPr>
        <w:t>oesn’t have the equivalent of an RDBMs’ BEGIN,</w:t>
      </w:r>
      <w:r w:rsidR="002100CF">
        <w:rPr>
          <w:rFonts w:ascii="Times" w:hAnsi="Times" w:cs="Times"/>
          <w:sz w:val="26"/>
          <w:szCs w:val="26"/>
        </w:rPr>
        <w:t xml:space="preserve"> COMMIT and ROLLBACK semantics</w:t>
      </w:r>
    </w:p>
    <w:p w14:paraId="514F977C" w14:textId="7B11DF7F" w:rsidR="002100CF" w:rsidRDefault="00BF2C67" w:rsidP="006E442A">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c) S</w:t>
      </w:r>
      <w:r w:rsidR="001045D3">
        <w:rPr>
          <w:rFonts w:ascii="Times" w:hAnsi="Times" w:cs="Times"/>
          <w:sz w:val="26"/>
          <w:szCs w:val="26"/>
        </w:rPr>
        <w:t>upports atomic, durable updates on individual documents and consi</w:t>
      </w:r>
      <w:r w:rsidR="002100CF">
        <w:rPr>
          <w:rFonts w:ascii="Times" w:hAnsi="Times" w:cs="Times"/>
          <w:sz w:val="26"/>
          <w:szCs w:val="26"/>
        </w:rPr>
        <w:t>stent reads.</w:t>
      </w:r>
    </w:p>
    <w:p w14:paraId="75735738" w14:textId="77777777" w:rsidR="002100CF" w:rsidRDefault="002100CF" w:rsidP="006E442A">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d) All of the above</w:t>
      </w:r>
    </w:p>
    <w:p w14:paraId="64E6041D" w14:textId="77777777" w:rsidR="00AA4BC3" w:rsidRDefault="001045D3" w:rsidP="006E442A">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 e) None of the above. </w:t>
      </w:r>
    </w:p>
    <w:p w14:paraId="0CE89E86" w14:textId="77777777" w:rsidR="006E442A" w:rsidRDefault="006E442A" w:rsidP="006E442A">
      <w:pPr>
        <w:widowControl w:val="0"/>
        <w:tabs>
          <w:tab w:val="left" w:pos="220"/>
          <w:tab w:val="left" w:pos="720"/>
        </w:tabs>
        <w:autoSpaceDE w:val="0"/>
        <w:autoSpaceDN w:val="0"/>
        <w:adjustRightInd w:val="0"/>
        <w:rPr>
          <w:rFonts w:ascii="Times" w:hAnsi="Times" w:cs="Times"/>
          <w:sz w:val="26"/>
          <w:szCs w:val="26"/>
        </w:rPr>
      </w:pPr>
    </w:p>
    <w:p w14:paraId="6738C7A4" w14:textId="77777777" w:rsidR="00AA4BC3" w:rsidRDefault="00AA4BC3" w:rsidP="002100CF">
      <w:pPr>
        <w:widowControl w:val="0"/>
        <w:tabs>
          <w:tab w:val="left" w:pos="220"/>
          <w:tab w:val="left" w:pos="720"/>
        </w:tabs>
        <w:autoSpaceDE w:val="0"/>
        <w:autoSpaceDN w:val="0"/>
        <w:adjustRightInd w:val="0"/>
        <w:spacing w:after="240"/>
        <w:rPr>
          <w:rFonts w:ascii="Times" w:hAnsi="Times" w:cs="Times"/>
          <w:sz w:val="26"/>
          <w:szCs w:val="26"/>
        </w:rPr>
      </w:pPr>
      <w:r w:rsidRPr="006E442A">
        <w:rPr>
          <w:rFonts w:ascii="Times" w:hAnsi="Times" w:cs="Times"/>
          <w:b/>
          <w:sz w:val="26"/>
          <w:szCs w:val="26"/>
        </w:rPr>
        <w:t>ANSWER:</w:t>
      </w:r>
      <w:r>
        <w:rPr>
          <w:rFonts w:ascii="Times" w:hAnsi="Times" w:cs="Times"/>
          <w:sz w:val="26"/>
          <w:szCs w:val="26"/>
        </w:rPr>
        <w:t xml:space="preserve"> D – All of the above</w:t>
      </w:r>
    </w:p>
    <w:p w14:paraId="1B9E8062" w14:textId="7BB40FBA" w:rsidR="004E748A" w:rsidRPr="00EE0097" w:rsidRDefault="00147055" w:rsidP="00AA4BC3">
      <w:pPr>
        <w:widowControl w:val="0"/>
        <w:tabs>
          <w:tab w:val="left" w:pos="220"/>
          <w:tab w:val="left" w:pos="720"/>
        </w:tabs>
        <w:autoSpaceDE w:val="0"/>
        <w:autoSpaceDN w:val="0"/>
        <w:adjustRightInd w:val="0"/>
        <w:spacing w:after="240"/>
        <w:rPr>
          <w:rFonts w:ascii="Times" w:hAnsi="Times" w:cs="Times"/>
          <w:sz w:val="26"/>
          <w:szCs w:val="26"/>
        </w:rPr>
      </w:pPr>
      <w:r>
        <w:rPr>
          <w:rFonts w:ascii="Times" w:hAnsi="Times" w:cs="Times"/>
          <w:sz w:val="26"/>
          <w:szCs w:val="26"/>
        </w:rPr>
        <w:t>MongoDB cannot ensure atomicity on multiple operation transactions across documents or collections. However, within a single document, MongoDB updates are atomic and power-outage resistant. F</w:t>
      </w:r>
      <w:r w:rsidR="00D62711">
        <w:rPr>
          <w:rFonts w:ascii="Times" w:hAnsi="Times" w:cs="Times"/>
          <w:sz w:val="26"/>
          <w:szCs w:val="26"/>
        </w:rPr>
        <w:t>urther, MongoDB does not support</w:t>
      </w:r>
      <w:r>
        <w:rPr>
          <w:rFonts w:ascii="Times" w:hAnsi="Times" w:cs="Times"/>
          <w:sz w:val="26"/>
          <w:szCs w:val="26"/>
        </w:rPr>
        <w:t xml:space="preserve"> transactional integrity using BEGIN, COMMIT and ROLLBACK. If transactional integrity is required, a RDBMS is the best choice. </w:t>
      </w:r>
    </w:p>
    <w:p w14:paraId="77E3B5B3" w14:textId="681E71D3" w:rsidR="001045D3" w:rsidRPr="00D030DC" w:rsidRDefault="0092579B" w:rsidP="00AA4BC3">
      <w:pPr>
        <w:widowControl w:val="0"/>
        <w:tabs>
          <w:tab w:val="left" w:pos="220"/>
          <w:tab w:val="left" w:pos="720"/>
        </w:tabs>
        <w:autoSpaceDE w:val="0"/>
        <w:autoSpaceDN w:val="0"/>
        <w:adjustRightInd w:val="0"/>
        <w:spacing w:after="240"/>
        <w:rPr>
          <w:rFonts w:ascii="Times" w:hAnsi="Times" w:cs="Times"/>
          <w:b/>
        </w:rPr>
      </w:pPr>
      <w:r w:rsidRPr="00D030DC">
        <w:rPr>
          <w:rFonts w:ascii="Times" w:hAnsi="Times" w:cs="Times"/>
          <w:b/>
          <w:sz w:val="26"/>
          <w:szCs w:val="26"/>
        </w:rPr>
        <w:t xml:space="preserve">20) </w:t>
      </w:r>
      <w:r w:rsidR="001045D3" w:rsidRPr="00D030DC">
        <w:rPr>
          <w:rFonts w:ascii="Times" w:hAnsi="Times" w:cs="Times"/>
          <w:b/>
          <w:sz w:val="26"/>
          <w:szCs w:val="26"/>
        </w:rPr>
        <w:t xml:space="preserve">Which of the following statements is true of MongoDB operations? </w:t>
      </w:r>
    </w:p>
    <w:p w14:paraId="75BE9580" w14:textId="341A6FCA" w:rsidR="001045D3" w:rsidRDefault="0092579B" w:rsidP="0092579B">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a) </w:t>
      </w:r>
      <w:r w:rsidR="001045D3">
        <w:rPr>
          <w:rFonts w:ascii="Times" w:hAnsi="Times" w:cs="Times"/>
          <w:sz w:val="26"/>
          <w:szCs w:val="26"/>
        </w:rPr>
        <w:t xml:space="preserve">if you have a multi-operation transaction that decrements from one property and increments another (on a single </w:t>
      </w:r>
      <w:r w:rsidR="001045D3">
        <w:rPr>
          <w:rFonts w:ascii="Times" w:hAnsi="Times" w:cs="Times"/>
        </w:rPr>
        <w:t> </w:t>
      </w:r>
      <w:r w:rsidR="001045D3">
        <w:rPr>
          <w:rFonts w:ascii="Times" w:hAnsi="Times" w:cs="Times"/>
          <w:sz w:val="26"/>
          <w:szCs w:val="26"/>
        </w:rPr>
        <w:t xml:space="preserve">document), then MongoDB can ensure atomicity and durability in this case. </w:t>
      </w:r>
      <w:r w:rsidR="001045D3">
        <w:rPr>
          <w:rFonts w:ascii="Times" w:hAnsi="Times" w:cs="Times"/>
        </w:rPr>
        <w:t> </w:t>
      </w:r>
    </w:p>
    <w:p w14:paraId="2B7A4AE9" w14:textId="4AD0C75A" w:rsidR="001045D3" w:rsidRDefault="0092579B" w:rsidP="0092579B">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b) </w:t>
      </w:r>
      <w:r w:rsidR="001045D3">
        <w:rPr>
          <w:rFonts w:ascii="Times" w:hAnsi="Times" w:cs="Times"/>
          <w:sz w:val="26"/>
          <w:szCs w:val="26"/>
        </w:rPr>
        <w:t xml:space="preserve">if you have a multi-operation transaction that updates properties on separate or multiple documents, then MongoDB </w:t>
      </w:r>
      <w:r w:rsidR="001045D3">
        <w:rPr>
          <w:rFonts w:ascii="Times" w:hAnsi="Times" w:cs="Times"/>
        </w:rPr>
        <w:t> </w:t>
      </w:r>
      <w:r w:rsidR="001045D3">
        <w:rPr>
          <w:rFonts w:ascii="Times" w:hAnsi="Times" w:cs="Times"/>
          <w:sz w:val="26"/>
          <w:szCs w:val="26"/>
        </w:rPr>
        <w:t xml:space="preserve">cannot ensure atomicity or durability in this case. </w:t>
      </w:r>
      <w:r w:rsidR="001045D3">
        <w:rPr>
          <w:rFonts w:ascii="Times" w:hAnsi="Times" w:cs="Times"/>
        </w:rPr>
        <w:t> </w:t>
      </w:r>
    </w:p>
    <w:p w14:paraId="0D98866B" w14:textId="1E4D0389" w:rsidR="001045D3" w:rsidRDefault="0092579B" w:rsidP="0092579B">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c) </w:t>
      </w:r>
      <w:r w:rsidR="001045D3">
        <w:rPr>
          <w:rFonts w:ascii="Times" w:hAnsi="Times" w:cs="Times"/>
          <w:sz w:val="26"/>
          <w:szCs w:val="26"/>
        </w:rPr>
        <w:t xml:space="preserve">if you have a multi-operation transaction on a single document, locking strategies are used to ensure strong </w:t>
      </w:r>
      <w:r w:rsidR="001045D3">
        <w:rPr>
          <w:rFonts w:ascii="Times" w:hAnsi="Times" w:cs="Times"/>
        </w:rPr>
        <w:t> </w:t>
      </w:r>
      <w:r w:rsidR="001045D3">
        <w:rPr>
          <w:rFonts w:ascii="Times" w:hAnsi="Times" w:cs="Times"/>
          <w:sz w:val="26"/>
          <w:szCs w:val="26"/>
        </w:rPr>
        <w:t xml:space="preserve">consistency at the potential cost of high availability. </w:t>
      </w:r>
      <w:r w:rsidR="001045D3">
        <w:rPr>
          <w:rFonts w:ascii="Times" w:hAnsi="Times" w:cs="Times"/>
        </w:rPr>
        <w:t> </w:t>
      </w:r>
    </w:p>
    <w:p w14:paraId="2F696C12" w14:textId="4B30E32D" w:rsidR="001045D3" w:rsidRDefault="0092579B" w:rsidP="0092579B">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d) </w:t>
      </w:r>
      <w:r w:rsidR="001045D3">
        <w:rPr>
          <w:rFonts w:ascii="Times" w:hAnsi="Times" w:cs="Times"/>
          <w:sz w:val="26"/>
          <w:szCs w:val="26"/>
        </w:rPr>
        <w:t xml:space="preserve">All of the above. </w:t>
      </w:r>
      <w:r w:rsidR="001045D3">
        <w:rPr>
          <w:rFonts w:ascii="Times" w:hAnsi="Times" w:cs="Times"/>
        </w:rPr>
        <w:t> </w:t>
      </w:r>
    </w:p>
    <w:p w14:paraId="7A63C707" w14:textId="55824FB7" w:rsidR="001045D3" w:rsidRDefault="0092579B" w:rsidP="0092579B">
      <w:pPr>
        <w:widowControl w:val="0"/>
        <w:tabs>
          <w:tab w:val="left" w:pos="940"/>
          <w:tab w:val="left" w:pos="1440"/>
        </w:tabs>
        <w:autoSpaceDE w:val="0"/>
        <w:autoSpaceDN w:val="0"/>
        <w:adjustRightInd w:val="0"/>
        <w:rPr>
          <w:rFonts w:ascii="Times" w:hAnsi="Times" w:cs="Times"/>
        </w:rPr>
      </w:pPr>
      <w:r>
        <w:rPr>
          <w:rFonts w:ascii="Times" w:hAnsi="Times" w:cs="Times"/>
          <w:sz w:val="26"/>
          <w:szCs w:val="26"/>
        </w:rPr>
        <w:t xml:space="preserve">e) </w:t>
      </w:r>
      <w:r w:rsidR="001045D3">
        <w:rPr>
          <w:rFonts w:ascii="Times" w:hAnsi="Times" w:cs="Times"/>
          <w:sz w:val="26"/>
          <w:szCs w:val="26"/>
        </w:rPr>
        <w:t xml:space="preserve">None of the above. </w:t>
      </w:r>
      <w:r w:rsidR="001045D3">
        <w:rPr>
          <w:rFonts w:ascii="Times" w:hAnsi="Times" w:cs="Times"/>
        </w:rPr>
        <w:t> </w:t>
      </w:r>
    </w:p>
    <w:p w14:paraId="60D7453C" w14:textId="77777777" w:rsidR="00AA4BC3" w:rsidRDefault="00AA4BC3" w:rsidP="00AA4BC3">
      <w:pPr>
        <w:widowControl w:val="0"/>
        <w:tabs>
          <w:tab w:val="left" w:pos="940"/>
          <w:tab w:val="left" w:pos="1440"/>
        </w:tabs>
        <w:autoSpaceDE w:val="0"/>
        <w:autoSpaceDN w:val="0"/>
        <w:adjustRightInd w:val="0"/>
        <w:spacing w:after="240"/>
        <w:rPr>
          <w:rFonts w:ascii="Times" w:hAnsi="Times" w:cs="Times"/>
        </w:rPr>
      </w:pPr>
    </w:p>
    <w:p w14:paraId="3D880C01" w14:textId="77777777" w:rsidR="00AA4BC3" w:rsidRDefault="00AA4BC3" w:rsidP="00AA4BC3">
      <w:pPr>
        <w:widowControl w:val="0"/>
        <w:tabs>
          <w:tab w:val="left" w:pos="220"/>
          <w:tab w:val="left" w:pos="720"/>
        </w:tabs>
        <w:autoSpaceDE w:val="0"/>
        <w:autoSpaceDN w:val="0"/>
        <w:adjustRightInd w:val="0"/>
        <w:spacing w:after="240"/>
        <w:rPr>
          <w:rFonts w:ascii="Times" w:hAnsi="Times" w:cs="Times"/>
          <w:sz w:val="26"/>
          <w:szCs w:val="26"/>
        </w:rPr>
      </w:pPr>
      <w:r w:rsidRPr="006E442A">
        <w:rPr>
          <w:rFonts w:ascii="Times" w:hAnsi="Times" w:cs="Times"/>
          <w:b/>
          <w:sz w:val="26"/>
          <w:szCs w:val="26"/>
        </w:rPr>
        <w:t>ANSWER:</w:t>
      </w:r>
      <w:r>
        <w:rPr>
          <w:rFonts w:ascii="Times" w:hAnsi="Times" w:cs="Times"/>
          <w:sz w:val="26"/>
          <w:szCs w:val="26"/>
        </w:rPr>
        <w:t xml:space="preserve"> D – All of the above</w:t>
      </w:r>
    </w:p>
    <w:p w14:paraId="303D896E" w14:textId="3B27DE6D" w:rsidR="00EE0097" w:rsidRPr="0060137C" w:rsidRDefault="0092579B" w:rsidP="0060137C">
      <w:pPr>
        <w:widowControl w:val="0"/>
        <w:tabs>
          <w:tab w:val="left" w:pos="220"/>
          <w:tab w:val="left" w:pos="720"/>
        </w:tabs>
        <w:autoSpaceDE w:val="0"/>
        <w:autoSpaceDN w:val="0"/>
        <w:adjustRightInd w:val="0"/>
        <w:spacing w:after="240"/>
        <w:rPr>
          <w:rFonts w:ascii="Times" w:hAnsi="Times" w:cs="Times"/>
          <w:sz w:val="26"/>
          <w:szCs w:val="26"/>
        </w:rPr>
      </w:pPr>
      <w:r>
        <w:rPr>
          <w:rFonts w:ascii="Times" w:hAnsi="Times" w:cs="Times"/>
          <w:sz w:val="26"/>
          <w:szCs w:val="26"/>
        </w:rPr>
        <w:t>MongoDB is not atomic across multiple documents. However, on a single document, MongoDB ensures atomicity and durability of data</w:t>
      </w:r>
      <w:r w:rsidR="001A11CC">
        <w:rPr>
          <w:rFonts w:ascii="Times" w:hAnsi="Times" w:cs="Times"/>
          <w:sz w:val="26"/>
          <w:szCs w:val="26"/>
        </w:rPr>
        <w:t xml:space="preserve">. When working across multiple documents, data can become stale and durability may be an issue. A transaction would not be able to fully commit if working with multiple documents and a power outage is experienced. </w:t>
      </w:r>
      <w:r w:rsidR="00E02F77">
        <w:rPr>
          <w:rFonts w:ascii="Times" w:hAnsi="Times" w:cs="Times"/>
          <w:sz w:val="26"/>
          <w:szCs w:val="26"/>
        </w:rPr>
        <w:t>Mongo also uses locking to ensure data consistency while sacrificing availability.</w:t>
      </w:r>
    </w:p>
    <w:p w14:paraId="714FE6EF" w14:textId="0DADF4AD" w:rsidR="00AA4BC3" w:rsidRPr="00D030DC" w:rsidRDefault="0092579B" w:rsidP="00AA4BC3">
      <w:pPr>
        <w:widowControl w:val="0"/>
        <w:tabs>
          <w:tab w:val="left" w:pos="220"/>
          <w:tab w:val="left" w:pos="720"/>
        </w:tabs>
        <w:autoSpaceDE w:val="0"/>
        <w:autoSpaceDN w:val="0"/>
        <w:adjustRightInd w:val="0"/>
        <w:spacing w:after="240"/>
        <w:rPr>
          <w:rFonts w:ascii="Times" w:hAnsi="Times" w:cs="Times"/>
          <w:b/>
          <w:sz w:val="26"/>
          <w:szCs w:val="26"/>
        </w:rPr>
      </w:pPr>
      <w:r w:rsidRPr="00D030DC">
        <w:rPr>
          <w:rFonts w:ascii="Times" w:hAnsi="Times" w:cs="Times"/>
          <w:b/>
          <w:sz w:val="26"/>
          <w:szCs w:val="26"/>
        </w:rPr>
        <w:t xml:space="preserve">21) </w:t>
      </w:r>
      <w:r w:rsidR="001045D3" w:rsidRPr="00D030DC">
        <w:rPr>
          <w:rFonts w:ascii="Times" w:hAnsi="Times" w:cs="Times"/>
          <w:b/>
          <w:sz w:val="26"/>
          <w:szCs w:val="26"/>
        </w:rPr>
        <w:t xml:space="preserve">Which of the following types of databases is most suitable for banking transactions? [Hint: in your explanation describe an example scenario that illustrates why your chosen type works.] </w:t>
      </w:r>
    </w:p>
    <w:p w14:paraId="215B63C0" w14:textId="77777777" w:rsidR="00AA4BC3" w:rsidRDefault="001045D3" w:rsidP="00F53EE4">
      <w:pPr>
        <w:widowControl w:val="0"/>
        <w:tabs>
          <w:tab w:val="left" w:pos="220"/>
          <w:tab w:val="left" w:pos="720"/>
        </w:tabs>
        <w:autoSpaceDE w:val="0"/>
        <w:autoSpaceDN w:val="0"/>
        <w:adjustRightInd w:val="0"/>
        <w:rPr>
          <w:rFonts w:ascii="Times" w:hAnsi="Times" w:cs="Times"/>
          <w:sz w:val="26"/>
          <w:szCs w:val="26"/>
        </w:rPr>
      </w:pPr>
      <w:r>
        <w:rPr>
          <w:rFonts w:ascii="Times" w:hAnsi="Times" w:cs="Times"/>
        </w:rPr>
        <w:t> </w:t>
      </w:r>
      <w:r>
        <w:rPr>
          <w:rFonts w:ascii="Times" w:hAnsi="Times" w:cs="Times"/>
          <w:sz w:val="26"/>
          <w:szCs w:val="26"/>
        </w:rPr>
        <w:t xml:space="preserve">a) Relational type </w:t>
      </w:r>
    </w:p>
    <w:p w14:paraId="4A0E7938" w14:textId="77777777" w:rsidR="00AA4BC3" w:rsidRDefault="001045D3" w:rsidP="00F53EE4">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b) Document type </w:t>
      </w:r>
    </w:p>
    <w:p w14:paraId="284D233A" w14:textId="77777777" w:rsidR="00AA4BC3" w:rsidRDefault="001045D3" w:rsidP="00F53EE4">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c) Graph type </w:t>
      </w:r>
    </w:p>
    <w:p w14:paraId="324D1F4B" w14:textId="77777777" w:rsidR="001045D3" w:rsidRDefault="001045D3" w:rsidP="00F53EE4">
      <w:pPr>
        <w:widowControl w:val="0"/>
        <w:tabs>
          <w:tab w:val="left" w:pos="220"/>
          <w:tab w:val="left" w:pos="720"/>
        </w:tabs>
        <w:autoSpaceDE w:val="0"/>
        <w:autoSpaceDN w:val="0"/>
        <w:adjustRightInd w:val="0"/>
        <w:rPr>
          <w:rFonts w:ascii="Times" w:hAnsi="Times" w:cs="Times"/>
        </w:rPr>
      </w:pPr>
      <w:r>
        <w:rPr>
          <w:rFonts w:ascii="Times" w:hAnsi="Times" w:cs="Times"/>
          <w:sz w:val="26"/>
          <w:szCs w:val="26"/>
        </w:rPr>
        <w:t xml:space="preserve">d) Key-Value type </w:t>
      </w:r>
      <w:r>
        <w:rPr>
          <w:rFonts w:ascii="Times" w:hAnsi="Times" w:cs="Times"/>
        </w:rPr>
        <w:t> </w:t>
      </w:r>
    </w:p>
    <w:p w14:paraId="53B65510" w14:textId="77777777" w:rsidR="00F53EE4" w:rsidRDefault="00F53EE4" w:rsidP="00F53EE4">
      <w:pPr>
        <w:widowControl w:val="0"/>
        <w:tabs>
          <w:tab w:val="left" w:pos="220"/>
          <w:tab w:val="left" w:pos="720"/>
        </w:tabs>
        <w:autoSpaceDE w:val="0"/>
        <w:autoSpaceDN w:val="0"/>
        <w:adjustRightInd w:val="0"/>
        <w:rPr>
          <w:rFonts w:ascii="Times" w:hAnsi="Times" w:cs="Times"/>
        </w:rPr>
      </w:pPr>
    </w:p>
    <w:p w14:paraId="14EA3855" w14:textId="77777777" w:rsidR="00AA4BC3" w:rsidRDefault="00AA4BC3" w:rsidP="00AA4BC3">
      <w:pPr>
        <w:widowControl w:val="0"/>
        <w:tabs>
          <w:tab w:val="left" w:pos="220"/>
          <w:tab w:val="left" w:pos="720"/>
        </w:tabs>
        <w:autoSpaceDE w:val="0"/>
        <w:autoSpaceDN w:val="0"/>
        <w:adjustRightInd w:val="0"/>
        <w:spacing w:after="240"/>
        <w:rPr>
          <w:rFonts w:ascii="Times" w:hAnsi="Times" w:cs="Times"/>
        </w:rPr>
      </w:pPr>
      <w:r w:rsidRPr="00337075">
        <w:rPr>
          <w:rFonts w:ascii="Times" w:hAnsi="Times" w:cs="Times"/>
          <w:b/>
        </w:rPr>
        <w:t>ANSWER:</w:t>
      </w:r>
      <w:r>
        <w:rPr>
          <w:rFonts w:ascii="Times" w:hAnsi="Times" w:cs="Times"/>
        </w:rPr>
        <w:t xml:space="preserve"> A – Relational Type</w:t>
      </w:r>
    </w:p>
    <w:p w14:paraId="787FCF78" w14:textId="47C1878E" w:rsidR="00AA4BC3" w:rsidRDefault="0046223C" w:rsidP="00AA4BC3">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Relational type databases are ACID compliant. NoSQL databases sacrifice ACID aspects in favor of various other features. Because data consistency, atomicity, isolation and durability are all absolutely critical in banking, we’d use a relational database for this application. </w:t>
      </w:r>
    </w:p>
    <w:p w14:paraId="15AE9265" w14:textId="77777777" w:rsidR="004F2F95" w:rsidRDefault="00A373ED" w:rsidP="00D030DC">
      <w:pPr>
        <w:widowControl w:val="0"/>
        <w:tabs>
          <w:tab w:val="left" w:pos="220"/>
          <w:tab w:val="left" w:pos="720"/>
        </w:tabs>
        <w:autoSpaceDE w:val="0"/>
        <w:autoSpaceDN w:val="0"/>
        <w:adjustRightInd w:val="0"/>
        <w:spacing w:after="240"/>
        <w:rPr>
          <w:rFonts w:ascii="Times" w:hAnsi="Times" w:cs="Times"/>
          <w:sz w:val="26"/>
          <w:szCs w:val="26"/>
        </w:rPr>
      </w:pPr>
      <w:r w:rsidRPr="004E748A">
        <w:rPr>
          <w:rFonts w:ascii="Times" w:hAnsi="Times" w:cs="Times"/>
          <w:b/>
          <w:sz w:val="26"/>
          <w:szCs w:val="26"/>
        </w:rPr>
        <w:t xml:space="preserve">22) </w:t>
      </w:r>
      <w:r w:rsidR="001045D3" w:rsidRPr="004E748A">
        <w:rPr>
          <w:rFonts w:ascii="Times" w:hAnsi="Times" w:cs="Times"/>
          <w:b/>
          <w:sz w:val="26"/>
          <w:szCs w:val="26"/>
        </w:rPr>
        <w:t>The Cassandra database operates best under what relative read-write occurrences?</w:t>
      </w:r>
      <w:r w:rsidR="001045D3">
        <w:rPr>
          <w:rFonts w:ascii="Times" w:hAnsi="Times" w:cs="Times"/>
          <w:sz w:val="26"/>
          <w:szCs w:val="26"/>
        </w:rPr>
        <w:t xml:space="preserve"> </w:t>
      </w:r>
    </w:p>
    <w:p w14:paraId="6EF09F35" w14:textId="77777777" w:rsidR="004F2F95" w:rsidRDefault="001045D3" w:rsidP="004F2F9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a) Equal numbers of reads and writes. </w:t>
      </w:r>
    </w:p>
    <w:p w14:paraId="6EE99D02" w14:textId="5ABF8147" w:rsidR="004F2F95" w:rsidRDefault="004F2F95" w:rsidP="004F2F9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b) More writes than reads.</w:t>
      </w:r>
    </w:p>
    <w:p w14:paraId="19C1FBDD" w14:textId="77777777" w:rsidR="004F2F95" w:rsidRDefault="001045D3" w:rsidP="004F2F9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c) More reads than writes. </w:t>
      </w:r>
    </w:p>
    <w:p w14:paraId="7D6C1F42" w14:textId="77777777" w:rsidR="004F2F95" w:rsidRDefault="001045D3" w:rsidP="004F2F95">
      <w:pPr>
        <w:widowControl w:val="0"/>
        <w:tabs>
          <w:tab w:val="left" w:pos="220"/>
          <w:tab w:val="left" w:pos="720"/>
        </w:tabs>
        <w:autoSpaceDE w:val="0"/>
        <w:autoSpaceDN w:val="0"/>
        <w:adjustRightInd w:val="0"/>
        <w:rPr>
          <w:rFonts w:ascii="Times" w:hAnsi="Times" w:cs="Times"/>
          <w:sz w:val="26"/>
          <w:szCs w:val="26"/>
        </w:rPr>
      </w:pPr>
      <w:r>
        <w:rPr>
          <w:rFonts w:ascii="Times" w:hAnsi="Times" w:cs="Times"/>
        </w:rPr>
        <w:t> </w:t>
      </w:r>
      <w:r>
        <w:rPr>
          <w:rFonts w:ascii="Times" w:hAnsi="Times" w:cs="Times"/>
          <w:sz w:val="26"/>
          <w:szCs w:val="26"/>
        </w:rPr>
        <w:t xml:space="preserve">d) All of the above. </w:t>
      </w:r>
    </w:p>
    <w:p w14:paraId="79082EB5" w14:textId="77777777" w:rsidR="004F2F95" w:rsidRDefault="001045D3" w:rsidP="004F2F95">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e) None of the above.</w:t>
      </w:r>
    </w:p>
    <w:p w14:paraId="522DF967" w14:textId="77777777" w:rsidR="004F2F95" w:rsidRDefault="004F2F95" w:rsidP="004F2F95">
      <w:pPr>
        <w:widowControl w:val="0"/>
        <w:tabs>
          <w:tab w:val="left" w:pos="220"/>
          <w:tab w:val="left" w:pos="720"/>
        </w:tabs>
        <w:autoSpaceDE w:val="0"/>
        <w:autoSpaceDN w:val="0"/>
        <w:adjustRightInd w:val="0"/>
        <w:rPr>
          <w:rFonts w:ascii="Times" w:hAnsi="Times" w:cs="Times"/>
          <w:sz w:val="26"/>
          <w:szCs w:val="26"/>
        </w:rPr>
      </w:pPr>
    </w:p>
    <w:p w14:paraId="3BA8D4AD" w14:textId="77777777" w:rsidR="004F2F95" w:rsidRDefault="004F2F95" w:rsidP="004F2F95">
      <w:pPr>
        <w:widowControl w:val="0"/>
        <w:tabs>
          <w:tab w:val="left" w:pos="220"/>
          <w:tab w:val="left" w:pos="720"/>
        </w:tabs>
        <w:autoSpaceDE w:val="0"/>
        <w:autoSpaceDN w:val="0"/>
        <w:adjustRightInd w:val="0"/>
        <w:rPr>
          <w:rFonts w:ascii="Times" w:hAnsi="Times" w:cs="Times"/>
          <w:sz w:val="26"/>
          <w:szCs w:val="26"/>
        </w:rPr>
      </w:pPr>
      <w:r w:rsidRPr="00B9331C">
        <w:rPr>
          <w:rFonts w:ascii="Times" w:hAnsi="Times" w:cs="Times"/>
          <w:b/>
          <w:sz w:val="26"/>
          <w:szCs w:val="26"/>
        </w:rPr>
        <w:t>ANSWER: B</w:t>
      </w:r>
      <w:r>
        <w:rPr>
          <w:rFonts w:ascii="Times" w:hAnsi="Times" w:cs="Times"/>
          <w:sz w:val="26"/>
          <w:szCs w:val="26"/>
        </w:rPr>
        <w:t xml:space="preserve"> – More writes than reads.</w:t>
      </w:r>
    </w:p>
    <w:p w14:paraId="637C9F0B" w14:textId="77777777" w:rsidR="004F2F95" w:rsidRDefault="004F2F95" w:rsidP="004F2F95">
      <w:pPr>
        <w:widowControl w:val="0"/>
        <w:tabs>
          <w:tab w:val="left" w:pos="220"/>
          <w:tab w:val="left" w:pos="720"/>
        </w:tabs>
        <w:autoSpaceDE w:val="0"/>
        <w:autoSpaceDN w:val="0"/>
        <w:adjustRightInd w:val="0"/>
        <w:rPr>
          <w:rFonts w:ascii="Times" w:hAnsi="Times" w:cs="Times"/>
          <w:sz w:val="26"/>
          <w:szCs w:val="26"/>
        </w:rPr>
      </w:pPr>
    </w:p>
    <w:p w14:paraId="5A473071" w14:textId="2E37429F" w:rsidR="001045D3" w:rsidRDefault="00CE510A" w:rsidP="004F2F95">
      <w:pPr>
        <w:widowControl w:val="0"/>
        <w:tabs>
          <w:tab w:val="left" w:pos="220"/>
          <w:tab w:val="left" w:pos="720"/>
        </w:tabs>
        <w:autoSpaceDE w:val="0"/>
        <w:autoSpaceDN w:val="0"/>
        <w:adjustRightInd w:val="0"/>
        <w:rPr>
          <w:rFonts w:ascii="Times" w:hAnsi="Times" w:cs="Times"/>
        </w:rPr>
      </w:pPr>
      <w:r>
        <w:rPr>
          <w:rFonts w:ascii="Times" w:hAnsi="Times" w:cs="Times"/>
          <w:sz w:val="26"/>
          <w:szCs w:val="26"/>
        </w:rPr>
        <w:t>Writes involve less I/O while reads involve more I/O overhead. Writes are written to a commit log and a memtable (memory)</w:t>
      </w:r>
      <w:r w:rsidR="001045D3">
        <w:rPr>
          <w:rFonts w:ascii="Times" w:hAnsi="Times" w:cs="Times"/>
          <w:sz w:val="26"/>
          <w:szCs w:val="26"/>
        </w:rPr>
        <w:t xml:space="preserve"> </w:t>
      </w:r>
      <w:r w:rsidR="001045D3">
        <w:rPr>
          <w:rFonts w:ascii="Times" w:hAnsi="Times" w:cs="Times"/>
        </w:rPr>
        <w:t> </w:t>
      </w:r>
      <w:r>
        <w:rPr>
          <w:rFonts w:ascii="Times" w:hAnsi="Times" w:cs="Times"/>
        </w:rPr>
        <w:t>in order. This sequential nature allows writes to perform faster than reads, which have a less structured process.</w:t>
      </w:r>
    </w:p>
    <w:p w14:paraId="3DA42C11" w14:textId="77777777" w:rsidR="00CE510A" w:rsidRDefault="00CE510A" w:rsidP="004F2F95">
      <w:pPr>
        <w:widowControl w:val="0"/>
        <w:tabs>
          <w:tab w:val="left" w:pos="220"/>
          <w:tab w:val="left" w:pos="720"/>
        </w:tabs>
        <w:autoSpaceDE w:val="0"/>
        <w:autoSpaceDN w:val="0"/>
        <w:adjustRightInd w:val="0"/>
        <w:rPr>
          <w:rFonts w:ascii="Times" w:hAnsi="Times" w:cs="Times"/>
        </w:rPr>
      </w:pPr>
    </w:p>
    <w:p w14:paraId="781A5702" w14:textId="77777777" w:rsidR="00AA4BC3" w:rsidRPr="00D030DC" w:rsidRDefault="00AA4BC3" w:rsidP="00AA4BC3">
      <w:pPr>
        <w:widowControl w:val="0"/>
        <w:tabs>
          <w:tab w:val="left" w:pos="220"/>
          <w:tab w:val="left" w:pos="720"/>
        </w:tabs>
        <w:autoSpaceDE w:val="0"/>
        <w:autoSpaceDN w:val="0"/>
        <w:adjustRightInd w:val="0"/>
        <w:spacing w:after="240"/>
        <w:rPr>
          <w:rFonts w:ascii="Times" w:hAnsi="Times" w:cs="Times"/>
          <w:b/>
          <w:sz w:val="26"/>
          <w:szCs w:val="26"/>
        </w:rPr>
      </w:pPr>
      <w:r w:rsidRPr="00D030DC">
        <w:rPr>
          <w:rFonts w:ascii="Times" w:hAnsi="Times" w:cs="Times"/>
          <w:b/>
          <w:sz w:val="26"/>
          <w:szCs w:val="26"/>
        </w:rPr>
        <w:t xml:space="preserve">23) </w:t>
      </w:r>
      <w:r w:rsidR="001045D3" w:rsidRPr="00D030DC">
        <w:rPr>
          <w:rFonts w:ascii="Times" w:hAnsi="Times" w:cs="Times"/>
          <w:b/>
          <w:sz w:val="26"/>
          <w:szCs w:val="26"/>
        </w:rPr>
        <w:t xml:space="preserve">MongoDB is designed to operate with data stored across multiple servers. The process of distributing different data across multiple servers is referred to as? </w:t>
      </w:r>
    </w:p>
    <w:p w14:paraId="2588E083" w14:textId="77777777" w:rsidR="00AA4BC3" w:rsidRDefault="001045D3" w:rsidP="00AA4BC3">
      <w:pPr>
        <w:widowControl w:val="0"/>
        <w:tabs>
          <w:tab w:val="left" w:pos="220"/>
          <w:tab w:val="left" w:pos="720"/>
        </w:tabs>
        <w:autoSpaceDE w:val="0"/>
        <w:autoSpaceDN w:val="0"/>
        <w:adjustRightInd w:val="0"/>
        <w:rPr>
          <w:rFonts w:ascii="Times" w:hAnsi="Times" w:cs="Times"/>
          <w:sz w:val="26"/>
          <w:szCs w:val="26"/>
        </w:rPr>
      </w:pPr>
      <w:r>
        <w:rPr>
          <w:rFonts w:ascii="Times" w:hAnsi="Times" w:cs="Times"/>
        </w:rPr>
        <w:t> </w:t>
      </w:r>
      <w:r>
        <w:rPr>
          <w:rFonts w:ascii="Times" w:hAnsi="Times" w:cs="Times"/>
          <w:sz w:val="26"/>
          <w:szCs w:val="26"/>
        </w:rPr>
        <w:t xml:space="preserve">a) Sharding </w:t>
      </w:r>
    </w:p>
    <w:p w14:paraId="0F19D3F0" w14:textId="77777777" w:rsidR="00AA4BC3" w:rsidRDefault="001045D3" w:rsidP="00AA4BC3">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b) Replication </w:t>
      </w:r>
    </w:p>
    <w:p w14:paraId="6CE46990" w14:textId="77777777" w:rsidR="00AA4BC3" w:rsidRDefault="001045D3" w:rsidP="00AA4BC3">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c) Copying </w:t>
      </w:r>
    </w:p>
    <w:p w14:paraId="11B2AF2E" w14:textId="77777777" w:rsidR="001045D3" w:rsidRDefault="001045D3" w:rsidP="00AA4BC3">
      <w:pPr>
        <w:widowControl w:val="0"/>
        <w:tabs>
          <w:tab w:val="left" w:pos="220"/>
          <w:tab w:val="left" w:pos="720"/>
        </w:tabs>
        <w:autoSpaceDE w:val="0"/>
        <w:autoSpaceDN w:val="0"/>
        <w:adjustRightInd w:val="0"/>
        <w:rPr>
          <w:rFonts w:ascii="Times" w:hAnsi="Times" w:cs="Times"/>
        </w:rPr>
      </w:pPr>
      <w:r>
        <w:rPr>
          <w:rFonts w:ascii="Times" w:hAnsi="Times" w:cs="Times"/>
          <w:sz w:val="26"/>
          <w:szCs w:val="26"/>
        </w:rPr>
        <w:t xml:space="preserve">d) Splitting </w:t>
      </w:r>
      <w:r>
        <w:rPr>
          <w:rFonts w:ascii="Times" w:hAnsi="Times" w:cs="Times"/>
        </w:rPr>
        <w:t> </w:t>
      </w:r>
    </w:p>
    <w:p w14:paraId="0EF7208D" w14:textId="77777777" w:rsidR="00AA4BC3" w:rsidRDefault="00AA4BC3" w:rsidP="00AA4BC3">
      <w:pPr>
        <w:widowControl w:val="0"/>
        <w:tabs>
          <w:tab w:val="left" w:pos="220"/>
          <w:tab w:val="left" w:pos="720"/>
        </w:tabs>
        <w:autoSpaceDE w:val="0"/>
        <w:autoSpaceDN w:val="0"/>
        <w:adjustRightInd w:val="0"/>
        <w:rPr>
          <w:rFonts w:ascii="Times" w:hAnsi="Times" w:cs="Times"/>
        </w:rPr>
      </w:pPr>
    </w:p>
    <w:p w14:paraId="1FF8BC19" w14:textId="43CE19D3" w:rsidR="00D030DC" w:rsidRDefault="00AA4BC3" w:rsidP="00AA4BC3">
      <w:pPr>
        <w:widowControl w:val="0"/>
        <w:tabs>
          <w:tab w:val="left" w:pos="220"/>
          <w:tab w:val="left" w:pos="720"/>
        </w:tabs>
        <w:autoSpaceDE w:val="0"/>
        <w:autoSpaceDN w:val="0"/>
        <w:adjustRightInd w:val="0"/>
        <w:rPr>
          <w:rFonts w:ascii="Times" w:hAnsi="Times" w:cs="Times"/>
        </w:rPr>
      </w:pPr>
      <w:r w:rsidRPr="006467C3">
        <w:rPr>
          <w:rFonts w:ascii="Times" w:hAnsi="Times" w:cs="Times"/>
          <w:b/>
        </w:rPr>
        <w:t>ANSWER:</w:t>
      </w:r>
      <w:r>
        <w:rPr>
          <w:rFonts w:ascii="Times" w:hAnsi="Times" w:cs="Times"/>
        </w:rPr>
        <w:t xml:space="preserve"> A </w:t>
      </w:r>
      <w:r w:rsidR="00D030DC">
        <w:rPr>
          <w:rFonts w:ascii="Times" w:hAnsi="Times" w:cs="Times"/>
        </w:rPr>
        <w:t>–</w:t>
      </w:r>
      <w:r>
        <w:rPr>
          <w:rFonts w:ascii="Times" w:hAnsi="Times" w:cs="Times"/>
        </w:rPr>
        <w:t xml:space="preserve"> Sharding</w:t>
      </w:r>
    </w:p>
    <w:p w14:paraId="19AD4645" w14:textId="03AFE269" w:rsidR="00D030DC" w:rsidRDefault="00AD1683" w:rsidP="00AA4BC3">
      <w:pPr>
        <w:widowControl w:val="0"/>
        <w:tabs>
          <w:tab w:val="left" w:pos="220"/>
          <w:tab w:val="left" w:pos="720"/>
        </w:tabs>
        <w:autoSpaceDE w:val="0"/>
        <w:autoSpaceDN w:val="0"/>
        <w:adjustRightInd w:val="0"/>
        <w:rPr>
          <w:rFonts w:ascii="Times" w:hAnsi="Times" w:cs="Times"/>
        </w:rPr>
      </w:pPr>
      <w:r>
        <w:rPr>
          <w:rFonts w:ascii="Times" w:hAnsi="Times" w:cs="Times"/>
        </w:rPr>
        <w:t>Sharding allows data to be distributed across multiple servers. Replication provides backup and data synchronization to distributed nodes. Copying is a form of replication, really it’s just made up, while splitting is analgous to sharding, but this is also a made up term.</w:t>
      </w:r>
    </w:p>
    <w:p w14:paraId="0E892917" w14:textId="77777777" w:rsidR="00AA4BC3" w:rsidRDefault="00AA4BC3" w:rsidP="00AA4BC3">
      <w:pPr>
        <w:widowControl w:val="0"/>
        <w:tabs>
          <w:tab w:val="left" w:pos="220"/>
          <w:tab w:val="left" w:pos="720"/>
        </w:tabs>
        <w:autoSpaceDE w:val="0"/>
        <w:autoSpaceDN w:val="0"/>
        <w:adjustRightInd w:val="0"/>
        <w:rPr>
          <w:rFonts w:ascii="Times" w:hAnsi="Times" w:cs="Times"/>
        </w:rPr>
      </w:pPr>
    </w:p>
    <w:p w14:paraId="3EFA16BF" w14:textId="77777777" w:rsidR="00AA4BC3" w:rsidRPr="00665EB7" w:rsidRDefault="00AA4BC3" w:rsidP="00AA4BC3">
      <w:pPr>
        <w:widowControl w:val="0"/>
        <w:tabs>
          <w:tab w:val="left" w:pos="220"/>
          <w:tab w:val="left" w:pos="720"/>
        </w:tabs>
        <w:autoSpaceDE w:val="0"/>
        <w:autoSpaceDN w:val="0"/>
        <w:adjustRightInd w:val="0"/>
        <w:spacing w:after="240"/>
        <w:rPr>
          <w:rFonts w:ascii="Times" w:hAnsi="Times" w:cs="Times"/>
          <w:b/>
          <w:sz w:val="26"/>
          <w:szCs w:val="26"/>
        </w:rPr>
      </w:pPr>
      <w:r w:rsidRPr="00665EB7">
        <w:rPr>
          <w:rFonts w:ascii="Times" w:hAnsi="Times" w:cs="Times"/>
          <w:b/>
          <w:sz w:val="26"/>
          <w:szCs w:val="26"/>
        </w:rPr>
        <w:t xml:space="preserve">24) </w:t>
      </w:r>
      <w:r w:rsidR="001045D3" w:rsidRPr="00665EB7">
        <w:rPr>
          <w:rFonts w:ascii="Times" w:hAnsi="Times" w:cs="Times"/>
          <w:b/>
          <w:sz w:val="26"/>
          <w:szCs w:val="26"/>
        </w:rPr>
        <w:t xml:space="preserve">Which of the following companies developed Cassandra? </w:t>
      </w:r>
    </w:p>
    <w:p w14:paraId="1B476A7E" w14:textId="77777777" w:rsidR="00AA4BC3" w:rsidRDefault="001045D3" w:rsidP="00AA4BC3">
      <w:pPr>
        <w:widowControl w:val="0"/>
        <w:tabs>
          <w:tab w:val="left" w:pos="220"/>
          <w:tab w:val="left" w:pos="720"/>
        </w:tabs>
        <w:autoSpaceDE w:val="0"/>
        <w:autoSpaceDN w:val="0"/>
        <w:adjustRightInd w:val="0"/>
        <w:rPr>
          <w:rFonts w:ascii="Times" w:hAnsi="Times" w:cs="Times"/>
        </w:rPr>
      </w:pPr>
      <w:r>
        <w:rPr>
          <w:rFonts w:ascii="Times" w:hAnsi="Times" w:cs="Times"/>
          <w:sz w:val="26"/>
          <w:szCs w:val="26"/>
        </w:rPr>
        <w:t xml:space="preserve">a) Twitter </w:t>
      </w:r>
      <w:r>
        <w:rPr>
          <w:rFonts w:ascii="Times" w:hAnsi="Times" w:cs="Times"/>
        </w:rPr>
        <w:t> </w:t>
      </w:r>
    </w:p>
    <w:p w14:paraId="1DCD13BB" w14:textId="77777777" w:rsidR="00AA4BC3" w:rsidRDefault="001045D3" w:rsidP="00AA4BC3">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b) Google </w:t>
      </w:r>
    </w:p>
    <w:p w14:paraId="5F7AAA00" w14:textId="77777777" w:rsidR="00AA4BC3" w:rsidRDefault="001045D3" w:rsidP="00AA4BC3">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 xml:space="preserve">c) LinkedIn </w:t>
      </w:r>
    </w:p>
    <w:p w14:paraId="7FD89D42" w14:textId="77777777" w:rsidR="001045D3" w:rsidRDefault="001045D3" w:rsidP="00AA4BC3">
      <w:pPr>
        <w:widowControl w:val="0"/>
        <w:tabs>
          <w:tab w:val="left" w:pos="220"/>
          <w:tab w:val="left" w:pos="720"/>
        </w:tabs>
        <w:autoSpaceDE w:val="0"/>
        <w:autoSpaceDN w:val="0"/>
        <w:adjustRightInd w:val="0"/>
        <w:rPr>
          <w:rFonts w:ascii="Times" w:hAnsi="Times" w:cs="Times"/>
        </w:rPr>
      </w:pPr>
      <w:r>
        <w:rPr>
          <w:rFonts w:ascii="Times" w:hAnsi="Times" w:cs="Times"/>
          <w:sz w:val="26"/>
          <w:szCs w:val="26"/>
        </w:rPr>
        <w:t xml:space="preserve">d) Facebook </w:t>
      </w:r>
      <w:r>
        <w:rPr>
          <w:rFonts w:ascii="Times" w:hAnsi="Times" w:cs="Times"/>
        </w:rPr>
        <w:t> </w:t>
      </w:r>
    </w:p>
    <w:p w14:paraId="6CE499FB" w14:textId="77777777" w:rsidR="00665EB7" w:rsidRDefault="00665EB7" w:rsidP="00AA4BC3">
      <w:pPr>
        <w:widowControl w:val="0"/>
        <w:tabs>
          <w:tab w:val="left" w:pos="220"/>
          <w:tab w:val="left" w:pos="720"/>
        </w:tabs>
        <w:autoSpaceDE w:val="0"/>
        <w:autoSpaceDN w:val="0"/>
        <w:adjustRightInd w:val="0"/>
        <w:rPr>
          <w:rFonts w:ascii="Times" w:hAnsi="Times" w:cs="Times"/>
        </w:rPr>
      </w:pPr>
    </w:p>
    <w:p w14:paraId="3415F652" w14:textId="77777777" w:rsidR="00AA4BC3" w:rsidRDefault="00AA4BC3" w:rsidP="00AA4BC3">
      <w:pPr>
        <w:widowControl w:val="0"/>
        <w:tabs>
          <w:tab w:val="left" w:pos="220"/>
          <w:tab w:val="left" w:pos="720"/>
        </w:tabs>
        <w:autoSpaceDE w:val="0"/>
        <w:autoSpaceDN w:val="0"/>
        <w:adjustRightInd w:val="0"/>
        <w:spacing w:after="240"/>
        <w:rPr>
          <w:rFonts w:ascii="Times" w:hAnsi="Times" w:cs="Times"/>
        </w:rPr>
      </w:pPr>
      <w:r w:rsidRPr="00665EB7">
        <w:rPr>
          <w:rFonts w:ascii="Times" w:hAnsi="Times" w:cs="Times"/>
          <w:b/>
        </w:rPr>
        <w:t>ANSWER:</w:t>
      </w:r>
      <w:r>
        <w:rPr>
          <w:rFonts w:ascii="Times" w:hAnsi="Times" w:cs="Times"/>
        </w:rPr>
        <w:t xml:space="preserve"> D – Facebook</w:t>
      </w:r>
    </w:p>
    <w:p w14:paraId="49977FAE" w14:textId="68DAC25B" w:rsidR="00AA4BC3" w:rsidRDefault="003A0A55" w:rsidP="00AA4BC3">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Facebook. </w:t>
      </w:r>
      <w:r w:rsidR="00AA4BC3">
        <w:rPr>
          <w:rFonts w:ascii="Times" w:hAnsi="Times" w:cs="Times"/>
        </w:rPr>
        <w:t>Mark Zuckerberg didn’t steal this one.</w:t>
      </w:r>
      <w:r w:rsidR="009B5CAE">
        <w:rPr>
          <w:rFonts w:ascii="Times" w:hAnsi="Times" w:cs="Times"/>
        </w:rPr>
        <w:t xml:space="preserve"> It is open source and highly scalable.</w:t>
      </w:r>
      <w:r w:rsidR="00041C5B">
        <w:rPr>
          <w:rFonts w:ascii="Times" w:hAnsi="Times" w:cs="Times"/>
        </w:rPr>
        <w:t xml:space="preserve"> Cassandra’s data model is a row store.</w:t>
      </w:r>
    </w:p>
    <w:p w14:paraId="540A1286" w14:textId="20C0EECE" w:rsidR="001045D3" w:rsidRPr="007F1083" w:rsidRDefault="007F1083" w:rsidP="007F1083">
      <w:pPr>
        <w:widowControl w:val="0"/>
        <w:tabs>
          <w:tab w:val="left" w:pos="220"/>
          <w:tab w:val="left" w:pos="720"/>
        </w:tabs>
        <w:autoSpaceDE w:val="0"/>
        <w:autoSpaceDN w:val="0"/>
        <w:adjustRightInd w:val="0"/>
        <w:spacing w:after="240"/>
        <w:rPr>
          <w:rFonts w:ascii="Times" w:hAnsi="Times" w:cs="Times"/>
          <w:b/>
        </w:rPr>
      </w:pPr>
      <w:r w:rsidRPr="007F1083">
        <w:rPr>
          <w:rFonts w:ascii="Times" w:hAnsi="Times" w:cs="Times"/>
          <w:b/>
          <w:sz w:val="26"/>
          <w:szCs w:val="26"/>
        </w:rPr>
        <w:t xml:space="preserve">25) </w:t>
      </w:r>
      <w:r w:rsidR="001045D3" w:rsidRPr="007F1083">
        <w:rPr>
          <w:rFonts w:ascii="Times" w:hAnsi="Times" w:cs="Times"/>
          <w:b/>
          <w:sz w:val="26"/>
          <w:szCs w:val="26"/>
        </w:rPr>
        <w:t xml:space="preserve">List five 1-2 word advantages of NoSQL databases (generally speaking) over relational databases, and list five 1-2 word disadvantages of NoSQL databases (generally speaking) compared to relational databases. Provide a one to two sentence explanation for each advantage and for each disadvantage. </w:t>
      </w:r>
      <w:r w:rsidR="001045D3" w:rsidRPr="007F1083">
        <w:rPr>
          <w:rFonts w:ascii="Times" w:hAnsi="Times" w:cs="Times"/>
          <w:b/>
        </w:rPr>
        <w:t> </w:t>
      </w:r>
    </w:p>
    <w:p w14:paraId="21757021" w14:textId="77777777" w:rsidR="007714CC" w:rsidRDefault="007714CC"/>
    <w:p w14:paraId="46BF1A94" w14:textId="34FF2022" w:rsidR="00D33D10" w:rsidRPr="00E402EF" w:rsidRDefault="00D33D10">
      <w:pPr>
        <w:rPr>
          <w:b/>
        </w:rPr>
      </w:pPr>
      <w:r w:rsidRPr="00E402EF">
        <w:rPr>
          <w:b/>
        </w:rPr>
        <w:t>NoSQL Advantages Over Relational:</w:t>
      </w:r>
    </w:p>
    <w:p w14:paraId="2C6B8CA3" w14:textId="3E75A2F7" w:rsidR="00D33D10" w:rsidRDefault="00D33D10" w:rsidP="00D33D10">
      <w:pPr>
        <w:pStyle w:val="ListParagraph"/>
        <w:numPr>
          <w:ilvl w:val="0"/>
          <w:numId w:val="6"/>
        </w:numPr>
      </w:pPr>
      <w:r>
        <w:t>Dynamic Schema</w:t>
      </w:r>
    </w:p>
    <w:p w14:paraId="5FBE56A4" w14:textId="240EC26C" w:rsidR="00D33D10" w:rsidRDefault="00D33D10" w:rsidP="00D33D10">
      <w:pPr>
        <w:pStyle w:val="ListParagraph"/>
        <w:numPr>
          <w:ilvl w:val="1"/>
          <w:numId w:val="6"/>
        </w:numPr>
      </w:pPr>
      <w:r>
        <w:t>No E:R diagrams required. Schema can be changed ad-hoc.</w:t>
      </w:r>
    </w:p>
    <w:p w14:paraId="3A8086CD" w14:textId="5B812B67" w:rsidR="00D33D10" w:rsidRDefault="00D33D10" w:rsidP="00D33D10">
      <w:pPr>
        <w:pStyle w:val="ListParagraph"/>
        <w:numPr>
          <w:ilvl w:val="0"/>
          <w:numId w:val="6"/>
        </w:numPr>
      </w:pPr>
      <w:r>
        <w:t>Horizontal Scaling</w:t>
      </w:r>
    </w:p>
    <w:p w14:paraId="13125906" w14:textId="41EDED88" w:rsidR="00D33D10" w:rsidRDefault="00D33D10" w:rsidP="00D33D10">
      <w:pPr>
        <w:pStyle w:val="ListParagraph"/>
        <w:numPr>
          <w:ilvl w:val="1"/>
          <w:numId w:val="6"/>
        </w:numPr>
      </w:pPr>
      <w:r>
        <w:t>Workloads and replication can be spread across multiple servers, multiple locations.</w:t>
      </w:r>
    </w:p>
    <w:p w14:paraId="50294D24" w14:textId="7A460401" w:rsidR="00D33D10" w:rsidRDefault="00D33D10" w:rsidP="00D33D10">
      <w:pPr>
        <w:pStyle w:val="ListParagraph"/>
        <w:numPr>
          <w:ilvl w:val="0"/>
          <w:numId w:val="6"/>
        </w:numPr>
      </w:pPr>
      <w:r>
        <w:t>Cost Effective</w:t>
      </w:r>
    </w:p>
    <w:p w14:paraId="55CD5D54" w14:textId="5AC6F1F3" w:rsidR="000B0B90" w:rsidRDefault="00D33D10" w:rsidP="000B0B90">
      <w:pPr>
        <w:pStyle w:val="ListParagraph"/>
        <w:numPr>
          <w:ilvl w:val="1"/>
          <w:numId w:val="6"/>
        </w:numPr>
      </w:pPr>
      <w:r>
        <w:t>Most (if not all) NoSQL databases are open source. Further, it is often cheaper to scale horizontally on commodity servers than add mainframes.</w:t>
      </w:r>
    </w:p>
    <w:p w14:paraId="1D3CE14E" w14:textId="57C33BD0" w:rsidR="000B0B90" w:rsidRDefault="000B0B90" w:rsidP="000B0B90">
      <w:pPr>
        <w:pStyle w:val="ListParagraph"/>
        <w:numPr>
          <w:ilvl w:val="0"/>
          <w:numId w:val="6"/>
        </w:numPr>
      </w:pPr>
      <w:r>
        <w:t>Natural for Programmers</w:t>
      </w:r>
    </w:p>
    <w:p w14:paraId="439C21A3" w14:textId="1193D1E5" w:rsidR="000B0B90" w:rsidRDefault="000B0B90" w:rsidP="000B0B90">
      <w:pPr>
        <w:pStyle w:val="ListParagraph"/>
        <w:numPr>
          <w:ilvl w:val="1"/>
          <w:numId w:val="6"/>
        </w:numPr>
      </w:pPr>
      <w:r>
        <w:t>Developers can easily pick up NoSQL syntax. Not much up front language learning required.</w:t>
      </w:r>
    </w:p>
    <w:p w14:paraId="77DA6CFB" w14:textId="236F72A4" w:rsidR="000B0B90" w:rsidRDefault="00F508DD" w:rsidP="000B0B90">
      <w:pPr>
        <w:pStyle w:val="ListParagraph"/>
        <w:numPr>
          <w:ilvl w:val="0"/>
          <w:numId w:val="6"/>
        </w:numPr>
      </w:pPr>
      <w:r>
        <w:t>Require less management</w:t>
      </w:r>
    </w:p>
    <w:p w14:paraId="2DDD721C" w14:textId="289C797D" w:rsidR="00F508DD" w:rsidRDefault="00F508DD" w:rsidP="00F508DD">
      <w:pPr>
        <w:pStyle w:val="ListParagraph"/>
        <w:numPr>
          <w:ilvl w:val="1"/>
          <w:numId w:val="6"/>
        </w:numPr>
      </w:pPr>
      <w:r>
        <w:t>Simpler data models, automatic repairs and data distributions require less management than bulky schemas and relation maintenance in a</w:t>
      </w:r>
      <w:r w:rsidR="00CA6504">
        <w:t>n</w:t>
      </w:r>
      <w:r>
        <w:t xml:space="preserve"> RDBMS.</w:t>
      </w:r>
    </w:p>
    <w:p w14:paraId="074B9955" w14:textId="77777777" w:rsidR="00D33D10" w:rsidRDefault="00D33D10" w:rsidP="00D33D10"/>
    <w:p w14:paraId="29214B8E" w14:textId="5C1A0533" w:rsidR="00D33D10" w:rsidRPr="00E402EF" w:rsidRDefault="00D33D10" w:rsidP="00D33D10">
      <w:pPr>
        <w:rPr>
          <w:b/>
        </w:rPr>
      </w:pPr>
      <w:r w:rsidRPr="00E402EF">
        <w:rPr>
          <w:b/>
        </w:rPr>
        <w:t>NoSQL Disadvantages vs Relational:</w:t>
      </w:r>
    </w:p>
    <w:p w14:paraId="4B4702FA" w14:textId="2F32707C" w:rsidR="00D33D10" w:rsidRDefault="008C4BA8" w:rsidP="00D33D10">
      <w:pPr>
        <w:pStyle w:val="ListParagraph"/>
        <w:numPr>
          <w:ilvl w:val="0"/>
          <w:numId w:val="7"/>
        </w:numPr>
      </w:pPr>
      <w:r>
        <w:t xml:space="preserve">Less Generic </w:t>
      </w:r>
      <w:bookmarkStart w:id="0" w:name="_GoBack"/>
      <w:bookmarkEnd w:id="0"/>
    </w:p>
    <w:p w14:paraId="7D5C619F" w14:textId="3415B3AE" w:rsidR="00D33D10" w:rsidRDefault="00D33D10" w:rsidP="00D33D10">
      <w:pPr>
        <w:pStyle w:val="ListParagraph"/>
        <w:numPr>
          <w:ilvl w:val="1"/>
          <w:numId w:val="7"/>
        </w:numPr>
      </w:pPr>
      <w:r>
        <w:t>NoSQL is like a toolbox. Different databases solves different problems while relational DBs solve more general problems.</w:t>
      </w:r>
    </w:p>
    <w:p w14:paraId="3EF208B7" w14:textId="7882C185" w:rsidR="00D33D10" w:rsidRDefault="00D33D10" w:rsidP="00D33D10">
      <w:pPr>
        <w:pStyle w:val="ListParagraph"/>
        <w:numPr>
          <w:ilvl w:val="0"/>
          <w:numId w:val="7"/>
        </w:numPr>
      </w:pPr>
      <w:r>
        <w:t xml:space="preserve">Non-ACID compliant </w:t>
      </w:r>
    </w:p>
    <w:p w14:paraId="052F7758" w14:textId="5A79E79C" w:rsidR="00161508" w:rsidRDefault="00161508" w:rsidP="00161508">
      <w:pPr>
        <w:pStyle w:val="ListParagraph"/>
        <w:numPr>
          <w:ilvl w:val="1"/>
          <w:numId w:val="7"/>
        </w:numPr>
      </w:pPr>
      <w:r>
        <w:t>NoSQL databa</w:t>
      </w:r>
      <w:r w:rsidR="00564080">
        <w:t>ses often sacrifice consistency and isolation in favor of availability and partition tolerance.</w:t>
      </w:r>
    </w:p>
    <w:p w14:paraId="0E2AB1B8" w14:textId="68D618D0" w:rsidR="00D33D10" w:rsidRDefault="00D33D10" w:rsidP="00D33D10">
      <w:pPr>
        <w:pStyle w:val="ListParagraph"/>
        <w:numPr>
          <w:ilvl w:val="0"/>
          <w:numId w:val="7"/>
        </w:numPr>
      </w:pPr>
      <w:r>
        <w:t xml:space="preserve">Less Mature </w:t>
      </w:r>
    </w:p>
    <w:p w14:paraId="11B71F38" w14:textId="540AF8A7" w:rsidR="00564080" w:rsidRDefault="00564080" w:rsidP="00564080">
      <w:pPr>
        <w:pStyle w:val="ListParagraph"/>
        <w:numPr>
          <w:ilvl w:val="1"/>
          <w:numId w:val="7"/>
        </w:numPr>
      </w:pPr>
      <w:r>
        <w:t>Community support is not as mature and bolt on tools aren’t as common. SQL is known by far more people than NoSQL syntax.</w:t>
      </w:r>
    </w:p>
    <w:p w14:paraId="3666722A" w14:textId="7F728965" w:rsidR="00F508DD" w:rsidRDefault="00A705A6" w:rsidP="00F508DD">
      <w:pPr>
        <w:pStyle w:val="ListParagraph"/>
        <w:numPr>
          <w:ilvl w:val="0"/>
          <w:numId w:val="7"/>
        </w:numPr>
      </w:pPr>
      <w:r>
        <w:t>Not BI-Friendly</w:t>
      </w:r>
    </w:p>
    <w:p w14:paraId="27EB0D86" w14:textId="680DDEFA" w:rsidR="00A705A6" w:rsidRDefault="00A705A6" w:rsidP="00A705A6">
      <w:pPr>
        <w:pStyle w:val="ListParagraph"/>
        <w:numPr>
          <w:ilvl w:val="1"/>
          <w:numId w:val="7"/>
        </w:numPr>
      </w:pPr>
      <w:r>
        <w:t xml:space="preserve">Traditional data analysts are not programmers and will have a tough time learning NoSQL queries. Data not structured to easily retrieve and analyze. </w:t>
      </w:r>
    </w:p>
    <w:p w14:paraId="603189EC" w14:textId="6AD6F23C" w:rsidR="00E37E5C" w:rsidRDefault="00F36C78" w:rsidP="00E37E5C">
      <w:pPr>
        <w:pStyle w:val="ListParagraph"/>
        <w:numPr>
          <w:ilvl w:val="0"/>
          <w:numId w:val="7"/>
        </w:numPr>
      </w:pPr>
      <w:r>
        <w:t>Open Source</w:t>
      </w:r>
    </w:p>
    <w:p w14:paraId="0452781F" w14:textId="63E88B28" w:rsidR="00F36C78" w:rsidRPr="00D33D10" w:rsidRDefault="00F36C78" w:rsidP="00F36C78">
      <w:pPr>
        <w:pStyle w:val="ListParagraph"/>
        <w:numPr>
          <w:ilvl w:val="1"/>
          <w:numId w:val="7"/>
        </w:numPr>
      </w:pPr>
      <w:r>
        <w:t xml:space="preserve">There are not many standards established for NoSQL databases. This makes NoSQL solutions more difficult to install and interact with more established applications. </w:t>
      </w:r>
    </w:p>
    <w:sectPr w:rsidR="00F36C78" w:rsidRPr="00D33D10" w:rsidSect="001045D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9"/>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6"/>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2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7EC1825"/>
    <w:multiLevelType w:val="hybridMultilevel"/>
    <w:tmpl w:val="79BCB0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F92540"/>
    <w:multiLevelType w:val="hybridMultilevel"/>
    <w:tmpl w:val="74D68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5D3"/>
    <w:rsid w:val="0001363E"/>
    <w:rsid w:val="00041C5B"/>
    <w:rsid w:val="0006451B"/>
    <w:rsid w:val="000B0B90"/>
    <w:rsid w:val="001045D3"/>
    <w:rsid w:val="00147055"/>
    <w:rsid w:val="001564D2"/>
    <w:rsid w:val="00160547"/>
    <w:rsid w:val="00161508"/>
    <w:rsid w:val="001A11CC"/>
    <w:rsid w:val="001A6901"/>
    <w:rsid w:val="001B412E"/>
    <w:rsid w:val="002100CF"/>
    <w:rsid w:val="00245D83"/>
    <w:rsid w:val="002B18F4"/>
    <w:rsid w:val="002E1E74"/>
    <w:rsid w:val="00316638"/>
    <w:rsid w:val="00337075"/>
    <w:rsid w:val="003A0A55"/>
    <w:rsid w:val="003A6641"/>
    <w:rsid w:val="003B0D7D"/>
    <w:rsid w:val="00411712"/>
    <w:rsid w:val="0046223C"/>
    <w:rsid w:val="00463F0A"/>
    <w:rsid w:val="004E1166"/>
    <w:rsid w:val="004E748A"/>
    <w:rsid w:val="004F2F95"/>
    <w:rsid w:val="00506879"/>
    <w:rsid w:val="00534E7E"/>
    <w:rsid w:val="00555A0B"/>
    <w:rsid w:val="005574DE"/>
    <w:rsid w:val="00564080"/>
    <w:rsid w:val="005658A5"/>
    <w:rsid w:val="005C5315"/>
    <w:rsid w:val="0060137C"/>
    <w:rsid w:val="00626C7A"/>
    <w:rsid w:val="00627110"/>
    <w:rsid w:val="006467C3"/>
    <w:rsid w:val="0065438B"/>
    <w:rsid w:val="00656129"/>
    <w:rsid w:val="00665EB7"/>
    <w:rsid w:val="006918AB"/>
    <w:rsid w:val="006A6523"/>
    <w:rsid w:val="006A66D4"/>
    <w:rsid w:val="006E442A"/>
    <w:rsid w:val="006E46A6"/>
    <w:rsid w:val="006F7164"/>
    <w:rsid w:val="00700B70"/>
    <w:rsid w:val="007714CC"/>
    <w:rsid w:val="00791299"/>
    <w:rsid w:val="00793C20"/>
    <w:rsid w:val="007F1083"/>
    <w:rsid w:val="00831CFA"/>
    <w:rsid w:val="0086444B"/>
    <w:rsid w:val="008C4BA8"/>
    <w:rsid w:val="008C6C08"/>
    <w:rsid w:val="008E1439"/>
    <w:rsid w:val="00912B5E"/>
    <w:rsid w:val="0092579B"/>
    <w:rsid w:val="00930A9E"/>
    <w:rsid w:val="009349F4"/>
    <w:rsid w:val="009527E3"/>
    <w:rsid w:val="0096268D"/>
    <w:rsid w:val="0096326A"/>
    <w:rsid w:val="00975ED9"/>
    <w:rsid w:val="009B5CAE"/>
    <w:rsid w:val="009E651A"/>
    <w:rsid w:val="00A373ED"/>
    <w:rsid w:val="00A705A6"/>
    <w:rsid w:val="00A87E13"/>
    <w:rsid w:val="00AA4BC3"/>
    <w:rsid w:val="00AB1345"/>
    <w:rsid w:val="00AB5992"/>
    <w:rsid w:val="00AD1683"/>
    <w:rsid w:val="00AD59B2"/>
    <w:rsid w:val="00B54E34"/>
    <w:rsid w:val="00B9331C"/>
    <w:rsid w:val="00BB7FD2"/>
    <w:rsid w:val="00BC66B8"/>
    <w:rsid w:val="00BF02E0"/>
    <w:rsid w:val="00BF2C67"/>
    <w:rsid w:val="00C76EF5"/>
    <w:rsid w:val="00CA6504"/>
    <w:rsid w:val="00CC2837"/>
    <w:rsid w:val="00CC7852"/>
    <w:rsid w:val="00CD73D2"/>
    <w:rsid w:val="00CE510A"/>
    <w:rsid w:val="00D02D1F"/>
    <w:rsid w:val="00D030DC"/>
    <w:rsid w:val="00D14DA3"/>
    <w:rsid w:val="00D33D10"/>
    <w:rsid w:val="00D513CA"/>
    <w:rsid w:val="00D62711"/>
    <w:rsid w:val="00DB3727"/>
    <w:rsid w:val="00DB7C84"/>
    <w:rsid w:val="00E02F77"/>
    <w:rsid w:val="00E35C3C"/>
    <w:rsid w:val="00E37E5C"/>
    <w:rsid w:val="00E402EF"/>
    <w:rsid w:val="00E547F1"/>
    <w:rsid w:val="00E60171"/>
    <w:rsid w:val="00E708DA"/>
    <w:rsid w:val="00EE0097"/>
    <w:rsid w:val="00F04DEB"/>
    <w:rsid w:val="00F36C78"/>
    <w:rsid w:val="00F47035"/>
    <w:rsid w:val="00F508DD"/>
    <w:rsid w:val="00F53EE4"/>
    <w:rsid w:val="00F70068"/>
    <w:rsid w:val="00F85D6C"/>
    <w:rsid w:val="00FB3D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70A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85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33D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85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33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391516">
      <w:bodyDiv w:val="1"/>
      <w:marLeft w:val="0"/>
      <w:marRight w:val="0"/>
      <w:marTop w:val="0"/>
      <w:marBottom w:val="0"/>
      <w:divBdr>
        <w:top w:val="none" w:sz="0" w:space="0" w:color="auto"/>
        <w:left w:val="none" w:sz="0" w:space="0" w:color="auto"/>
        <w:bottom w:val="none" w:sz="0" w:space="0" w:color="auto"/>
        <w:right w:val="none" w:sz="0" w:space="0" w:color="auto"/>
      </w:divBdr>
      <w:divsChild>
        <w:div w:id="972365663">
          <w:marLeft w:val="0"/>
          <w:marRight w:val="0"/>
          <w:marTop w:val="0"/>
          <w:marBottom w:val="0"/>
          <w:divBdr>
            <w:top w:val="none" w:sz="0" w:space="0" w:color="auto"/>
            <w:left w:val="none" w:sz="0" w:space="0" w:color="auto"/>
            <w:bottom w:val="none" w:sz="0" w:space="0" w:color="auto"/>
            <w:right w:val="none" w:sz="0" w:space="0" w:color="auto"/>
          </w:divBdr>
          <w:divsChild>
            <w:div w:id="492179528">
              <w:marLeft w:val="0"/>
              <w:marRight w:val="0"/>
              <w:marTop w:val="0"/>
              <w:marBottom w:val="0"/>
              <w:divBdr>
                <w:top w:val="none" w:sz="0" w:space="0" w:color="auto"/>
                <w:left w:val="none" w:sz="0" w:space="0" w:color="auto"/>
                <w:bottom w:val="none" w:sz="0" w:space="0" w:color="auto"/>
                <w:right w:val="none" w:sz="0" w:space="0" w:color="auto"/>
              </w:divBdr>
              <w:divsChild>
                <w:div w:id="1059861658">
                  <w:marLeft w:val="0"/>
                  <w:marRight w:val="0"/>
                  <w:marTop w:val="0"/>
                  <w:marBottom w:val="0"/>
                  <w:divBdr>
                    <w:top w:val="none" w:sz="0" w:space="0" w:color="auto"/>
                    <w:left w:val="none" w:sz="0" w:space="0" w:color="auto"/>
                    <w:bottom w:val="none" w:sz="0" w:space="0" w:color="auto"/>
                    <w:right w:val="none" w:sz="0" w:space="0" w:color="auto"/>
                  </w:divBdr>
                  <w:divsChild>
                    <w:div w:id="15548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056387">
      <w:bodyDiv w:val="1"/>
      <w:marLeft w:val="0"/>
      <w:marRight w:val="0"/>
      <w:marTop w:val="0"/>
      <w:marBottom w:val="0"/>
      <w:divBdr>
        <w:top w:val="none" w:sz="0" w:space="0" w:color="auto"/>
        <w:left w:val="none" w:sz="0" w:space="0" w:color="auto"/>
        <w:bottom w:val="none" w:sz="0" w:space="0" w:color="auto"/>
        <w:right w:val="none" w:sz="0" w:space="0" w:color="auto"/>
      </w:divBdr>
      <w:divsChild>
        <w:div w:id="482433660">
          <w:marLeft w:val="0"/>
          <w:marRight w:val="0"/>
          <w:marTop w:val="0"/>
          <w:marBottom w:val="0"/>
          <w:divBdr>
            <w:top w:val="none" w:sz="0" w:space="0" w:color="auto"/>
            <w:left w:val="none" w:sz="0" w:space="0" w:color="auto"/>
            <w:bottom w:val="none" w:sz="0" w:space="0" w:color="auto"/>
            <w:right w:val="none" w:sz="0" w:space="0" w:color="auto"/>
          </w:divBdr>
          <w:divsChild>
            <w:div w:id="586496802">
              <w:marLeft w:val="0"/>
              <w:marRight w:val="0"/>
              <w:marTop w:val="0"/>
              <w:marBottom w:val="0"/>
              <w:divBdr>
                <w:top w:val="none" w:sz="0" w:space="0" w:color="auto"/>
                <w:left w:val="none" w:sz="0" w:space="0" w:color="auto"/>
                <w:bottom w:val="none" w:sz="0" w:space="0" w:color="auto"/>
                <w:right w:val="none" w:sz="0" w:space="0" w:color="auto"/>
              </w:divBdr>
              <w:divsChild>
                <w:div w:id="1575780091">
                  <w:marLeft w:val="0"/>
                  <w:marRight w:val="0"/>
                  <w:marTop w:val="0"/>
                  <w:marBottom w:val="0"/>
                  <w:divBdr>
                    <w:top w:val="none" w:sz="0" w:space="0" w:color="auto"/>
                    <w:left w:val="none" w:sz="0" w:space="0" w:color="auto"/>
                    <w:bottom w:val="none" w:sz="0" w:space="0" w:color="auto"/>
                    <w:right w:val="none" w:sz="0" w:space="0" w:color="auto"/>
                  </w:divBdr>
                  <w:divsChild>
                    <w:div w:id="1989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13</Pages>
  <Words>3663</Words>
  <Characters>20885</Characters>
  <Application>Microsoft Macintosh Word</Application>
  <DocSecurity>0</DocSecurity>
  <Lines>174</Lines>
  <Paragraphs>48</Paragraphs>
  <ScaleCrop>false</ScaleCrop>
  <Company/>
  <LinksUpToDate>false</LinksUpToDate>
  <CharactersWithSpaces>24500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Nichols</dc:creator>
  <cp:keywords/>
  <dc:description/>
  <cp:lastModifiedBy>Cory Nichols</cp:lastModifiedBy>
  <cp:revision>88</cp:revision>
  <dcterms:created xsi:type="dcterms:W3CDTF">2015-08-12T01:49:00Z</dcterms:created>
  <dcterms:modified xsi:type="dcterms:W3CDTF">2015-08-15T20:40:00Z</dcterms:modified>
</cp:coreProperties>
</file>