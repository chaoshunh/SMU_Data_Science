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9645A" w14:textId="77777777" w:rsidR="001719E1" w:rsidRPr="00357F53" w:rsidRDefault="001719E1" w:rsidP="006A0281">
      <w:pPr>
        <w:widowControl w:val="0"/>
        <w:autoSpaceDE w:val="0"/>
        <w:autoSpaceDN w:val="0"/>
        <w:adjustRightInd w:val="0"/>
        <w:spacing w:after="240"/>
        <w:jc w:val="center"/>
        <w:rPr>
          <w:rFonts w:ascii="Times" w:hAnsi="Times" w:cs="Times"/>
          <w:sz w:val="48"/>
          <w:szCs w:val="48"/>
        </w:rPr>
      </w:pPr>
      <w:r w:rsidRPr="00357F53">
        <w:rPr>
          <w:rFonts w:ascii="Times" w:hAnsi="Times" w:cs="Times"/>
          <w:sz w:val="48"/>
          <w:szCs w:val="48"/>
        </w:rPr>
        <w:t>MSDS 7330 File Organization and Database Management Midterm Exam</w:t>
      </w:r>
    </w:p>
    <w:p w14:paraId="427D59F5" w14:textId="5DF0E325" w:rsidR="006A0281" w:rsidRPr="006A0281" w:rsidRDefault="006A0281" w:rsidP="001719E1">
      <w:pPr>
        <w:widowControl w:val="0"/>
        <w:autoSpaceDE w:val="0"/>
        <w:autoSpaceDN w:val="0"/>
        <w:adjustRightInd w:val="0"/>
        <w:spacing w:after="240"/>
        <w:rPr>
          <w:rFonts w:ascii="Times" w:hAnsi="Times" w:cs="Times"/>
          <w:b/>
          <w:sz w:val="32"/>
          <w:szCs w:val="32"/>
        </w:rPr>
      </w:pPr>
      <w:r w:rsidRPr="006A0281">
        <w:rPr>
          <w:rFonts w:ascii="Times" w:hAnsi="Times" w:cs="Times"/>
          <w:b/>
          <w:sz w:val="32"/>
          <w:szCs w:val="32"/>
        </w:rPr>
        <w:t>Name: Cory Nichols</w:t>
      </w:r>
    </w:p>
    <w:p w14:paraId="0BEB86A6" w14:textId="77777777" w:rsidR="001719E1" w:rsidRPr="00357F53" w:rsidRDefault="001719E1" w:rsidP="001719E1">
      <w:pPr>
        <w:widowControl w:val="0"/>
        <w:autoSpaceDE w:val="0"/>
        <w:autoSpaceDN w:val="0"/>
        <w:adjustRightInd w:val="0"/>
        <w:spacing w:after="240"/>
        <w:rPr>
          <w:rFonts w:ascii="Times" w:hAnsi="Times" w:cs="Times"/>
          <w:sz w:val="28"/>
          <w:szCs w:val="28"/>
        </w:rPr>
      </w:pPr>
      <w:proofErr w:type="spellStart"/>
      <w:r w:rsidRPr="00357F53">
        <w:rPr>
          <w:rFonts w:ascii="Times" w:hAnsi="Times" w:cs="Times"/>
          <w:sz w:val="28"/>
          <w:szCs w:val="28"/>
        </w:rPr>
        <w:t>MidTerm</w:t>
      </w:r>
      <w:proofErr w:type="spellEnd"/>
      <w:r w:rsidRPr="00357F53">
        <w:rPr>
          <w:rFonts w:ascii="Times" w:hAnsi="Times" w:cs="Times"/>
          <w:sz w:val="28"/>
          <w:szCs w:val="28"/>
        </w:rPr>
        <w:t xml:space="preserve"> Exam: Directions</w:t>
      </w:r>
    </w:p>
    <w:p w14:paraId="65993964" w14:textId="77777777" w:rsidR="001719E1" w:rsidRDefault="001719E1" w:rsidP="001719E1">
      <w:pPr>
        <w:widowControl w:val="0"/>
        <w:autoSpaceDE w:val="0"/>
        <w:autoSpaceDN w:val="0"/>
        <w:adjustRightInd w:val="0"/>
        <w:spacing w:after="240"/>
        <w:rPr>
          <w:rFonts w:ascii="Times" w:hAnsi="Times" w:cs="Times"/>
        </w:rPr>
      </w:pPr>
      <w:r>
        <w:rPr>
          <w:rFonts w:ascii="Times" w:hAnsi="Times" w:cs="Times"/>
          <w:sz w:val="26"/>
          <w:szCs w:val="26"/>
        </w:rPr>
        <w:t>This is a midterm exam for MSDS 7330, File Organization and Database Management. This document contains the questions for the exam. For your answers, create a Word document that clearly identifies every question number and your answer to that question. Name the Word file containing your answers ‘yourLastNameMSDS7330MidtermExam.doc’. For example, my Word file would have the name EngelsMSDS7330MidtermExam.doc.</w:t>
      </w:r>
    </w:p>
    <w:p w14:paraId="423B8CCE" w14:textId="389836DC" w:rsidR="001719E1" w:rsidRDefault="001719E1" w:rsidP="001719E1">
      <w:pPr>
        <w:widowControl w:val="0"/>
        <w:autoSpaceDE w:val="0"/>
        <w:autoSpaceDN w:val="0"/>
        <w:adjustRightInd w:val="0"/>
        <w:spacing w:after="240"/>
        <w:rPr>
          <w:rFonts w:ascii="Times" w:hAnsi="Times" w:cs="Times"/>
        </w:rPr>
      </w:pPr>
      <w:r>
        <w:rPr>
          <w:rFonts w:ascii="Times" w:hAnsi="Times" w:cs="Times"/>
          <w:sz w:val="26"/>
          <w:szCs w:val="26"/>
        </w:rPr>
        <w:t xml:space="preserve">Answer each question fully and completely. Show all of your work and state your assumptions where appropriate. Each answer is worth an equal number of points. For each multiple choice question, record the one letter of your chosen answer (1/2 the points) and write 2-5 sentences explaining why </w:t>
      </w:r>
      <w:proofErr w:type="gramStart"/>
      <w:r>
        <w:rPr>
          <w:rFonts w:ascii="Times" w:hAnsi="Times" w:cs="Times"/>
          <w:sz w:val="26"/>
          <w:szCs w:val="26"/>
        </w:rPr>
        <w:t>your</w:t>
      </w:r>
      <w:proofErr w:type="gramEnd"/>
      <w:r>
        <w:rPr>
          <w:rFonts w:ascii="Times" w:hAnsi="Times" w:cs="Times"/>
          <w:sz w:val="26"/>
          <w:szCs w:val="26"/>
        </w:rPr>
        <w:t xml:space="preserve"> chosen answer is correct (1/2 the points). Note that </w:t>
      </w:r>
      <w:r w:rsidR="006A0281">
        <w:rPr>
          <w:rFonts w:ascii="Times" w:hAnsi="Times" w:cs="Times"/>
          <w:sz w:val="26"/>
          <w:szCs w:val="26"/>
        </w:rPr>
        <w:t>one-sentence</w:t>
      </w:r>
      <w:r>
        <w:rPr>
          <w:rFonts w:ascii="Times" w:hAnsi="Times" w:cs="Times"/>
          <w:sz w:val="26"/>
          <w:szCs w:val="26"/>
        </w:rPr>
        <w:t xml:space="preserve"> explanations will receive 0 points even if they are correct.</w:t>
      </w:r>
    </w:p>
    <w:p w14:paraId="0195A371" w14:textId="77777777" w:rsidR="001719E1" w:rsidRDefault="001719E1" w:rsidP="001719E1">
      <w:pPr>
        <w:widowControl w:val="0"/>
        <w:autoSpaceDE w:val="0"/>
        <w:autoSpaceDN w:val="0"/>
        <w:adjustRightInd w:val="0"/>
        <w:spacing w:after="240"/>
        <w:rPr>
          <w:rFonts w:ascii="Times" w:hAnsi="Times" w:cs="Times"/>
        </w:rPr>
      </w:pPr>
      <w:r>
        <w:rPr>
          <w:rFonts w:ascii="Times" w:hAnsi="Times" w:cs="Times"/>
          <w:sz w:val="26"/>
          <w:szCs w:val="26"/>
        </w:rPr>
        <w:t>The questions may have hints embedded within them regarding the answer. Follow these hints as appropriate for full points.</w:t>
      </w:r>
    </w:p>
    <w:p w14:paraId="64ABC90A" w14:textId="426839D9" w:rsidR="001719E1" w:rsidRDefault="001719E1" w:rsidP="001719E1">
      <w:pPr>
        <w:widowControl w:val="0"/>
        <w:autoSpaceDE w:val="0"/>
        <w:autoSpaceDN w:val="0"/>
        <w:adjustRightInd w:val="0"/>
        <w:spacing w:after="240"/>
        <w:rPr>
          <w:rFonts w:ascii="Times" w:hAnsi="Times" w:cs="Times"/>
        </w:rPr>
      </w:pPr>
      <w:r>
        <w:rPr>
          <w:rFonts w:ascii="Times" w:hAnsi="Times" w:cs="Times"/>
          <w:sz w:val="26"/>
          <w:szCs w:val="26"/>
        </w:rPr>
        <w:t>Collaboration is expected and encouraged; how</w:t>
      </w:r>
      <w:r w:rsidR="00274A8A">
        <w:rPr>
          <w:rFonts w:ascii="Times" w:hAnsi="Times" w:cs="Times"/>
          <w:sz w:val="26"/>
          <w:szCs w:val="26"/>
        </w:rPr>
        <w:t xml:space="preserve">ever, </w:t>
      </w:r>
      <w:proofErr w:type="gramStart"/>
      <w:r w:rsidR="00274A8A">
        <w:rPr>
          <w:rFonts w:ascii="Times" w:hAnsi="Times" w:cs="Times"/>
          <w:sz w:val="26"/>
          <w:szCs w:val="26"/>
        </w:rPr>
        <w:t xml:space="preserve">each student must hand in </w:t>
      </w:r>
      <w:r>
        <w:rPr>
          <w:rFonts w:ascii="Times" w:hAnsi="Times" w:cs="Times"/>
          <w:sz w:val="26"/>
          <w:szCs w:val="26"/>
        </w:rPr>
        <w:t>their</w:t>
      </w:r>
      <w:proofErr w:type="gramEnd"/>
      <w:r>
        <w:rPr>
          <w:rFonts w:ascii="Times" w:hAnsi="Times" w:cs="Times"/>
          <w:sz w:val="26"/>
          <w:szCs w:val="26"/>
        </w:rPr>
        <w:t xml:space="preserve"> own exam. To the greatest extent possible, answers should not be copied but, instead, should be written in your own words. Copying answers from anywhere is </w:t>
      </w:r>
      <w:proofErr w:type="gramStart"/>
      <w:r>
        <w:rPr>
          <w:rFonts w:ascii="Times" w:hAnsi="Times" w:cs="Times"/>
          <w:sz w:val="26"/>
          <w:szCs w:val="26"/>
        </w:rPr>
        <w:t>plagiarism,</w:t>
      </w:r>
      <w:proofErr w:type="gramEnd"/>
      <w:r>
        <w:rPr>
          <w:rFonts w:ascii="Times" w:hAnsi="Times" w:cs="Times"/>
          <w:sz w:val="26"/>
          <w:szCs w:val="26"/>
        </w:rPr>
        <w:t xml:space="preserve"> this includes copying text directly from the textbook. Do not copy answers. Always use your own words. Directly under each question list all persons with whom you collaborated and list all resources used in arriving at your answer. Resources include but are not limited to the textbook used for this course, papers read on the topic, and Google search results. Note that Google is not a reference. It is a tool to find references. Don’t forget to place your name in the Word document itself.</w:t>
      </w:r>
    </w:p>
    <w:p w14:paraId="2D4C7E2B" w14:textId="77777777" w:rsidR="001719E1" w:rsidRDefault="001719E1" w:rsidP="001719E1">
      <w:pPr>
        <w:widowControl w:val="0"/>
        <w:autoSpaceDE w:val="0"/>
        <w:autoSpaceDN w:val="0"/>
        <w:adjustRightInd w:val="0"/>
        <w:spacing w:after="240"/>
        <w:rPr>
          <w:rFonts w:ascii="Times" w:hAnsi="Times" w:cs="Times"/>
          <w:sz w:val="32"/>
          <w:szCs w:val="32"/>
        </w:rPr>
      </w:pPr>
    </w:p>
    <w:p w14:paraId="6A910E63" w14:textId="77777777" w:rsidR="001719E1" w:rsidRDefault="001719E1" w:rsidP="001719E1">
      <w:pPr>
        <w:widowControl w:val="0"/>
        <w:autoSpaceDE w:val="0"/>
        <w:autoSpaceDN w:val="0"/>
        <w:adjustRightInd w:val="0"/>
        <w:spacing w:after="240"/>
        <w:rPr>
          <w:rFonts w:ascii="Times" w:hAnsi="Times" w:cs="Times"/>
          <w:sz w:val="32"/>
          <w:szCs w:val="32"/>
        </w:rPr>
      </w:pPr>
    </w:p>
    <w:p w14:paraId="59E1D2D7" w14:textId="77777777" w:rsidR="001719E1" w:rsidRDefault="001719E1" w:rsidP="001719E1">
      <w:pPr>
        <w:widowControl w:val="0"/>
        <w:autoSpaceDE w:val="0"/>
        <w:autoSpaceDN w:val="0"/>
        <w:adjustRightInd w:val="0"/>
        <w:spacing w:after="240"/>
        <w:rPr>
          <w:rFonts w:ascii="Times" w:hAnsi="Times" w:cs="Times"/>
          <w:sz w:val="32"/>
          <w:szCs w:val="32"/>
        </w:rPr>
      </w:pPr>
    </w:p>
    <w:p w14:paraId="5DB6119C" w14:textId="77777777" w:rsidR="00357F53" w:rsidRDefault="00357F53" w:rsidP="001719E1">
      <w:pPr>
        <w:widowControl w:val="0"/>
        <w:autoSpaceDE w:val="0"/>
        <w:autoSpaceDN w:val="0"/>
        <w:adjustRightInd w:val="0"/>
        <w:spacing w:after="240"/>
        <w:rPr>
          <w:rFonts w:ascii="Times" w:hAnsi="Times" w:cs="Times"/>
          <w:sz w:val="32"/>
          <w:szCs w:val="32"/>
        </w:rPr>
      </w:pPr>
    </w:p>
    <w:p w14:paraId="47626B01" w14:textId="77777777" w:rsidR="001719E1" w:rsidRPr="00BD2065" w:rsidRDefault="001719E1" w:rsidP="001719E1">
      <w:pPr>
        <w:widowControl w:val="0"/>
        <w:autoSpaceDE w:val="0"/>
        <w:autoSpaceDN w:val="0"/>
        <w:adjustRightInd w:val="0"/>
        <w:spacing w:after="240"/>
        <w:rPr>
          <w:rFonts w:ascii="Times" w:hAnsi="Times" w:cs="Times"/>
        </w:rPr>
      </w:pPr>
      <w:proofErr w:type="spellStart"/>
      <w:r w:rsidRPr="00BD2065">
        <w:rPr>
          <w:rFonts w:ascii="Times" w:hAnsi="Times" w:cs="Times"/>
        </w:rPr>
        <w:lastRenderedPageBreak/>
        <w:t>MidTerm</w:t>
      </w:r>
      <w:proofErr w:type="spellEnd"/>
      <w:r w:rsidRPr="00BD2065">
        <w:rPr>
          <w:rFonts w:ascii="Times" w:hAnsi="Times" w:cs="Times"/>
        </w:rPr>
        <w:t xml:space="preserve"> Exam: Questions</w:t>
      </w:r>
    </w:p>
    <w:p w14:paraId="25AFEA98" w14:textId="47255909" w:rsidR="001719E1" w:rsidRDefault="00EE6B15" w:rsidP="00EE6B15">
      <w:pPr>
        <w:widowControl w:val="0"/>
        <w:tabs>
          <w:tab w:val="left" w:pos="220"/>
          <w:tab w:val="left" w:pos="720"/>
        </w:tabs>
        <w:autoSpaceDE w:val="0"/>
        <w:autoSpaceDN w:val="0"/>
        <w:adjustRightInd w:val="0"/>
        <w:rPr>
          <w:rFonts w:ascii="Times" w:hAnsi="Times" w:cs="Times"/>
        </w:rPr>
      </w:pPr>
      <w:r>
        <w:rPr>
          <w:rFonts w:ascii="Times" w:hAnsi="Times" w:cs="Times"/>
        </w:rPr>
        <w:t>1)</w:t>
      </w:r>
      <w:r w:rsidR="001719E1" w:rsidRPr="00BD2065">
        <w:rPr>
          <w:rFonts w:ascii="Times" w:hAnsi="Times" w:cs="Times"/>
        </w:rPr>
        <w:t xml:space="preserve"> Which of the following is a way in which a data definition language (DDL) differs from type declaration language such as Java? </w:t>
      </w:r>
    </w:p>
    <w:p w14:paraId="29475420" w14:textId="77777777" w:rsidR="00EE6B15" w:rsidRPr="00BD2065" w:rsidRDefault="00EE6B15" w:rsidP="00EE6B15">
      <w:pPr>
        <w:widowControl w:val="0"/>
        <w:tabs>
          <w:tab w:val="left" w:pos="220"/>
          <w:tab w:val="left" w:pos="720"/>
        </w:tabs>
        <w:autoSpaceDE w:val="0"/>
        <w:autoSpaceDN w:val="0"/>
        <w:adjustRightInd w:val="0"/>
        <w:rPr>
          <w:rFonts w:ascii="Times" w:hAnsi="Times" w:cs="Times"/>
        </w:rPr>
      </w:pPr>
    </w:p>
    <w:p w14:paraId="68C78BE7" w14:textId="77777777" w:rsidR="001719E1" w:rsidRPr="00BD2065" w:rsidRDefault="001719E1" w:rsidP="00EE6B15">
      <w:pPr>
        <w:widowControl w:val="0"/>
        <w:tabs>
          <w:tab w:val="left" w:pos="940"/>
          <w:tab w:val="left" w:pos="1440"/>
        </w:tabs>
        <w:autoSpaceDE w:val="0"/>
        <w:autoSpaceDN w:val="0"/>
        <w:adjustRightInd w:val="0"/>
        <w:rPr>
          <w:rFonts w:ascii="Times" w:hAnsi="Times" w:cs="Times"/>
        </w:rPr>
      </w:pPr>
      <w:r w:rsidRPr="00BD2065">
        <w:rPr>
          <w:rFonts w:ascii="Times" w:hAnsi="Times" w:cs="Times"/>
        </w:rPr>
        <w:t xml:space="preserve">a) Executing an action in the DDL results in the creation of an object in the database. </w:t>
      </w:r>
    </w:p>
    <w:p w14:paraId="4A4F1015" w14:textId="77777777" w:rsidR="001719E1" w:rsidRPr="00BD2065" w:rsidRDefault="001719E1" w:rsidP="00EE6B15">
      <w:pPr>
        <w:widowControl w:val="0"/>
        <w:tabs>
          <w:tab w:val="left" w:pos="940"/>
          <w:tab w:val="left" w:pos="1440"/>
        </w:tabs>
        <w:autoSpaceDE w:val="0"/>
        <w:autoSpaceDN w:val="0"/>
        <w:adjustRightInd w:val="0"/>
        <w:rPr>
          <w:rFonts w:ascii="Times" w:hAnsi="Times" w:cs="Times"/>
        </w:rPr>
      </w:pPr>
      <w:r w:rsidRPr="00BD2065">
        <w:rPr>
          <w:rFonts w:ascii="Times" w:hAnsi="Times" w:cs="Times"/>
        </w:rPr>
        <w:t xml:space="preserve">b) DDLs allow consistency constraints to be specified. </w:t>
      </w:r>
    </w:p>
    <w:p w14:paraId="5628D66F" w14:textId="77777777" w:rsidR="001719E1" w:rsidRPr="00BD2065" w:rsidRDefault="001719E1" w:rsidP="00EE6B15">
      <w:pPr>
        <w:widowControl w:val="0"/>
        <w:tabs>
          <w:tab w:val="left" w:pos="940"/>
          <w:tab w:val="left" w:pos="1440"/>
        </w:tabs>
        <w:autoSpaceDE w:val="0"/>
        <w:autoSpaceDN w:val="0"/>
        <w:adjustRightInd w:val="0"/>
        <w:rPr>
          <w:rFonts w:ascii="Times" w:hAnsi="Times" w:cs="Times"/>
        </w:rPr>
      </w:pPr>
      <w:r w:rsidRPr="00BD2065">
        <w:rPr>
          <w:rFonts w:ascii="Times" w:hAnsi="Times" w:cs="Times"/>
        </w:rPr>
        <w:t xml:space="preserve">c) DDLs support authorization, giving different access rights to different users. </w:t>
      </w:r>
    </w:p>
    <w:p w14:paraId="77B7543C" w14:textId="77777777" w:rsidR="001719E1" w:rsidRPr="00BD2065" w:rsidRDefault="001719E1" w:rsidP="00EE6B15">
      <w:pPr>
        <w:widowControl w:val="0"/>
        <w:tabs>
          <w:tab w:val="left" w:pos="940"/>
          <w:tab w:val="left" w:pos="1440"/>
        </w:tabs>
        <w:autoSpaceDE w:val="0"/>
        <w:autoSpaceDN w:val="0"/>
        <w:adjustRightInd w:val="0"/>
        <w:rPr>
          <w:rFonts w:ascii="Times" w:hAnsi="Times" w:cs="Times"/>
        </w:rPr>
      </w:pPr>
      <w:r w:rsidRPr="00BD2065">
        <w:rPr>
          <w:rFonts w:ascii="Times" w:hAnsi="Times" w:cs="Times"/>
        </w:rPr>
        <w:t xml:space="preserve">d) All of the above. [Hint: a description for this answer would identify the corresponding type definition language  characteristic/lack thereof for each of the three DDL characteristics.] </w:t>
      </w:r>
    </w:p>
    <w:p w14:paraId="4F2781EC" w14:textId="77777777" w:rsidR="001719E1" w:rsidRPr="00BD2065" w:rsidRDefault="001719E1" w:rsidP="00EE6B15">
      <w:pPr>
        <w:widowControl w:val="0"/>
        <w:tabs>
          <w:tab w:val="left" w:pos="940"/>
          <w:tab w:val="left" w:pos="1440"/>
        </w:tabs>
        <w:autoSpaceDE w:val="0"/>
        <w:autoSpaceDN w:val="0"/>
        <w:adjustRightInd w:val="0"/>
        <w:rPr>
          <w:rFonts w:ascii="Times" w:hAnsi="Times" w:cs="Times"/>
        </w:rPr>
      </w:pPr>
      <w:r w:rsidRPr="00BD2065">
        <w:rPr>
          <w:rFonts w:ascii="Times" w:hAnsi="Times" w:cs="Times"/>
        </w:rPr>
        <w:t xml:space="preserve">e) None of the above. [Hint: a description for this answer would identify at least two ways in which a DDL differs  from a type declaration language.] </w:t>
      </w:r>
    </w:p>
    <w:p w14:paraId="7ED59B83" w14:textId="77777777" w:rsidR="00EE6B15" w:rsidRDefault="00EE6B15" w:rsidP="00BD2065">
      <w:pPr>
        <w:widowControl w:val="0"/>
        <w:tabs>
          <w:tab w:val="left" w:pos="940"/>
          <w:tab w:val="left" w:pos="1440"/>
        </w:tabs>
        <w:autoSpaceDE w:val="0"/>
        <w:autoSpaceDN w:val="0"/>
        <w:adjustRightInd w:val="0"/>
        <w:spacing w:after="240"/>
        <w:rPr>
          <w:rFonts w:ascii="Times" w:hAnsi="Times" w:cs="Times"/>
          <w:b/>
          <w:color w:val="595959" w:themeColor="text1" w:themeTint="A6"/>
        </w:rPr>
      </w:pPr>
    </w:p>
    <w:p w14:paraId="39B02BF4" w14:textId="77777777" w:rsidR="001719E1" w:rsidRPr="00BD2065" w:rsidRDefault="001719E1" w:rsidP="00BD2065">
      <w:pPr>
        <w:widowControl w:val="0"/>
        <w:tabs>
          <w:tab w:val="left" w:pos="940"/>
          <w:tab w:val="left" w:pos="1440"/>
        </w:tabs>
        <w:autoSpaceDE w:val="0"/>
        <w:autoSpaceDN w:val="0"/>
        <w:adjustRightInd w:val="0"/>
        <w:spacing w:after="240"/>
        <w:rPr>
          <w:rFonts w:ascii="Times" w:hAnsi="Times" w:cs="Times"/>
          <w:b/>
          <w:color w:val="595959" w:themeColor="text1" w:themeTint="A6"/>
        </w:rPr>
      </w:pPr>
      <w:r w:rsidRPr="00BD2065">
        <w:rPr>
          <w:rFonts w:ascii="Times" w:hAnsi="Times" w:cs="Times"/>
          <w:b/>
          <w:color w:val="595959" w:themeColor="text1" w:themeTint="A6"/>
        </w:rPr>
        <w:t>ANSWER: D – All of the above</w:t>
      </w:r>
    </w:p>
    <w:p w14:paraId="3692F4BA" w14:textId="77777777" w:rsidR="00BC1DA5" w:rsidRDefault="00D202B6" w:rsidP="00EE6B15">
      <w:pPr>
        <w:widowControl w:val="0"/>
        <w:tabs>
          <w:tab w:val="left" w:pos="940"/>
          <w:tab w:val="left" w:pos="1440"/>
        </w:tabs>
        <w:autoSpaceDE w:val="0"/>
        <w:autoSpaceDN w:val="0"/>
        <w:adjustRightInd w:val="0"/>
        <w:rPr>
          <w:rFonts w:ascii="Times" w:hAnsi="Times" w:cs="Times"/>
          <w:color w:val="595959" w:themeColor="text1" w:themeTint="A6"/>
        </w:rPr>
      </w:pPr>
      <w:r w:rsidRPr="00BD2065">
        <w:rPr>
          <w:rFonts w:ascii="Times" w:hAnsi="Times" w:cs="Times"/>
          <w:color w:val="595959" w:themeColor="text1" w:themeTint="A6"/>
        </w:rPr>
        <w:t>Type declaration languages</w:t>
      </w:r>
      <w:r w:rsidR="001719E1" w:rsidRPr="00BD2065">
        <w:rPr>
          <w:rFonts w:ascii="Times" w:hAnsi="Times" w:cs="Times"/>
          <w:color w:val="595959" w:themeColor="text1" w:themeTint="A6"/>
        </w:rPr>
        <w:t xml:space="preserve"> often simply do not allow constraints OR authorization at a user level such as in SQL DDL. Further, DDL allows physical creation of objects in the database. In a </w:t>
      </w:r>
      <w:r w:rsidRPr="00BD2065">
        <w:rPr>
          <w:rFonts w:ascii="Times" w:hAnsi="Times" w:cs="Times"/>
          <w:color w:val="595959" w:themeColor="text1" w:themeTint="A6"/>
        </w:rPr>
        <w:t xml:space="preserve">type declaration language, objects are temporary or abstract.  </w:t>
      </w:r>
      <w:r w:rsidR="001719E1" w:rsidRPr="00BD2065">
        <w:rPr>
          <w:rFonts w:ascii="Times" w:hAnsi="Times" w:cs="Times"/>
          <w:color w:val="595959" w:themeColor="text1" w:themeTint="A6"/>
        </w:rPr>
        <w:t>However, programming languages often have a much more complex data type structure</w:t>
      </w:r>
      <w:r w:rsidR="00BD2065" w:rsidRPr="00BD2065">
        <w:rPr>
          <w:rFonts w:ascii="Times" w:hAnsi="Times" w:cs="Times"/>
          <w:color w:val="595959" w:themeColor="text1" w:themeTint="A6"/>
        </w:rPr>
        <w:t>.</w:t>
      </w:r>
      <w:r w:rsidR="001719E1" w:rsidRPr="00BD2065">
        <w:rPr>
          <w:rFonts w:ascii="Times" w:hAnsi="Times" w:cs="Times"/>
          <w:color w:val="595959" w:themeColor="text1" w:themeTint="A6"/>
        </w:rPr>
        <w:t xml:space="preserve">  </w:t>
      </w:r>
    </w:p>
    <w:p w14:paraId="3EC3492E" w14:textId="77777777" w:rsidR="00BD2065" w:rsidRPr="00BD2065" w:rsidRDefault="00BD2065" w:rsidP="00EE6B15">
      <w:pPr>
        <w:widowControl w:val="0"/>
        <w:tabs>
          <w:tab w:val="left" w:pos="940"/>
          <w:tab w:val="left" w:pos="1440"/>
        </w:tabs>
        <w:autoSpaceDE w:val="0"/>
        <w:autoSpaceDN w:val="0"/>
        <w:adjustRightInd w:val="0"/>
        <w:rPr>
          <w:rFonts w:ascii="Times" w:hAnsi="Times" w:cs="Times"/>
          <w:color w:val="595959" w:themeColor="text1" w:themeTint="A6"/>
        </w:rPr>
      </w:pPr>
    </w:p>
    <w:p w14:paraId="64DB39BC" w14:textId="77777777" w:rsidR="001719E1" w:rsidRPr="00BD2065" w:rsidRDefault="00BC1DA5"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 xml:space="preserve">2) </w:t>
      </w:r>
      <w:r w:rsidR="001719E1" w:rsidRPr="00BD2065">
        <w:rPr>
          <w:rFonts w:ascii="Times" w:hAnsi="Times" w:cs="Times"/>
        </w:rPr>
        <w:t xml:space="preserve">Which of the following is NOT a disadvantage of using a file processing system to perform database functionality? </w:t>
      </w:r>
    </w:p>
    <w:p w14:paraId="7E2C8A3B" w14:textId="77777777" w:rsidR="00EE6B15" w:rsidRDefault="00EE6B15" w:rsidP="00EE6B15">
      <w:pPr>
        <w:widowControl w:val="0"/>
        <w:tabs>
          <w:tab w:val="left" w:pos="220"/>
          <w:tab w:val="left" w:pos="720"/>
        </w:tabs>
        <w:autoSpaceDE w:val="0"/>
        <w:autoSpaceDN w:val="0"/>
        <w:adjustRightInd w:val="0"/>
        <w:rPr>
          <w:rFonts w:ascii="Times" w:hAnsi="Times" w:cs="Times"/>
        </w:rPr>
      </w:pPr>
    </w:p>
    <w:p w14:paraId="4942BAD6" w14:textId="77777777" w:rsidR="001719E1" w:rsidRPr="00BD2065" w:rsidRDefault="001719E1"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a) Data inconsistency.</w:t>
      </w:r>
    </w:p>
    <w:p w14:paraId="20067FE8" w14:textId="77777777" w:rsidR="001719E1" w:rsidRPr="00BD2065" w:rsidRDefault="001719E1"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b) Atomicity issues</w:t>
      </w:r>
      <w:r w:rsidRPr="00BD2065">
        <w:rPr>
          <w:rFonts w:ascii="Times" w:hAnsi="Times" w:cs="Times"/>
        </w:rPr>
        <w:tab/>
      </w:r>
    </w:p>
    <w:p w14:paraId="3465AACB" w14:textId="77777777" w:rsidR="001719E1" w:rsidRPr="00BD2065" w:rsidRDefault="001719E1"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c) Concurrent access anomalies</w:t>
      </w:r>
    </w:p>
    <w:p w14:paraId="50B83120" w14:textId="77777777" w:rsidR="00EE6B15" w:rsidRDefault="001719E1"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 xml:space="preserve">d) Application programs to access data. </w:t>
      </w:r>
    </w:p>
    <w:p w14:paraId="3B55FA79" w14:textId="454188DE" w:rsidR="00BD2065" w:rsidRDefault="00BC1DA5"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ab/>
      </w:r>
      <w:r w:rsidRPr="00BD2065">
        <w:rPr>
          <w:rFonts w:ascii="Times" w:hAnsi="Times" w:cs="Times"/>
        </w:rPr>
        <w:tab/>
      </w:r>
    </w:p>
    <w:p w14:paraId="6C76CDCB" w14:textId="77777777" w:rsidR="001719E1" w:rsidRPr="00BD2065" w:rsidRDefault="001719E1" w:rsidP="001719E1">
      <w:pPr>
        <w:widowControl w:val="0"/>
        <w:tabs>
          <w:tab w:val="left" w:pos="220"/>
          <w:tab w:val="left" w:pos="720"/>
        </w:tabs>
        <w:autoSpaceDE w:val="0"/>
        <w:autoSpaceDN w:val="0"/>
        <w:adjustRightInd w:val="0"/>
        <w:spacing w:after="240"/>
        <w:rPr>
          <w:rFonts w:ascii="Times" w:hAnsi="Times" w:cs="Times"/>
          <w:b/>
          <w:color w:val="595959" w:themeColor="text1" w:themeTint="A6"/>
        </w:rPr>
      </w:pPr>
      <w:r w:rsidRPr="00BD2065">
        <w:rPr>
          <w:rFonts w:ascii="Times" w:hAnsi="Times" w:cs="Times"/>
          <w:b/>
          <w:color w:val="595959" w:themeColor="text1" w:themeTint="A6"/>
        </w:rPr>
        <w:t>ANSWER: D</w:t>
      </w:r>
      <w:r w:rsidR="00BD2065" w:rsidRPr="00BD2065">
        <w:rPr>
          <w:rFonts w:ascii="Times" w:hAnsi="Times" w:cs="Times"/>
          <w:b/>
          <w:color w:val="595959" w:themeColor="text1" w:themeTint="A6"/>
        </w:rPr>
        <w:t xml:space="preserve"> – Application programs to access data</w:t>
      </w:r>
    </w:p>
    <w:p w14:paraId="74706053" w14:textId="01E93745" w:rsidR="00BD2065" w:rsidRPr="00EE6B15" w:rsidRDefault="00BC1DA5" w:rsidP="00BD2065">
      <w:pPr>
        <w:widowControl w:val="0"/>
        <w:tabs>
          <w:tab w:val="left" w:pos="220"/>
          <w:tab w:val="left" w:pos="720"/>
        </w:tabs>
        <w:autoSpaceDE w:val="0"/>
        <w:autoSpaceDN w:val="0"/>
        <w:adjustRightInd w:val="0"/>
        <w:spacing w:after="240"/>
        <w:rPr>
          <w:rFonts w:ascii="Times" w:hAnsi="Times" w:cs="Times"/>
          <w:color w:val="595959" w:themeColor="text1" w:themeTint="A6"/>
        </w:rPr>
      </w:pPr>
      <w:r w:rsidRPr="00BD2065">
        <w:rPr>
          <w:rFonts w:ascii="Times" w:hAnsi="Times" w:cs="Times"/>
          <w:color w:val="595959" w:themeColor="text1" w:themeTint="A6"/>
        </w:rPr>
        <w:t>File processing system</w:t>
      </w:r>
      <w:bookmarkStart w:id="0" w:name="_GoBack"/>
      <w:bookmarkEnd w:id="0"/>
      <w:r w:rsidRPr="00BD2065">
        <w:rPr>
          <w:rFonts w:ascii="Times" w:hAnsi="Times" w:cs="Times"/>
          <w:color w:val="595959" w:themeColor="text1" w:themeTint="A6"/>
        </w:rPr>
        <w:t>s utilize application programs to access data. Database management systems are also application programs utilized to access data, however, they are more universal and provide for a platform where changes can be made easily, preserving data integrity and allowing multiple users to modify data.</w:t>
      </w:r>
      <w:r w:rsidR="00BF1390">
        <w:rPr>
          <w:rFonts w:ascii="Times" w:hAnsi="Times" w:cs="Times"/>
          <w:color w:val="595959" w:themeColor="text1" w:themeTint="A6"/>
        </w:rPr>
        <w:t xml:space="preserve"> Write is atomic, no intermediate state.</w:t>
      </w:r>
    </w:p>
    <w:p w14:paraId="162C3A07" w14:textId="77777777" w:rsidR="00BC1DA5" w:rsidRDefault="00BC1DA5"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 xml:space="preserve">3) </w:t>
      </w:r>
      <w:r w:rsidR="001719E1" w:rsidRPr="00BD2065">
        <w:rPr>
          <w:rFonts w:ascii="Times" w:hAnsi="Times" w:cs="Times"/>
        </w:rPr>
        <w:t>In designing and setting up a database for a particular enterprise, what is the first step that should be taken? [Hint: Explain why your chosen answer should be the first step.]  </w:t>
      </w:r>
    </w:p>
    <w:p w14:paraId="081092FB" w14:textId="77777777" w:rsidR="00EE6B15" w:rsidRPr="00BD2065" w:rsidRDefault="00EE6B15" w:rsidP="00EE6B15">
      <w:pPr>
        <w:widowControl w:val="0"/>
        <w:tabs>
          <w:tab w:val="left" w:pos="220"/>
          <w:tab w:val="left" w:pos="720"/>
        </w:tabs>
        <w:autoSpaceDE w:val="0"/>
        <w:autoSpaceDN w:val="0"/>
        <w:adjustRightInd w:val="0"/>
        <w:rPr>
          <w:rFonts w:ascii="Times" w:hAnsi="Times" w:cs="Times"/>
        </w:rPr>
      </w:pPr>
    </w:p>
    <w:p w14:paraId="39BAEB58" w14:textId="77777777" w:rsidR="00BC1DA5" w:rsidRPr="00BD2065" w:rsidRDefault="001719E1"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a) Def</w:t>
      </w:r>
      <w:r w:rsidR="00BC1DA5" w:rsidRPr="00BD2065">
        <w:rPr>
          <w:rFonts w:ascii="Times" w:hAnsi="Times" w:cs="Times"/>
        </w:rPr>
        <w:t>ine the enterprise requirements</w:t>
      </w:r>
    </w:p>
    <w:p w14:paraId="52E36FC6" w14:textId="77777777" w:rsidR="00BC1DA5" w:rsidRPr="00BD2065" w:rsidRDefault="001719E1"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b) Define the int</w:t>
      </w:r>
      <w:r w:rsidR="00BC1DA5" w:rsidRPr="00BD2065">
        <w:rPr>
          <w:rFonts w:ascii="Times" w:hAnsi="Times" w:cs="Times"/>
        </w:rPr>
        <w:t>egrity constraints on the data</w:t>
      </w:r>
    </w:p>
    <w:p w14:paraId="7A43F2D7" w14:textId="77777777" w:rsidR="00BD2065" w:rsidRDefault="001719E1"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c) Define the physical</w:t>
      </w:r>
      <w:r w:rsidR="00BC1DA5" w:rsidRPr="00BD2065">
        <w:rPr>
          <w:rFonts w:ascii="Times" w:hAnsi="Times" w:cs="Times"/>
        </w:rPr>
        <w:t xml:space="preserve"> implementation of the database</w:t>
      </w:r>
      <w:r w:rsidRPr="00BD2065">
        <w:rPr>
          <w:rFonts w:ascii="Times" w:hAnsi="Times" w:cs="Times"/>
        </w:rPr>
        <w:t xml:space="preserve"> </w:t>
      </w:r>
    </w:p>
    <w:p w14:paraId="1BC8223C" w14:textId="77777777" w:rsidR="001719E1" w:rsidRDefault="001719E1"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 xml:space="preserve">d) Create/initialize the database. </w:t>
      </w:r>
    </w:p>
    <w:p w14:paraId="7EE35230" w14:textId="77777777" w:rsidR="00EE6B15" w:rsidRDefault="00EE6B15" w:rsidP="00EE6B15">
      <w:pPr>
        <w:widowControl w:val="0"/>
        <w:tabs>
          <w:tab w:val="left" w:pos="220"/>
          <w:tab w:val="left" w:pos="720"/>
        </w:tabs>
        <w:autoSpaceDE w:val="0"/>
        <w:autoSpaceDN w:val="0"/>
        <w:adjustRightInd w:val="0"/>
        <w:rPr>
          <w:rFonts w:ascii="Times" w:hAnsi="Times" w:cs="Times"/>
        </w:rPr>
      </w:pPr>
    </w:p>
    <w:p w14:paraId="338003CA" w14:textId="77777777" w:rsidR="00274A8A" w:rsidRDefault="00274A8A" w:rsidP="00EE6B15">
      <w:pPr>
        <w:widowControl w:val="0"/>
        <w:tabs>
          <w:tab w:val="left" w:pos="220"/>
          <w:tab w:val="left" w:pos="720"/>
        </w:tabs>
        <w:autoSpaceDE w:val="0"/>
        <w:autoSpaceDN w:val="0"/>
        <w:adjustRightInd w:val="0"/>
        <w:rPr>
          <w:rFonts w:ascii="Times" w:hAnsi="Times" w:cs="Times"/>
        </w:rPr>
      </w:pPr>
    </w:p>
    <w:p w14:paraId="511E1A93" w14:textId="77777777" w:rsidR="00274A8A" w:rsidRPr="00BD2065" w:rsidRDefault="00274A8A" w:rsidP="00EE6B15">
      <w:pPr>
        <w:widowControl w:val="0"/>
        <w:tabs>
          <w:tab w:val="left" w:pos="220"/>
          <w:tab w:val="left" w:pos="720"/>
        </w:tabs>
        <w:autoSpaceDE w:val="0"/>
        <w:autoSpaceDN w:val="0"/>
        <w:adjustRightInd w:val="0"/>
        <w:rPr>
          <w:rFonts w:ascii="Times" w:hAnsi="Times" w:cs="Times"/>
        </w:rPr>
      </w:pPr>
    </w:p>
    <w:p w14:paraId="67D622A6" w14:textId="77777777" w:rsidR="00BC1DA5" w:rsidRPr="00BD2065" w:rsidRDefault="00BC1DA5" w:rsidP="00BD2065">
      <w:pPr>
        <w:widowControl w:val="0"/>
        <w:tabs>
          <w:tab w:val="left" w:pos="220"/>
          <w:tab w:val="left" w:pos="720"/>
        </w:tabs>
        <w:autoSpaceDE w:val="0"/>
        <w:autoSpaceDN w:val="0"/>
        <w:adjustRightInd w:val="0"/>
        <w:spacing w:after="240"/>
        <w:rPr>
          <w:rFonts w:ascii="Times" w:hAnsi="Times" w:cs="Times"/>
          <w:b/>
          <w:color w:val="595959" w:themeColor="text1" w:themeTint="A6"/>
        </w:rPr>
      </w:pPr>
      <w:r w:rsidRPr="00BD2065">
        <w:rPr>
          <w:rFonts w:ascii="Times" w:hAnsi="Times" w:cs="Times"/>
          <w:b/>
          <w:color w:val="595959" w:themeColor="text1" w:themeTint="A6"/>
        </w:rPr>
        <w:t>ANSWER: A – Define the enterprise requirements.</w:t>
      </w:r>
    </w:p>
    <w:p w14:paraId="1CFC25C1" w14:textId="77777777" w:rsidR="00BC1DA5" w:rsidRPr="00BD2065" w:rsidRDefault="00BC1DA5" w:rsidP="00BD2065">
      <w:pPr>
        <w:widowControl w:val="0"/>
        <w:tabs>
          <w:tab w:val="left" w:pos="220"/>
          <w:tab w:val="left" w:pos="720"/>
        </w:tabs>
        <w:autoSpaceDE w:val="0"/>
        <w:autoSpaceDN w:val="0"/>
        <w:adjustRightInd w:val="0"/>
        <w:spacing w:after="240"/>
        <w:rPr>
          <w:rFonts w:ascii="Times" w:hAnsi="Times" w:cs="Times"/>
          <w:color w:val="595959" w:themeColor="text1" w:themeTint="A6"/>
        </w:rPr>
      </w:pPr>
      <w:r w:rsidRPr="00BD2065">
        <w:rPr>
          <w:rFonts w:ascii="Times" w:hAnsi="Times" w:cs="Times"/>
          <w:color w:val="595959" w:themeColor="text1" w:themeTint="A6"/>
        </w:rPr>
        <w:t>The first step is always to define the enterprise requirements. These requirements will subsequently drive a good portion of the integrity constraints on the data. Once the requirements are defined, a data model can be created.</w:t>
      </w:r>
    </w:p>
    <w:p w14:paraId="104122BA" w14:textId="77777777" w:rsidR="00BD2065" w:rsidRDefault="00BD2065"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 xml:space="preserve">4) </w:t>
      </w:r>
      <w:r w:rsidR="001719E1" w:rsidRPr="00BD2065">
        <w:rPr>
          <w:rFonts w:ascii="Times" w:hAnsi="Times" w:cs="Times"/>
        </w:rPr>
        <w:t>In designing and setting up a database for a particular enterprise, what is one of the last steps that should be taken? [Hint: Explain why your chosen answer should be one of the last steps.]  </w:t>
      </w:r>
    </w:p>
    <w:p w14:paraId="6F484B84" w14:textId="77777777" w:rsidR="00EE6B15" w:rsidRPr="00BD2065" w:rsidRDefault="00EE6B15" w:rsidP="00EE6B15">
      <w:pPr>
        <w:widowControl w:val="0"/>
        <w:tabs>
          <w:tab w:val="left" w:pos="220"/>
          <w:tab w:val="left" w:pos="720"/>
        </w:tabs>
        <w:autoSpaceDE w:val="0"/>
        <w:autoSpaceDN w:val="0"/>
        <w:adjustRightInd w:val="0"/>
        <w:rPr>
          <w:rFonts w:ascii="Times" w:hAnsi="Times" w:cs="Times"/>
        </w:rPr>
      </w:pPr>
    </w:p>
    <w:p w14:paraId="2DDDE33B" w14:textId="77777777" w:rsidR="00BD2065" w:rsidRPr="00BD2065" w:rsidRDefault="001719E1"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a) Def</w:t>
      </w:r>
      <w:r w:rsidR="00BD2065" w:rsidRPr="00BD2065">
        <w:rPr>
          <w:rFonts w:ascii="Times" w:hAnsi="Times" w:cs="Times"/>
        </w:rPr>
        <w:t>ine the enterprise requirements</w:t>
      </w:r>
    </w:p>
    <w:p w14:paraId="346327F9" w14:textId="77777777" w:rsidR="00BD2065" w:rsidRPr="00BD2065" w:rsidRDefault="001719E1"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b) Define the in</w:t>
      </w:r>
      <w:r w:rsidR="00BD2065" w:rsidRPr="00BD2065">
        <w:rPr>
          <w:rFonts w:ascii="Times" w:hAnsi="Times" w:cs="Times"/>
        </w:rPr>
        <w:t>tegrity constraints on the data</w:t>
      </w:r>
    </w:p>
    <w:p w14:paraId="5B01579E" w14:textId="77777777" w:rsidR="00BD2065" w:rsidRPr="00BD2065" w:rsidRDefault="001719E1"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c) Define the physical implementation of the database</w:t>
      </w:r>
    </w:p>
    <w:p w14:paraId="5D8B3245" w14:textId="77777777" w:rsidR="001719E1" w:rsidRDefault="001719E1" w:rsidP="00EE6B15">
      <w:pPr>
        <w:widowControl w:val="0"/>
        <w:tabs>
          <w:tab w:val="left" w:pos="220"/>
          <w:tab w:val="left" w:pos="720"/>
        </w:tabs>
        <w:autoSpaceDE w:val="0"/>
        <w:autoSpaceDN w:val="0"/>
        <w:adjustRightInd w:val="0"/>
        <w:rPr>
          <w:rFonts w:ascii="Times" w:hAnsi="Times" w:cs="Times"/>
        </w:rPr>
      </w:pPr>
      <w:r w:rsidRPr="00BD2065">
        <w:rPr>
          <w:rFonts w:ascii="Times" w:hAnsi="Times" w:cs="Times"/>
        </w:rPr>
        <w:t xml:space="preserve">d) Create/initialize the database. </w:t>
      </w:r>
    </w:p>
    <w:p w14:paraId="4385F1E0" w14:textId="77777777" w:rsidR="00EE6B15" w:rsidRDefault="00EE6B15" w:rsidP="00BD2065">
      <w:pPr>
        <w:widowControl w:val="0"/>
        <w:tabs>
          <w:tab w:val="left" w:pos="220"/>
          <w:tab w:val="left" w:pos="720"/>
        </w:tabs>
        <w:autoSpaceDE w:val="0"/>
        <w:autoSpaceDN w:val="0"/>
        <w:adjustRightInd w:val="0"/>
        <w:spacing w:after="240"/>
        <w:rPr>
          <w:rFonts w:ascii="Times" w:hAnsi="Times" w:cs="Times"/>
          <w:b/>
          <w:color w:val="595959" w:themeColor="text1" w:themeTint="A6"/>
        </w:rPr>
      </w:pPr>
    </w:p>
    <w:p w14:paraId="40147428" w14:textId="77777777" w:rsidR="00BD2065" w:rsidRDefault="00BD2065" w:rsidP="00BD2065">
      <w:pPr>
        <w:widowControl w:val="0"/>
        <w:tabs>
          <w:tab w:val="left" w:pos="220"/>
          <w:tab w:val="left" w:pos="720"/>
        </w:tabs>
        <w:autoSpaceDE w:val="0"/>
        <w:autoSpaceDN w:val="0"/>
        <w:adjustRightInd w:val="0"/>
        <w:spacing w:after="240"/>
        <w:rPr>
          <w:rFonts w:ascii="Times" w:hAnsi="Times" w:cs="Times"/>
          <w:b/>
          <w:color w:val="595959" w:themeColor="text1" w:themeTint="A6"/>
        </w:rPr>
      </w:pPr>
      <w:r>
        <w:rPr>
          <w:rFonts w:ascii="Times" w:hAnsi="Times" w:cs="Times"/>
          <w:b/>
          <w:color w:val="595959" w:themeColor="text1" w:themeTint="A6"/>
        </w:rPr>
        <w:t>ANSWER: D</w:t>
      </w:r>
      <w:r w:rsidRPr="00BD2065">
        <w:rPr>
          <w:rFonts w:ascii="Times" w:hAnsi="Times" w:cs="Times"/>
          <w:b/>
          <w:color w:val="595959" w:themeColor="text1" w:themeTint="A6"/>
        </w:rPr>
        <w:t xml:space="preserve"> – </w:t>
      </w:r>
      <w:r>
        <w:rPr>
          <w:rFonts w:ascii="Times" w:hAnsi="Times" w:cs="Times"/>
          <w:b/>
          <w:color w:val="595959" w:themeColor="text1" w:themeTint="A6"/>
        </w:rPr>
        <w:t>Create/initialize the database.</w:t>
      </w:r>
    </w:p>
    <w:p w14:paraId="2B9401C6" w14:textId="3B1A389E" w:rsidR="005955CA" w:rsidRPr="00EE6B15" w:rsidRDefault="00BD2065" w:rsidP="00BD2065">
      <w:pPr>
        <w:widowControl w:val="0"/>
        <w:tabs>
          <w:tab w:val="left" w:pos="220"/>
          <w:tab w:val="left" w:pos="720"/>
        </w:tabs>
        <w:autoSpaceDE w:val="0"/>
        <w:autoSpaceDN w:val="0"/>
        <w:adjustRightInd w:val="0"/>
        <w:spacing w:after="240"/>
        <w:rPr>
          <w:rFonts w:ascii="Times" w:hAnsi="Times" w:cs="Times"/>
          <w:color w:val="595959" w:themeColor="text1" w:themeTint="A6"/>
        </w:rPr>
      </w:pPr>
      <w:r w:rsidRPr="005250DA">
        <w:rPr>
          <w:rFonts w:ascii="Times" w:hAnsi="Times" w:cs="Times"/>
          <w:color w:val="595959" w:themeColor="text1" w:themeTint="A6"/>
        </w:rPr>
        <w:t>Defining the enterprise requirements is the first step. Further, creating a data model via an E</w:t>
      </w:r>
      <w:proofErr w:type="gramStart"/>
      <w:r w:rsidRPr="005250DA">
        <w:rPr>
          <w:rFonts w:ascii="Times" w:hAnsi="Times" w:cs="Times"/>
          <w:color w:val="595959" w:themeColor="text1" w:themeTint="A6"/>
        </w:rPr>
        <w:t>:R</w:t>
      </w:r>
      <w:proofErr w:type="gramEnd"/>
      <w:r w:rsidRPr="005250DA">
        <w:rPr>
          <w:rFonts w:ascii="Times" w:hAnsi="Times" w:cs="Times"/>
          <w:color w:val="595959" w:themeColor="text1" w:themeTint="A6"/>
        </w:rPr>
        <w:t xml:space="preserve"> model should be the second step. Integrity constraints and the physical level would </w:t>
      </w:r>
      <w:r w:rsidR="005250DA" w:rsidRPr="005250DA">
        <w:rPr>
          <w:rFonts w:ascii="Times" w:hAnsi="Times" w:cs="Times"/>
          <w:color w:val="595959" w:themeColor="text1" w:themeTint="A6"/>
        </w:rPr>
        <w:t>come after the E</w:t>
      </w:r>
      <w:proofErr w:type="gramStart"/>
      <w:r w:rsidR="005250DA" w:rsidRPr="005250DA">
        <w:rPr>
          <w:rFonts w:ascii="Times" w:hAnsi="Times" w:cs="Times"/>
          <w:color w:val="595959" w:themeColor="text1" w:themeTint="A6"/>
        </w:rPr>
        <w:t>:R</w:t>
      </w:r>
      <w:proofErr w:type="gramEnd"/>
      <w:r w:rsidR="005250DA" w:rsidRPr="005250DA">
        <w:rPr>
          <w:rFonts w:ascii="Times" w:hAnsi="Times" w:cs="Times"/>
          <w:color w:val="595959" w:themeColor="text1" w:themeTint="A6"/>
        </w:rPr>
        <w:t xml:space="preserve"> diagram. Once all of these requirements are gathered, along with most likely triple checking your requirements are correct, </w:t>
      </w:r>
      <w:proofErr w:type="gramStart"/>
      <w:r w:rsidR="005250DA" w:rsidRPr="005250DA">
        <w:rPr>
          <w:rFonts w:ascii="Times" w:hAnsi="Times" w:cs="Times"/>
          <w:color w:val="595959" w:themeColor="text1" w:themeTint="A6"/>
        </w:rPr>
        <w:t>THEN</w:t>
      </w:r>
      <w:proofErr w:type="gramEnd"/>
      <w:r w:rsidR="005250DA" w:rsidRPr="005250DA">
        <w:rPr>
          <w:rFonts w:ascii="Times" w:hAnsi="Times" w:cs="Times"/>
          <w:color w:val="595959" w:themeColor="text1" w:themeTint="A6"/>
        </w:rPr>
        <w:t xml:space="preserve"> a database can be created.</w:t>
      </w:r>
    </w:p>
    <w:p w14:paraId="6814DE92" w14:textId="77777777" w:rsidR="005955CA" w:rsidRDefault="00870782" w:rsidP="00EE6B15">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5) </w:t>
      </w:r>
      <w:r w:rsidR="001719E1">
        <w:rPr>
          <w:rFonts w:ascii="Times" w:hAnsi="Times" w:cs="Times"/>
          <w:sz w:val="26"/>
          <w:szCs w:val="26"/>
        </w:rPr>
        <w:t xml:space="preserve">What are three possible data abstraction levels in a database? [Hint: Explain what each abstraction level is and give an example for each level.] </w:t>
      </w:r>
      <w:r w:rsidR="001719E1">
        <w:rPr>
          <w:rFonts w:ascii="Times" w:hAnsi="Times" w:cs="Times"/>
        </w:rPr>
        <w:t> </w:t>
      </w:r>
    </w:p>
    <w:p w14:paraId="1F9B555B" w14:textId="77777777" w:rsidR="00EE6B15" w:rsidRDefault="00EE6B15" w:rsidP="00EE6B15">
      <w:pPr>
        <w:widowControl w:val="0"/>
        <w:tabs>
          <w:tab w:val="left" w:pos="220"/>
          <w:tab w:val="left" w:pos="720"/>
        </w:tabs>
        <w:autoSpaceDE w:val="0"/>
        <w:autoSpaceDN w:val="0"/>
        <w:adjustRightInd w:val="0"/>
        <w:rPr>
          <w:rFonts w:ascii="Times" w:hAnsi="Times" w:cs="Times"/>
        </w:rPr>
      </w:pPr>
    </w:p>
    <w:p w14:paraId="03AB787C" w14:textId="77777777" w:rsidR="005955CA"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a) (Physical, Logical, Table) </w:t>
      </w:r>
    </w:p>
    <w:p w14:paraId="6439E0AC" w14:textId="77777777" w:rsidR="005955CA"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b) (Attribute, Type, Value) </w:t>
      </w:r>
    </w:p>
    <w:p w14:paraId="1B6D0618" w14:textId="77777777" w:rsidR="005955CA"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c) (Physical, Logical, View) </w:t>
      </w:r>
    </w:p>
    <w:p w14:paraId="408F97DE" w14:textId="77777777" w:rsidR="001719E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d) (Tuple, Attribute, Table) </w:t>
      </w:r>
    </w:p>
    <w:p w14:paraId="25264D6A" w14:textId="77777777" w:rsidR="00EE6B15" w:rsidRDefault="00EE6B15" w:rsidP="00EE6B15">
      <w:pPr>
        <w:widowControl w:val="0"/>
        <w:tabs>
          <w:tab w:val="left" w:pos="220"/>
          <w:tab w:val="left" w:pos="720"/>
        </w:tabs>
        <w:autoSpaceDE w:val="0"/>
        <w:autoSpaceDN w:val="0"/>
        <w:adjustRightInd w:val="0"/>
        <w:rPr>
          <w:rFonts w:ascii="Times" w:hAnsi="Times" w:cs="Times"/>
          <w:sz w:val="26"/>
          <w:szCs w:val="26"/>
        </w:rPr>
      </w:pPr>
    </w:p>
    <w:p w14:paraId="5FC1EE9F" w14:textId="77777777" w:rsidR="005955CA" w:rsidRDefault="005955CA" w:rsidP="005955CA">
      <w:pPr>
        <w:widowControl w:val="0"/>
        <w:tabs>
          <w:tab w:val="left" w:pos="220"/>
          <w:tab w:val="left" w:pos="720"/>
        </w:tabs>
        <w:autoSpaceDE w:val="0"/>
        <w:autoSpaceDN w:val="0"/>
        <w:adjustRightInd w:val="0"/>
        <w:spacing w:after="240"/>
        <w:rPr>
          <w:rFonts w:ascii="Times" w:hAnsi="Times" w:cs="Times"/>
          <w:b/>
          <w:color w:val="595959" w:themeColor="text1" w:themeTint="A6"/>
        </w:rPr>
      </w:pPr>
      <w:r>
        <w:rPr>
          <w:rFonts w:ascii="Times" w:hAnsi="Times" w:cs="Times"/>
          <w:b/>
          <w:color w:val="595959" w:themeColor="text1" w:themeTint="A6"/>
        </w:rPr>
        <w:t>ANSWER: C</w:t>
      </w:r>
      <w:r w:rsidRPr="00BD2065">
        <w:rPr>
          <w:rFonts w:ascii="Times" w:hAnsi="Times" w:cs="Times"/>
          <w:b/>
          <w:color w:val="595959" w:themeColor="text1" w:themeTint="A6"/>
        </w:rPr>
        <w:t xml:space="preserve"> – </w:t>
      </w:r>
      <w:r>
        <w:rPr>
          <w:rFonts w:ascii="Times" w:hAnsi="Times" w:cs="Times"/>
          <w:b/>
          <w:color w:val="595959" w:themeColor="text1" w:themeTint="A6"/>
        </w:rPr>
        <w:t xml:space="preserve">Physical, Logical, </w:t>
      </w:r>
      <w:proofErr w:type="gramStart"/>
      <w:r>
        <w:rPr>
          <w:rFonts w:ascii="Times" w:hAnsi="Times" w:cs="Times"/>
          <w:b/>
          <w:color w:val="595959" w:themeColor="text1" w:themeTint="A6"/>
        </w:rPr>
        <w:t>View</w:t>
      </w:r>
      <w:proofErr w:type="gramEnd"/>
    </w:p>
    <w:p w14:paraId="2DEC34D6" w14:textId="77777777" w:rsidR="005955CA" w:rsidRPr="005955CA" w:rsidRDefault="005955CA" w:rsidP="005955CA">
      <w:pPr>
        <w:widowControl w:val="0"/>
        <w:tabs>
          <w:tab w:val="left" w:pos="220"/>
          <w:tab w:val="left" w:pos="720"/>
        </w:tabs>
        <w:autoSpaceDE w:val="0"/>
        <w:autoSpaceDN w:val="0"/>
        <w:adjustRightInd w:val="0"/>
        <w:spacing w:after="240"/>
        <w:rPr>
          <w:rFonts w:ascii="Times" w:hAnsi="Times" w:cs="Times"/>
          <w:color w:val="595959" w:themeColor="text1" w:themeTint="A6"/>
        </w:rPr>
      </w:pPr>
      <w:r w:rsidRPr="005955CA">
        <w:rPr>
          <w:rFonts w:ascii="Times" w:hAnsi="Times" w:cs="Times"/>
          <w:color w:val="595959" w:themeColor="text1" w:themeTint="A6"/>
        </w:rPr>
        <w:t>The physical level of abstraction is by far the most detailed level. It represents the hardware level procedures such as fetching data, data storage, indexing and other ‘physical heavy lifting’ the database is responsible for. The Logical level hides the detail of the physical level and presents all of the under-workings as relations, tuples and relationships. Most of the work from a programming and development perspective is done at the logical level. The view is the highest level of data abstraction. Data is in a relation/table form and allows for exact specification of the data at the logical level. It also provides for a decent security mechanism.</w:t>
      </w:r>
    </w:p>
    <w:p w14:paraId="59B3BEDF" w14:textId="77777777" w:rsidR="005955CA" w:rsidRDefault="005955CA" w:rsidP="005955CA">
      <w:pPr>
        <w:widowControl w:val="0"/>
        <w:tabs>
          <w:tab w:val="left" w:pos="220"/>
          <w:tab w:val="left" w:pos="720"/>
        </w:tabs>
        <w:autoSpaceDE w:val="0"/>
        <w:autoSpaceDN w:val="0"/>
        <w:adjustRightInd w:val="0"/>
        <w:spacing w:after="240"/>
        <w:rPr>
          <w:rFonts w:ascii="Times" w:hAnsi="Times" w:cs="Times"/>
        </w:rPr>
      </w:pPr>
    </w:p>
    <w:p w14:paraId="77FAC888" w14:textId="77777777" w:rsidR="00EE6B15" w:rsidRDefault="00EE6B15" w:rsidP="005955CA">
      <w:pPr>
        <w:widowControl w:val="0"/>
        <w:tabs>
          <w:tab w:val="left" w:pos="220"/>
          <w:tab w:val="left" w:pos="720"/>
        </w:tabs>
        <w:autoSpaceDE w:val="0"/>
        <w:autoSpaceDN w:val="0"/>
        <w:adjustRightInd w:val="0"/>
        <w:spacing w:after="240"/>
        <w:rPr>
          <w:rFonts w:ascii="Times" w:hAnsi="Times" w:cs="Times"/>
        </w:rPr>
      </w:pPr>
    </w:p>
    <w:p w14:paraId="6AEC0004" w14:textId="77777777" w:rsidR="00EE6B15" w:rsidRDefault="00EE6B15" w:rsidP="005955CA">
      <w:pPr>
        <w:widowControl w:val="0"/>
        <w:tabs>
          <w:tab w:val="left" w:pos="220"/>
          <w:tab w:val="left" w:pos="720"/>
        </w:tabs>
        <w:autoSpaceDE w:val="0"/>
        <w:autoSpaceDN w:val="0"/>
        <w:adjustRightInd w:val="0"/>
        <w:spacing w:after="240"/>
        <w:rPr>
          <w:rFonts w:ascii="Times" w:hAnsi="Times" w:cs="Times"/>
        </w:rPr>
      </w:pPr>
    </w:p>
    <w:p w14:paraId="7AC987F8" w14:textId="77777777" w:rsidR="00EE6B15" w:rsidRDefault="00EE6B15" w:rsidP="005955CA">
      <w:pPr>
        <w:widowControl w:val="0"/>
        <w:tabs>
          <w:tab w:val="left" w:pos="220"/>
          <w:tab w:val="left" w:pos="720"/>
        </w:tabs>
        <w:autoSpaceDE w:val="0"/>
        <w:autoSpaceDN w:val="0"/>
        <w:adjustRightInd w:val="0"/>
        <w:spacing w:after="240"/>
        <w:rPr>
          <w:rFonts w:ascii="Times" w:hAnsi="Times" w:cs="Times"/>
        </w:rPr>
      </w:pPr>
    </w:p>
    <w:p w14:paraId="5FAE55A4" w14:textId="77777777" w:rsidR="001719E1" w:rsidRDefault="00C63E52" w:rsidP="00870782">
      <w:pPr>
        <w:widowControl w:val="0"/>
        <w:tabs>
          <w:tab w:val="left" w:pos="220"/>
          <w:tab w:val="left" w:pos="720"/>
        </w:tabs>
        <w:autoSpaceDE w:val="0"/>
        <w:autoSpaceDN w:val="0"/>
        <w:adjustRightInd w:val="0"/>
        <w:spacing w:after="240"/>
        <w:rPr>
          <w:rFonts w:ascii="Times" w:hAnsi="Times" w:cs="Times"/>
        </w:rPr>
      </w:pPr>
      <w:r>
        <w:rPr>
          <w:rFonts w:ascii="Times" w:hAnsi="Times" w:cs="Times"/>
          <w:sz w:val="26"/>
          <w:szCs w:val="26"/>
        </w:rPr>
        <w:t xml:space="preserve">6) </w:t>
      </w:r>
      <w:r w:rsidR="001719E1">
        <w:rPr>
          <w:rFonts w:ascii="Times" w:hAnsi="Times" w:cs="Times"/>
          <w:sz w:val="26"/>
          <w:szCs w:val="26"/>
        </w:rPr>
        <w:t xml:space="preserve">Which of the following data models is best suited for use with SQL? [Hint: Provide a definition of the data model and explain why SQL works well with it.] </w:t>
      </w:r>
    </w:p>
    <w:p w14:paraId="3E184C3F" w14:textId="77777777" w:rsidR="001719E1" w:rsidRDefault="00F244FA"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a) </w:t>
      </w:r>
      <w:r w:rsidR="001719E1">
        <w:rPr>
          <w:rFonts w:ascii="Times" w:hAnsi="Times" w:cs="Times"/>
          <w:sz w:val="26"/>
          <w:szCs w:val="26"/>
        </w:rPr>
        <w:t xml:space="preserve">Relational model </w:t>
      </w:r>
    </w:p>
    <w:p w14:paraId="4531D44B" w14:textId="77777777" w:rsidR="001719E1" w:rsidRDefault="00F244FA"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b) </w:t>
      </w:r>
      <w:r w:rsidR="001719E1">
        <w:rPr>
          <w:rFonts w:ascii="Times" w:hAnsi="Times" w:cs="Times"/>
          <w:sz w:val="26"/>
          <w:szCs w:val="26"/>
        </w:rPr>
        <w:t xml:space="preserve">Entity-Relationship model </w:t>
      </w:r>
    </w:p>
    <w:p w14:paraId="23AA1F0F" w14:textId="77777777" w:rsidR="001719E1" w:rsidRDefault="00F244FA"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c) </w:t>
      </w:r>
      <w:r w:rsidR="001719E1">
        <w:rPr>
          <w:rFonts w:ascii="Times" w:hAnsi="Times" w:cs="Times"/>
          <w:sz w:val="26"/>
          <w:szCs w:val="26"/>
        </w:rPr>
        <w:t xml:space="preserve">Object-Based Data model </w:t>
      </w:r>
    </w:p>
    <w:p w14:paraId="507645CF" w14:textId="2E827416" w:rsidR="001719E1" w:rsidRDefault="00F244FA"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d) </w:t>
      </w:r>
      <w:r w:rsidR="00EE6B15">
        <w:rPr>
          <w:rFonts w:ascii="Times" w:hAnsi="Times" w:cs="Times"/>
          <w:sz w:val="26"/>
          <w:szCs w:val="26"/>
        </w:rPr>
        <w:t>Semi structured</w:t>
      </w:r>
      <w:r w:rsidR="001719E1">
        <w:rPr>
          <w:rFonts w:ascii="Times" w:hAnsi="Times" w:cs="Times"/>
          <w:sz w:val="26"/>
          <w:szCs w:val="26"/>
        </w:rPr>
        <w:t xml:space="preserve"> Data model </w:t>
      </w:r>
    </w:p>
    <w:p w14:paraId="6460FB5A" w14:textId="77777777" w:rsidR="001719E1" w:rsidRDefault="00F244FA"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e) </w:t>
      </w:r>
      <w:r w:rsidR="001719E1">
        <w:rPr>
          <w:rFonts w:ascii="Times" w:hAnsi="Times" w:cs="Times"/>
          <w:sz w:val="26"/>
          <w:szCs w:val="26"/>
        </w:rPr>
        <w:t xml:space="preserve">All of the above. [Hint: a description of this answer would explain each of the answers a-d above.] </w:t>
      </w:r>
    </w:p>
    <w:p w14:paraId="77978DC6" w14:textId="77777777" w:rsidR="001719E1" w:rsidRDefault="00F244FA" w:rsidP="00EE6B15">
      <w:pPr>
        <w:widowControl w:val="0"/>
        <w:tabs>
          <w:tab w:val="left" w:pos="940"/>
          <w:tab w:val="left" w:pos="1440"/>
        </w:tabs>
        <w:autoSpaceDE w:val="0"/>
        <w:autoSpaceDN w:val="0"/>
        <w:adjustRightInd w:val="0"/>
        <w:rPr>
          <w:rFonts w:ascii="Times" w:hAnsi="Times" w:cs="Times"/>
          <w:sz w:val="26"/>
          <w:szCs w:val="26"/>
        </w:rPr>
      </w:pPr>
      <w:r>
        <w:rPr>
          <w:rFonts w:ascii="Times" w:hAnsi="Times" w:cs="Times"/>
          <w:sz w:val="26"/>
          <w:szCs w:val="26"/>
        </w:rPr>
        <w:t xml:space="preserve">f) </w:t>
      </w:r>
      <w:r w:rsidR="001719E1">
        <w:rPr>
          <w:rFonts w:ascii="Times" w:hAnsi="Times" w:cs="Times"/>
          <w:sz w:val="26"/>
          <w:szCs w:val="26"/>
        </w:rPr>
        <w:t xml:space="preserve">None of the above. [Hint: a description for this answer would provide an example and description of a data model well suited for use with SQL.] </w:t>
      </w:r>
    </w:p>
    <w:p w14:paraId="6C5C4B66" w14:textId="77777777" w:rsidR="00EE6B15" w:rsidRDefault="00EE6B15" w:rsidP="00EE6B15">
      <w:pPr>
        <w:widowControl w:val="0"/>
        <w:tabs>
          <w:tab w:val="left" w:pos="940"/>
          <w:tab w:val="left" w:pos="1440"/>
        </w:tabs>
        <w:autoSpaceDE w:val="0"/>
        <w:autoSpaceDN w:val="0"/>
        <w:adjustRightInd w:val="0"/>
        <w:rPr>
          <w:rFonts w:ascii="Times" w:hAnsi="Times" w:cs="Times"/>
          <w:sz w:val="26"/>
          <w:szCs w:val="26"/>
        </w:rPr>
      </w:pPr>
    </w:p>
    <w:p w14:paraId="0C26DC38" w14:textId="77777777" w:rsidR="00870782" w:rsidRDefault="00870782" w:rsidP="00870782">
      <w:pPr>
        <w:widowControl w:val="0"/>
        <w:tabs>
          <w:tab w:val="left" w:pos="220"/>
          <w:tab w:val="left" w:pos="720"/>
        </w:tabs>
        <w:autoSpaceDE w:val="0"/>
        <w:autoSpaceDN w:val="0"/>
        <w:adjustRightInd w:val="0"/>
        <w:spacing w:after="240"/>
        <w:rPr>
          <w:rFonts w:ascii="Times" w:hAnsi="Times" w:cs="Times"/>
          <w:b/>
          <w:color w:val="595959" w:themeColor="text1" w:themeTint="A6"/>
        </w:rPr>
      </w:pPr>
      <w:r>
        <w:rPr>
          <w:rFonts w:ascii="Times" w:hAnsi="Times" w:cs="Times"/>
          <w:b/>
          <w:color w:val="595959" w:themeColor="text1" w:themeTint="A6"/>
        </w:rPr>
        <w:t>ANSWER: A</w:t>
      </w:r>
      <w:r w:rsidRPr="00BD2065">
        <w:rPr>
          <w:rFonts w:ascii="Times" w:hAnsi="Times" w:cs="Times"/>
          <w:b/>
          <w:color w:val="595959" w:themeColor="text1" w:themeTint="A6"/>
        </w:rPr>
        <w:t xml:space="preserve"> – </w:t>
      </w:r>
      <w:r>
        <w:rPr>
          <w:rFonts w:ascii="Times" w:hAnsi="Times" w:cs="Times"/>
          <w:b/>
          <w:color w:val="595959" w:themeColor="text1" w:themeTint="A6"/>
        </w:rPr>
        <w:t>Relational Model</w:t>
      </w:r>
    </w:p>
    <w:p w14:paraId="732B5594" w14:textId="2CCE73F3" w:rsidR="00870782" w:rsidRPr="00357F53" w:rsidRDefault="00FC24C3" w:rsidP="00870782">
      <w:pPr>
        <w:widowControl w:val="0"/>
        <w:tabs>
          <w:tab w:val="left" w:pos="940"/>
          <w:tab w:val="left" w:pos="1440"/>
        </w:tabs>
        <w:autoSpaceDE w:val="0"/>
        <w:autoSpaceDN w:val="0"/>
        <w:adjustRightInd w:val="0"/>
        <w:spacing w:after="240"/>
        <w:rPr>
          <w:rFonts w:ascii="Times" w:hAnsi="Times" w:cs="Times"/>
          <w:sz w:val="26"/>
          <w:szCs w:val="26"/>
        </w:rPr>
      </w:pPr>
      <w:r>
        <w:rPr>
          <w:rFonts w:ascii="Times" w:hAnsi="Times" w:cs="Times"/>
          <w:sz w:val="26"/>
          <w:szCs w:val="26"/>
        </w:rPr>
        <w:t>The relational model stores data in relations and tables. Each table has a set of attributes (columns) and tuples (rows). At the intersection of attributes and tuples are values. The relational model provides for integrity constraints in the form of domain, key and referential integrity constraints. These constraints help to preserve data integrity. SQL is able to interact extremely well with the relational model via DML and DDL. Relations can be joined together easily, tuples can be filtered, combined, calculated and modified quickly</w:t>
      </w:r>
      <w:r w:rsidR="00781B0D">
        <w:rPr>
          <w:rFonts w:ascii="Times" w:hAnsi="Times" w:cs="Times"/>
          <w:sz w:val="26"/>
          <w:szCs w:val="26"/>
        </w:rPr>
        <w:t xml:space="preserve"> all under a standard (ANSI) language umbrella. </w:t>
      </w:r>
    </w:p>
    <w:p w14:paraId="607EFD22" w14:textId="77777777" w:rsidR="001719E1" w:rsidRDefault="006A7D98" w:rsidP="00816282">
      <w:pPr>
        <w:widowControl w:val="0"/>
        <w:tabs>
          <w:tab w:val="left" w:pos="220"/>
          <w:tab w:val="left" w:pos="720"/>
        </w:tabs>
        <w:autoSpaceDE w:val="0"/>
        <w:autoSpaceDN w:val="0"/>
        <w:adjustRightInd w:val="0"/>
        <w:spacing w:after="240"/>
        <w:rPr>
          <w:rFonts w:ascii="Times" w:hAnsi="Times" w:cs="Times"/>
        </w:rPr>
      </w:pPr>
      <w:r>
        <w:rPr>
          <w:rFonts w:ascii="Times" w:hAnsi="Times" w:cs="Times"/>
          <w:sz w:val="26"/>
          <w:szCs w:val="26"/>
        </w:rPr>
        <w:t xml:space="preserve">7) </w:t>
      </w:r>
      <w:r w:rsidR="001719E1">
        <w:rPr>
          <w:rFonts w:ascii="Times" w:hAnsi="Times" w:cs="Times"/>
          <w:sz w:val="26"/>
          <w:szCs w:val="26"/>
        </w:rPr>
        <w:t xml:space="preserve">A Data Definition Language (DDL) is used to do which of the following? </w:t>
      </w:r>
    </w:p>
    <w:p w14:paraId="02C1F0A0" w14:textId="77777777" w:rsidR="001719E1" w:rsidRDefault="006A7D98"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a) </w:t>
      </w:r>
      <w:r w:rsidR="001719E1">
        <w:rPr>
          <w:rFonts w:ascii="Times" w:hAnsi="Times" w:cs="Times"/>
          <w:sz w:val="26"/>
          <w:szCs w:val="26"/>
        </w:rPr>
        <w:t xml:space="preserve">Specify a database schema. </w:t>
      </w:r>
    </w:p>
    <w:p w14:paraId="6538D37C" w14:textId="77777777" w:rsidR="001719E1" w:rsidRDefault="006A7D98"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b) </w:t>
      </w:r>
      <w:r w:rsidR="001719E1">
        <w:rPr>
          <w:rFonts w:ascii="Times" w:hAnsi="Times" w:cs="Times"/>
          <w:sz w:val="26"/>
          <w:szCs w:val="26"/>
        </w:rPr>
        <w:t xml:space="preserve">Specify the storage structure. </w:t>
      </w:r>
    </w:p>
    <w:p w14:paraId="50162014" w14:textId="77777777" w:rsidR="001719E1" w:rsidRDefault="006A7D98"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c) </w:t>
      </w:r>
      <w:r w:rsidR="001719E1">
        <w:rPr>
          <w:rFonts w:ascii="Times" w:hAnsi="Times" w:cs="Times"/>
          <w:sz w:val="26"/>
          <w:szCs w:val="26"/>
        </w:rPr>
        <w:t xml:space="preserve">Specify consistency constraints. </w:t>
      </w:r>
    </w:p>
    <w:p w14:paraId="7BD97C8C" w14:textId="77777777" w:rsidR="001719E1" w:rsidRDefault="006A7D98"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d) </w:t>
      </w:r>
      <w:r w:rsidR="001719E1">
        <w:rPr>
          <w:rFonts w:ascii="Times" w:hAnsi="Times" w:cs="Times"/>
          <w:sz w:val="26"/>
          <w:szCs w:val="26"/>
        </w:rPr>
        <w:t xml:space="preserve">Specify the access methods used in the database. </w:t>
      </w:r>
    </w:p>
    <w:p w14:paraId="618C0C88" w14:textId="77777777" w:rsidR="001719E1" w:rsidRDefault="006A7D98"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e) </w:t>
      </w:r>
      <w:r w:rsidR="001719E1">
        <w:rPr>
          <w:rFonts w:ascii="Times" w:hAnsi="Times" w:cs="Times"/>
          <w:sz w:val="26"/>
          <w:szCs w:val="26"/>
        </w:rPr>
        <w:t xml:space="preserve">All of the above. [Hint: a description for this answer would explain each of the answers a-d above.] </w:t>
      </w:r>
    </w:p>
    <w:p w14:paraId="54C9990B" w14:textId="77777777" w:rsidR="001719E1" w:rsidRDefault="006A7D98" w:rsidP="00EE6B15">
      <w:pPr>
        <w:widowControl w:val="0"/>
        <w:tabs>
          <w:tab w:val="left" w:pos="940"/>
          <w:tab w:val="left" w:pos="1440"/>
        </w:tabs>
        <w:autoSpaceDE w:val="0"/>
        <w:autoSpaceDN w:val="0"/>
        <w:adjustRightInd w:val="0"/>
        <w:rPr>
          <w:rFonts w:ascii="Times" w:hAnsi="Times" w:cs="Times"/>
          <w:sz w:val="26"/>
          <w:szCs w:val="26"/>
        </w:rPr>
      </w:pPr>
      <w:r>
        <w:rPr>
          <w:rFonts w:ascii="Times" w:hAnsi="Times" w:cs="Times"/>
          <w:sz w:val="26"/>
          <w:szCs w:val="26"/>
        </w:rPr>
        <w:t xml:space="preserve">f) </w:t>
      </w:r>
      <w:r w:rsidR="001719E1">
        <w:rPr>
          <w:rFonts w:ascii="Times" w:hAnsi="Times" w:cs="Times"/>
          <w:sz w:val="26"/>
          <w:szCs w:val="26"/>
        </w:rPr>
        <w:t xml:space="preserve">None of the above. [Hint: a description for this answer would provide two examples, and explanations of what DDLs are used for.] </w:t>
      </w:r>
    </w:p>
    <w:p w14:paraId="2EB6DA9B" w14:textId="77777777" w:rsidR="00EE6B15" w:rsidRDefault="00EE6B15" w:rsidP="00EE6B15">
      <w:pPr>
        <w:widowControl w:val="0"/>
        <w:tabs>
          <w:tab w:val="left" w:pos="940"/>
          <w:tab w:val="left" w:pos="1440"/>
        </w:tabs>
        <w:autoSpaceDE w:val="0"/>
        <w:autoSpaceDN w:val="0"/>
        <w:adjustRightInd w:val="0"/>
        <w:rPr>
          <w:rFonts w:ascii="Times" w:hAnsi="Times" w:cs="Times"/>
          <w:sz w:val="26"/>
          <w:szCs w:val="26"/>
        </w:rPr>
      </w:pPr>
    </w:p>
    <w:p w14:paraId="55011A74" w14:textId="77777777" w:rsidR="00816282" w:rsidRDefault="00816282" w:rsidP="00816282">
      <w:pPr>
        <w:widowControl w:val="0"/>
        <w:tabs>
          <w:tab w:val="left" w:pos="220"/>
          <w:tab w:val="left" w:pos="720"/>
        </w:tabs>
        <w:autoSpaceDE w:val="0"/>
        <w:autoSpaceDN w:val="0"/>
        <w:adjustRightInd w:val="0"/>
        <w:spacing w:after="240"/>
        <w:rPr>
          <w:rFonts w:ascii="Times" w:hAnsi="Times" w:cs="Times"/>
          <w:b/>
          <w:color w:val="595959" w:themeColor="text1" w:themeTint="A6"/>
        </w:rPr>
      </w:pPr>
      <w:r>
        <w:rPr>
          <w:rFonts w:ascii="Times" w:hAnsi="Times" w:cs="Times"/>
          <w:b/>
          <w:color w:val="595959" w:themeColor="text1" w:themeTint="A6"/>
        </w:rPr>
        <w:t>ANSWER: E</w:t>
      </w:r>
      <w:r w:rsidRPr="00BD2065">
        <w:rPr>
          <w:rFonts w:ascii="Times" w:hAnsi="Times" w:cs="Times"/>
          <w:b/>
          <w:color w:val="595959" w:themeColor="text1" w:themeTint="A6"/>
        </w:rPr>
        <w:t xml:space="preserve"> – </w:t>
      </w:r>
      <w:r>
        <w:rPr>
          <w:rFonts w:ascii="Times" w:hAnsi="Times" w:cs="Times"/>
          <w:b/>
          <w:color w:val="595959" w:themeColor="text1" w:themeTint="A6"/>
        </w:rPr>
        <w:t>All of the above.</w:t>
      </w:r>
    </w:p>
    <w:p w14:paraId="575BBE48" w14:textId="603876DA" w:rsidR="00137E70" w:rsidRPr="00137E70" w:rsidRDefault="006A7D98" w:rsidP="00816282">
      <w:pPr>
        <w:widowControl w:val="0"/>
        <w:tabs>
          <w:tab w:val="left" w:pos="940"/>
          <w:tab w:val="left" w:pos="1440"/>
        </w:tabs>
        <w:autoSpaceDE w:val="0"/>
        <w:autoSpaceDN w:val="0"/>
        <w:adjustRightInd w:val="0"/>
        <w:spacing w:after="240"/>
        <w:rPr>
          <w:rFonts w:ascii="Times" w:hAnsi="Times" w:cs="Times"/>
          <w:sz w:val="26"/>
          <w:szCs w:val="26"/>
        </w:rPr>
      </w:pPr>
      <w:r>
        <w:rPr>
          <w:rFonts w:ascii="Times" w:hAnsi="Times" w:cs="Times"/>
          <w:sz w:val="26"/>
          <w:szCs w:val="26"/>
        </w:rPr>
        <w:t xml:space="preserve">DDL can specify a database schema and storage structures via CREATE syntax and statements. Creating databases, tables, indexes, </w:t>
      </w:r>
      <w:proofErr w:type="gramStart"/>
      <w:r>
        <w:rPr>
          <w:rFonts w:ascii="Times" w:hAnsi="Times" w:cs="Times"/>
          <w:sz w:val="26"/>
          <w:szCs w:val="26"/>
        </w:rPr>
        <w:t>views</w:t>
      </w:r>
      <w:proofErr w:type="gramEnd"/>
      <w:r>
        <w:rPr>
          <w:rFonts w:ascii="Times" w:hAnsi="Times" w:cs="Times"/>
          <w:sz w:val="26"/>
          <w:szCs w:val="26"/>
        </w:rPr>
        <w:t>, adding or subtracting columns all are executed via DDL. The DBA can grant or restrict access to users to SELECT, INSERT, UPDATE, DELETE and more operations. Keys and other constraints are also specified using DDL. This can happen with ALTER statements, CREATE statements and other methods.</w:t>
      </w:r>
    </w:p>
    <w:p w14:paraId="759FA712" w14:textId="77777777" w:rsidR="001719E1" w:rsidRDefault="001719E1" w:rsidP="00137E70">
      <w:pPr>
        <w:widowControl w:val="0"/>
        <w:tabs>
          <w:tab w:val="left" w:pos="220"/>
          <w:tab w:val="left" w:pos="720"/>
        </w:tabs>
        <w:autoSpaceDE w:val="0"/>
        <w:autoSpaceDN w:val="0"/>
        <w:adjustRightInd w:val="0"/>
        <w:spacing w:after="240"/>
        <w:rPr>
          <w:rFonts w:ascii="Times" w:hAnsi="Times" w:cs="Times"/>
        </w:rPr>
      </w:pPr>
      <w:r>
        <w:rPr>
          <w:rFonts w:ascii="Times" w:hAnsi="Times" w:cs="Times"/>
          <w:sz w:val="26"/>
          <w:szCs w:val="26"/>
        </w:rPr>
        <w:t xml:space="preserve">8)  A Data Definition Language (DDL) is used to do which of the following? </w:t>
      </w:r>
    </w:p>
    <w:p w14:paraId="08D9525B" w14:textId="77777777" w:rsidR="001719E1" w:rsidRDefault="00137E70"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a) </w:t>
      </w:r>
      <w:r w:rsidR="001719E1">
        <w:rPr>
          <w:rFonts w:ascii="Times" w:hAnsi="Times" w:cs="Times"/>
          <w:sz w:val="26"/>
          <w:szCs w:val="26"/>
        </w:rPr>
        <w:t xml:space="preserve">Specify a database schema. </w:t>
      </w:r>
    </w:p>
    <w:p w14:paraId="1439276E" w14:textId="77777777" w:rsidR="001719E1" w:rsidRDefault="00137E70"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b) </w:t>
      </w:r>
      <w:r w:rsidR="001719E1">
        <w:rPr>
          <w:rFonts w:ascii="Times" w:hAnsi="Times" w:cs="Times"/>
          <w:sz w:val="26"/>
          <w:szCs w:val="26"/>
        </w:rPr>
        <w:t xml:space="preserve">Specify the storage structure. </w:t>
      </w:r>
    </w:p>
    <w:p w14:paraId="6FAA6D8A" w14:textId="77777777" w:rsidR="001719E1" w:rsidRDefault="00137E70"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c) </w:t>
      </w:r>
      <w:r w:rsidR="001719E1">
        <w:rPr>
          <w:rFonts w:ascii="Times" w:hAnsi="Times" w:cs="Times"/>
          <w:sz w:val="26"/>
          <w:szCs w:val="26"/>
        </w:rPr>
        <w:t xml:space="preserve">Specify consistency constraints. </w:t>
      </w:r>
    </w:p>
    <w:p w14:paraId="78394B61" w14:textId="77777777" w:rsidR="001719E1" w:rsidRDefault="00137E70"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d) </w:t>
      </w:r>
      <w:r w:rsidR="001719E1">
        <w:rPr>
          <w:rFonts w:ascii="Times" w:hAnsi="Times" w:cs="Times"/>
          <w:sz w:val="26"/>
          <w:szCs w:val="26"/>
        </w:rPr>
        <w:t xml:space="preserve">Specify the access methods used in the database. </w:t>
      </w:r>
    </w:p>
    <w:p w14:paraId="490DB901" w14:textId="77777777" w:rsidR="00137E70" w:rsidRPr="00137E70" w:rsidRDefault="00137E70" w:rsidP="00EE6B15">
      <w:pPr>
        <w:widowControl w:val="0"/>
        <w:tabs>
          <w:tab w:val="left" w:pos="940"/>
          <w:tab w:val="left" w:pos="1440"/>
        </w:tabs>
        <w:autoSpaceDE w:val="0"/>
        <w:autoSpaceDN w:val="0"/>
        <w:adjustRightInd w:val="0"/>
        <w:rPr>
          <w:rFonts w:ascii="Times" w:hAnsi="Times" w:cs="Times"/>
          <w:sz w:val="26"/>
          <w:szCs w:val="26"/>
        </w:rPr>
      </w:pPr>
      <w:r>
        <w:rPr>
          <w:rFonts w:ascii="Times" w:hAnsi="Times" w:cs="Times"/>
          <w:sz w:val="26"/>
          <w:szCs w:val="26"/>
        </w:rPr>
        <w:t xml:space="preserve">e) </w:t>
      </w:r>
      <w:r w:rsidR="001719E1">
        <w:rPr>
          <w:rFonts w:ascii="Times" w:hAnsi="Times" w:cs="Times"/>
          <w:sz w:val="26"/>
          <w:szCs w:val="26"/>
        </w:rPr>
        <w:t xml:space="preserve">All of the above. [Hint: a description for this answer would explain each of the answers a-d above.] </w:t>
      </w:r>
    </w:p>
    <w:p w14:paraId="2E7F4371" w14:textId="2ADA4914" w:rsidR="001719E1" w:rsidRDefault="00EE6B15" w:rsidP="00EE6B15">
      <w:pPr>
        <w:widowControl w:val="0"/>
        <w:tabs>
          <w:tab w:val="left" w:pos="940"/>
          <w:tab w:val="left" w:pos="1440"/>
        </w:tabs>
        <w:autoSpaceDE w:val="0"/>
        <w:autoSpaceDN w:val="0"/>
        <w:adjustRightInd w:val="0"/>
        <w:rPr>
          <w:rFonts w:ascii="Times" w:hAnsi="Times" w:cs="Times"/>
          <w:sz w:val="26"/>
          <w:szCs w:val="26"/>
        </w:rPr>
      </w:pPr>
      <w:r>
        <w:rPr>
          <w:rFonts w:ascii="Times" w:hAnsi="Times" w:cs="Times"/>
          <w:sz w:val="26"/>
          <w:szCs w:val="26"/>
        </w:rPr>
        <w:t xml:space="preserve">f) </w:t>
      </w:r>
      <w:r w:rsidR="001719E1">
        <w:rPr>
          <w:rFonts w:ascii="Times" w:hAnsi="Times" w:cs="Times"/>
          <w:sz w:val="26"/>
          <w:szCs w:val="26"/>
        </w:rPr>
        <w:t xml:space="preserve">None of the above. [Hint: a description for this answer would provide two examples, and explanations of what DDLs are used for.] </w:t>
      </w:r>
    </w:p>
    <w:p w14:paraId="5DFDDDBC" w14:textId="77777777" w:rsidR="00EE6B15" w:rsidRDefault="00EE6B15" w:rsidP="00EE6B15">
      <w:pPr>
        <w:widowControl w:val="0"/>
        <w:tabs>
          <w:tab w:val="left" w:pos="940"/>
          <w:tab w:val="left" w:pos="1440"/>
        </w:tabs>
        <w:autoSpaceDE w:val="0"/>
        <w:autoSpaceDN w:val="0"/>
        <w:adjustRightInd w:val="0"/>
        <w:rPr>
          <w:rFonts w:ascii="Times" w:hAnsi="Times" w:cs="Times"/>
          <w:sz w:val="26"/>
          <w:szCs w:val="26"/>
        </w:rPr>
      </w:pPr>
    </w:p>
    <w:p w14:paraId="634B04FD" w14:textId="77777777" w:rsidR="00137E70" w:rsidRDefault="00137E70" w:rsidP="00137E70">
      <w:pPr>
        <w:widowControl w:val="0"/>
        <w:tabs>
          <w:tab w:val="left" w:pos="220"/>
          <w:tab w:val="left" w:pos="720"/>
        </w:tabs>
        <w:autoSpaceDE w:val="0"/>
        <w:autoSpaceDN w:val="0"/>
        <w:adjustRightInd w:val="0"/>
        <w:spacing w:after="240"/>
        <w:rPr>
          <w:rFonts w:ascii="Times" w:hAnsi="Times" w:cs="Times"/>
          <w:b/>
          <w:color w:val="595959" w:themeColor="text1" w:themeTint="A6"/>
        </w:rPr>
      </w:pPr>
      <w:r>
        <w:rPr>
          <w:rFonts w:ascii="Times" w:hAnsi="Times" w:cs="Times"/>
          <w:b/>
          <w:color w:val="595959" w:themeColor="text1" w:themeTint="A6"/>
        </w:rPr>
        <w:t>ANSWER: E</w:t>
      </w:r>
      <w:r w:rsidRPr="00BD2065">
        <w:rPr>
          <w:rFonts w:ascii="Times" w:hAnsi="Times" w:cs="Times"/>
          <w:b/>
          <w:color w:val="595959" w:themeColor="text1" w:themeTint="A6"/>
        </w:rPr>
        <w:t xml:space="preserve"> – </w:t>
      </w:r>
      <w:r>
        <w:rPr>
          <w:rFonts w:ascii="Times" w:hAnsi="Times" w:cs="Times"/>
          <w:b/>
          <w:color w:val="595959" w:themeColor="text1" w:themeTint="A6"/>
        </w:rPr>
        <w:t>All of the above.</w:t>
      </w:r>
    </w:p>
    <w:p w14:paraId="5CB96C24" w14:textId="504164FB" w:rsidR="00137E70" w:rsidRPr="00EE6B15" w:rsidRDefault="00137E70" w:rsidP="00137E70">
      <w:pPr>
        <w:widowControl w:val="0"/>
        <w:tabs>
          <w:tab w:val="left" w:pos="940"/>
          <w:tab w:val="left" w:pos="1440"/>
        </w:tabs>
        <w:autoSpaceDE w:val="0"/>
        <w:autoSpaceDN w:val="0"/>
        <w:adjustRightInd w:val="0"/>
        <w:spacing w:after="240"/>
        <w:rPr>
          <w:rFonts w:ascii="Times" w:hAnsi="Times" w:cs="Times"/>
          <w:sz w:val="26"/>
          <w:szCs w:val="26"/>
        </w:rPr>
      </w:pPr>
      <w:r>
        <w:rPr>
          <w:rFonts w:ascii="Times" w:hAnsi="Times" w:cs="Times"/>
          <w:sz w:val="26"/>
          <w:szCs w:val="26"/>
        </w:rPr>
        <w:t xml:space="preserve">DDL can specify a database schema and storage structures via CREATE syntax and statements. Creating databases, tables, indexes, </w:t>
      </w:r>
      <w:proofErr w:type="gramStart"/>
      <w:r>
        <w:rPr>
          <w:rFonts w:ascii="Times" w:hAnsi="Times" w:cs="Times"/>
          <w:sz w:val="26"/>
          <w:szCs w:val="26"/>
        </w:rPr>
        <w:t>views</w:t>
      </w:r>
      <w:proofErr w:type="gramEnd"/>
      <w:r>
        <w:rPr>
          <w:rFonts w:ascii="Times" w:hAnsi="Times" w:cs="Times"/>
          <w:sz w:val="26"/>
          <w:szCs w:val="26"/>
        </w:rPr>
        <w:t>, adding or subtracting columns all are executed via DDL. The DBA can grant or restrict access to users to SELECT, INSERT, UPDATE, DELETE and more operations. Keys and other constraints are also specified using DDL. This can happen with ALTER statements, CREATE statements and other methods.</w:t>
      </w:r>
    </w:p>
    <w:p w14:paraId="50768242" w14:textId="77777777" w:rsidR="009631C1" w:rsidRDefault="009631C1" w:rsidP="009631C1">
      <w:pPr>
        <w:widowControl w:val="0"/>
        <w:tabs>
          <w:tab w:val="left" w:pos="220"/>
          <w:tab w:val="left" w:pos="720"/>
        </w:tabs>
        <w:autoSpaceDE w:val="0"/>
        <w:autoSpaceDN w:val="0"/>
        <w:adjustRightInd w:val="0"/>
        <w:spacing w:after="240"/>
        <w:rPr>
          <w:rFonts w:ascii="Times" w:hAnsi="Times" w:cs="Times"/>
        </w:rPr>
      </w:pPr>
      <w:r>
        <w:rPr>
          <w:rFonts w:ascii="Times" w:hAnsi="Times" w:cs="Times"/>
          <w:sz w:val="26"/>
          <w:szCs w:val="26"/>
        </w:rPr>
        <w:t xml:space="preserve">9) </w:t>
      </w:r>
      <w:r w:rsidR="001719E1">
        <w:rPr>
          <w:rFonts w:ascii="Times" w:hAnsi="Times" w:cs="Times"/>
          <w:sz w:val="26"/>
          <w:szCs w:val="26"/>
        </w:rPr>
        <w:t xml:space="preserve">Database systems are typically configured in a tiered structure that allows access to the database only through an authorized application. How many tiers are most appropriate for a large application accessed over the World Wide Web? [Hint: Explain why your chosen answer is appropriate (and better than the others) for the intended system.] </w:t>
      </w:r>
      <w:r w:rsidR="001719E1">
        <w:rPr>
          <w:rFonts w:ascii="Times" w:hAnsi="Times" w:cs="Times"/>
        </w:rPr>
        <w:t> </w:t>
      </w:r>
    </w:p>
    <w:p w14:paraId="6D700E5E" w14:textId="77777777" w:rsidR="009631C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a) 2 </w:t>
      </w:r>
    </w:p>
    <w:p w14:paraId="7EE417AB" w14:textId="77777777" w:rsidR="009631C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b) 3</w:t>
      </w:r>
    </w:p>
    <w:p w14:paraId="0F6CEE24" w14:textId="77777777" w:rsidR="009631C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c) 4 </w:t>
      </w:r>
    </w:p>
    <w:p w14:paraId="60F887A9" w14:textId="77777777" w:rsidR="009631C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d) 5 </w:t>
      </w:r>
    </w:p>
    <w:p w14:paraId="77CBCB05" w14:textId="77777777" w:rsidR="00EE6B15" w:rsidRDefault="00EE6B15" w:rsidP="00A11A67">
      <w:pPr>
        <w:widowControl w:val="0"/>
        <w:tabs>
          <w:tab w:val="left" w:pos="220"/>
          <w:tab w:val="left" w:pos="720"/>
        </w:tabs>
        <w:autoSpaceDE w:val="0"/>
        <w:autoSpaceDN w:val="0"/>
        <w:adjustRightInd w:val="0"/>
        <w:spacing w:after="240"/>
        <w:rPr>
          <w:rFonts w:ascii="Times" w:hAnsi="Times" w:cs="Times"/>
          <w:b/>
          <w:color w:val="595959" w:themeColor="text1" w:themeTint="A6"/>
        </w:rPr>
      </w:pPr>
    </w:p>
    <w:p w14:paraId="39793B28" w14:textId="77777777" w:rsidR="00A11A67" w:rsidRDefault="00A11A67" w:rsidP="00A11A67">
      <w:pPr>
        <w:widowControl w:val="0"/>
        <w:tabs>
          <w:tab w:val="left" w:pos="220"/>
          <w:tab w:val="left" w:pos="720"/>
        </w:tabs>
        <w:autoSpaceDE w:val="0"/>
        <w:autoSpaceDN w:val="0"/>
        <w:adjustRightInd w:val="0"/>
        <w:spacing w:after="240"/>
        <w:rPr>
          <w:rFonts w:ascii="Times" w:hAnsi="Times" w:cs="Times"/>
          <w:b/>
          <w:color w:val="595959" w:themeColor="text1" w:themeTint="A6"/>
        </w:rPr>
      </w:pPr>
      <w:r>
        <w:rPr>
          <w:rFonts w:ascii="Times" w:hAnsi="Times" w:cs="Times"/>
          <w:b/>
          <w:color w:val="595959" w:themeColor="text1" w:themeTint="A6"/>
        </w:rPr>
        <w:t>ANSWER: B</w:t>
      </w:r>
      <w:r w:rsidRPr="00BD2065">
        <w:rPr>
          <w:rFonts w:ascii="Times" w:hAnsi="Times" w:cs="Times"/>
          <w:b/>
          <w:color w:val="595959" w:themeColor="text1" w:themeTint="A6"/>
        </w:rPr>
        <w:t xml:space="preserve"> – </w:t>
      </w:r>
      <w:r>
        <w:rPr>
          <w:rFonts w:ascii="Times" w:hAnsi="Times" w:cs="Times"/>
          <w:b/>
          <w:color w:val="595959" w:themeColor="text1" w:themeTint="A6"/>
        </w:rPr>
        <w:t>3.</w:t>
      </w:r>
    </w:p>
    <w:p w14:paraId="620421B8" w14:textId="7092F156" w:rsidR="009631C1" w:rsidRPr="00EE6B15" w:rsidRDefault="00EE6B15" w:rsidP="009631C1">
      <w:pPr>
        <w:widowControl w:val="0"/>
        <w:tabs>
          <w:tab w:val="left" w:pos="220"/>
          <w:tab w:val="left" w:pos="720"/>
        </w:tabs>
        <w:autoSpaceDE w:val="0"/>
        <w:autoSpaceDN w:val="0"/>
        <w:adjustRightInd w:val="0"/>
        <w:spacing w:after="240"/>
        <w:rPr>
          <w:rFonts w:ascii="Times" w:hAnsi="Times" w:cs="Times"/>
          <w:sz w:val="26"/>
          <w:szCs w:val="26"/>
        </w:rPr>
      </w:pPr>
      <w:r>
        <w:rPr>
          <w:rFonts w:ascii="Times" w:hAnsi="Times" w:cs="Times"/>
          <w:sz w:val="26"/>
          <w:szCs w:val="26"/>
        </w:rPr>
        <w:t>Three tier architectures are more preferable for the web. The client does not make direct database calls, it speaks to the application server instead. The application server communicates with the database for data access. This helps to centralize logic, control flow of data requests and uphold integrity of the underlying data.</w:t>
      </w:r>
    </w:p>
    <w:p w14:paraId="0EE05F3C" w14:textId="77777777" w:rsidR="00BE36DE" w:rsidRDefault="00BE36DE" w:rsidP="009631C1">
      <w:pPr>
        <w:widowControl w:val="0"/>
        <w:tabs>
          <w:tab w:val="left" w:pos="220"/>
          <w:tab w:val="left" w:pos="720"/>
        </w:tabs>
        <w:autoSpaceDE w:val="0"/>
        <w:autoSpaceDN w:val="0"/>
        <w:adjustRightInd w:val="0"/>
        <w:spacing w:after="240"/>
        <w:rPr>
          <w:rFonts w:ascii="Times" w:hAnsi="Times" w:cs="Times"/>
          <w:sz w:val="26"/>
          <w:szCs w:val="26"/>
        </w:rPr>
      </w:pPr>
    </w:p>
    <w:p w14:paraId="0F889AD2" w14:textId="77777777" w:rsidR="00357F53" w:rsidRDefault="00357F53" w:rsidP="009631C1">
      <w:pPr>
        <w:widowControl w:val="0"/>
        <w:tabs>
          <w:tab w:val="left" w:pos="220"/>
          <w:tab w:val="left" w:pos="720"/>
        </w:tabs>
        <w:autoSpaceDE w:val="0"/>
        <w:autoSpaceDN w:val="0"/>
        <w:adjustRightInd w:val="0"/>
        <w:spacing w:after="240"/>
        <w:rPr>
          <w:rFonts w:ascii="Times" w:hAnsi="Times" w:cs="Times"/>
          <w:sz w:val="26"/>
          <w:szCs w:val="26"/>
        </w:rPr>
      </w:pPr>
    </w:p>
    <w:p w14:paraId="06A82CE7" w14:textId="77777777" w:rsidR="00357F53" w:rsidRDefault="00357F53" w:rsidP="009631C1">
      <w:pPr>
        <w:widowControl w:val="0"/>
        <w:tabs>
          <w:tab w:val="left" w:pos="220"/>
          <w:tab w:val="left" w:pos="720"/>
        </w:tabs>
        <w:autoSpaceDE w:val="0"/>
        <w:autoSpaceDN w:val="0"/>
        <w:adjustRightInd w:val="0"/>
        <w:spacing w:after="240"/>
        <w:rPr>
          <w:rFonts w:ascii="Times" w:hAnsi="Times" w:cs="Times"/>
          <w:sz w:val="26"/>
          <w:szCs w:val="26"/>
        </w:rPr>
      </w:pPr>
    </w:p>
    <w:p w14:paraId="538E6CAE" w14:textId="77777777" w:rsidR="009631C1" w:rsidRDefault="00A8761A" w:rsidP="009631C1">
      <w:pPr>
        <w:widowControl w:val="0"/>
        <w:tabs>
          <w:tab w:val="left" w:pos="220"/>
          <w:tab w:val="left" w:pos="720"/>
        </w:tabs>
        <w:autoSpaceDE w:val="0"/>
        <w:autoSpaceDN w:val="0"/>
        <w:adjustRightInd w:val="0"/>
        <w:spacing w:after="240"/>
        <w:rPr>
          <w:rFonts w:ascii="Times" w:hAnsi="Times" w:cs="Times"/>
        </w:rPr>
      </w:pPr>
      <w:r>
        <w:rPr>
          <w:rFonts w:ascii="Times" w:hAnsi="Times" w:cs="Times"/>
          <w:sz w:val="26"/>
          <w:szCs w:val="26"/>
        </w:rPr>
        <w:t xml:space="preserve">10) </w:t>
      </w:r>
      <w:r w:rsidR="001719E1">
        <w:rPr>
          <w:rFonts w:ascii="Times" w:hAnsi="Times" w:cs="Times"/>
          <w:sz w:val="26"/>
          <w:szCs w:val="26"/>
        </w:rPr>
        <w:t xml:space="preserve">In 1970, E.F. </w:t>
      </w:r>
      <w:proofErr w:type="spellStart"/>
      <w:r w:rsidR="001719E1">
        <w:rPr>
          <w:rFonts w:ascii="Times" w:hAnsi="Times" w:cs="Times"/>
          <w:sz w:val="26"/>
          <w:szCs w:val="26"/>
        </w:rPr>
        <w:t>Codd</w:t>
      </w:r>
      <w:proofErr w:type="spellEnd"/>
      <w:r w:rsidR="001719E1">
        <w:rPr>
          <w:rFonts w:ascii="Times" w:hAnsi="Times" w:cs="Times"/>
          <w:sz w:val="26"/>
          <w:szCs w:val="26"/>
        </w:rPr>
        <w:t xml:space="preserve"> published his paper, “A Relational Model of Data for Large Shared Data Banks,” in Communications of the ACM. This is recognized as the landmark paper on the relational model for databases. In this paper, which problem does </w:t>
      </w:r>
      <w:proofErr w:type="spellStart"/>
      <w:r w:rsidR="001719E1">
        <w:rPr>
          <w:rFonts w:ascii="Times" w:hAnsi="Times" w:cs="Times"/>
          <w:sz w:val="26"/>
          <w:szCs w:val="26"/>
        </w:rPr>
        <w:t>Codd</w:t>
      </w:r>
      <w:proofErr w:type="spellEnd"/>
      <w:r w:rsidR="001719E1">
        <w:rPr>
          <w:rFonts w:ascii="Times" w:hAnsi="Times" w:cs="Times"/>
          <w:sz w:val="26"/>
          <w:szCs w:val="26"/>
        </w:rPr>
        <w:t xml:space="preserve"> identify as likely to become a practical problem due to the inclusion of multiple types of data within a single database? [Hint: Discuss if this problem still exists or how it has been solved in modern database systems.] </w:t>
      </w:r>
      <w:r w:rsidR="001719E1">
        <w:rPr>
          <w:rFonts w:ascii="Times" w:hAnsi="Times" w:cs="Times"/>
        </w:rPr>
        <w:t> </w:t>
      </w:r>
    </w:p>
    <w:p w14:paraId="19EC2B13" w14:textId="77777777" w:rsidR="009631C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a) Access control</w:t>
      </w:r>
    </w:p>
    <w:p w14:paraId="143D45E8" w14:textId="77777777" w:rsidR="009631C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w:t>
      </w:r>
      <w:proofErr w:type="gramStart"/>
      <w:r>
        <w:rPr>
          <w:rFonts w:ascii="Times" w:hAnsi="Times" w:cs="Times"/>
          <w:sz w:val="26"/>
          <w:szCs w:val="26"/>
        </w:rPr>
        <w:t>b</w:t>
      </w:r>
      <w:proofErr w:type="gramEnd"/>
      <w:r>
        <w:rPr>
          <w:rFonts w:ascii="Times" w:hAnsi="Times" w:cs="Times"/>
          <w:sz w:val="26"/>
          <w:szCs w:val="26"/>
        </w:rPr>
        <w:t xml:space="preserve">) Usability of set operations </w:t>
      </w:r>
    </w:p>
    <w:p w14:paraId="0DAF8C22" w14:textId="77777777" w:rsidR="009631C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c) Redundancy/Normalization </w:t>
      </w:r>
    </w:p>
    <w:p w14:paraId="229FA655" w14:textId="77777777" w:rsidR="001719E1" w:rsidRDefault="001719E1" w:rsidP="00EE6B15">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d) Consistency </w:t>
      </w:r>
    </w:p>
    <w:p w14:paraId="37E8946D" w14:textId="77777777" w:rsidR="00EE6B15" w:rsidRDefault="00EE6B15" w:rsidP="00EE6B15">
      <w:pPr>
        <w:widowControl w:val="0"/>
        <w:tabs>
          <w:tab w:val="left" w:pos="220"/>
          <w:tab w:val="left" w:pos="720"/>
        </w:tabs>
        <w:autoSpaceDE w:val="0"/>
        <w:autoSpaceDN w:val="0"/>
        <w:adjustRightInd w:val="0"/>
        <w:rPr>
          <w:rFonts w:ascii="Times" w:hAnsi="Times" w:cs="Times"/>
          <w:b/>
          <w:color w:val="595959" w:themeColor="text1" w:themeTint="A6"/>
        </w:rPr>
      </w:pPr>
    </w:p>
    <w:p w14:paraId="61BCC446" w14:textId="77777777" w:rsidR="00C60F49" w:rsidRDefault="00C60F49" w:rsidP="00EE6B15">
      <w:pPr>
        <w:widowControl w:val="0"/>
        <w:tabs>
          <w:tab w:val="left" w:pos="220"/>
          <w:tab w:val="left" w:pos="720"/>
        </w:tabs>
        <w:autoSpaceDE w:val="0"/>
        <w:autoSpaceDN w:val="0"/>
        <w:adjustRightInd w:val="0"/>
        <w:rPr>
          <w:rFonts w:ascii="Times" w:hAnsi="Times" w:cs="Times"/>
          <w:b/>
          <w:color w:val="595959" w:themeColor="text1" w:themeTint="A6"/>
        </w:rPr>
      </w:pPr>
      <w:r>
        <w:rPr>
          <w:rFonts w:ascii="Times" w:hAnsi="Times" w:cs="Times"/>
          <w:b/>
          <w:color w:val="595959" w:themeColor="text1" w:themeTint="A6"/>
        </w:rPr>
        <w:t>ANSWER: D</w:t>
      </w:r>
      <w:r w:rsidRPr="00BD2065">
        <w:rPr>
          <w:rFonts w:ascii="Times" w:hAnsi="Times" w:cs="Times"/>
          <w:b/>
          <w:color w:val="595959" w:themeColor="text1" w:themeTint="A6"/>
        </w:rPr>
        <w:t xml:space="preserve"> – </w:t>
      </w:r>
      <w:r>
        <w:rPr>
          <w:rFonts w:ascii="Times" w:hAnsi="Times" w:cs="Times"/>
          <w:b/>
          <w:color w:val="595959" w:themeColor="text1" w:themeTint="A6"/>
        </w:rPr>
        <w:t>Consistency.</w:t>
      </w:r>
    </w:p>
    <w:p w14:paraId="21C29084" w14:textId="77777777" w:rsidR="00C60F49" w:rsidRDefault="00C60F49" w:rsidP="00EE6B15">
      <w:pPr>
        <w:widowControl w:val="0"/>
        <w:tabs>
          <w:tab w:val="left" w:pos="940"/>
          <w:tab w:val="left" w:pos="1440"/>
        </w:tabs>
        <w:autoSpaceDE w:val="0"/>
        <w:autoSpaceDN w:val="0"/>
        <w:adjustRightInd w:val="0"/>
        <w:rPr>
          <w:rFonts w:ascii="Times" w:hAnsi="Times" w:cs="Times"/>
          <w:sz w:val="26"/>
          <w:szCs w:val="26"/>
        </w:rPr>
      </w:pPr>
      <w:proofErr w:type="spellStart"/>
      <w:r>
        <w:rPr>
          <w:rFonts w:ascii="Times" w:hAnsi="Times" w:cs="Times"/>
          <w:sz w:val="26"/>
          <w:szCs w:val="26"/>
        </w:rPr>
        <w:t>Codd</w:t>
      </w:r>
      <w:proofErr w:type="spellEnd"/>
      <w:r>
        <w:rPr>
          <w:rFonts w:ascii="Times" w:hAnsi="Times" w:cs="Times"/>
          <w:sz w:val="26"/>
          <w:szCs w:val="26"/>
        </w:rPr>
        <w:t xml:space="preserve"> mentions that consistency could become a ‘serious practical problem’ in his paper. </w:t>
      </w:r>
      <w:proofErr w:type="spellStart"/>
      <w:r>
        <w:rPr>
          <w:rFonts w:ascii="Times" w:hAnsi="Times" w:cs="Times"/>
          <w:sz w:val="26"/>
          <w:szCs w:val="26"/>
        </w:rPr>
        <w:t>Codd</w:t>
      </w:r>
      <w:proofErr w:type="spellEnd"/>
      <w:r>
        <w:rPr>
          <w:rFonts w:ascii="Times" w:hAnsi="Times" w:cs="Times"/>
          <w:sz w:val="26"/>
          <w:szCs w:val="26"/>
        </w:rPr>
        <w:t xml:space="preserve"> specifically mentions an issue with data inconsistency where </w:t>
      </w:r>
      <w:r w:rsidR="00957B69">
        <w:rPr>
          <w:rFonts w:ascii="Times" w:hAnsi="Times" w:cs="Times"/>
          <w:sz w:val="26"/>
          <w:szCs w:val="26"/>
        </w:rPr>
        <w:t xml:space="preserve">a user introduces a new element that introduces inconsistency. The project, in </w:t>
      </w:r>
      <w:proofErr w:type="spellStart"/>
      <w:r w:rsidR="00957B69">
        <w:rPr>
          <w:rFonts w:ascii="Times" w:hAnsi="Times" w:cs="Times"/>
          <w:sz w:val="26"/>
          <w:szCs w:val="26"/>
        </w:rPr>
        <w:t>Codd’s</w:t>
      </w:r>
      <w:proofErr w:type="spellEnd"/>
      <w:r w:rsidR="00957B69">
        <w:rPr>
          <w:rFonts w:ascii="Times" w:hAnsi="Times" w:cs="Times"/>
          <w:sz w:val="26"/>
          <w:szCs w:val="26"/>
        </w:rPr>
        <w:t xml:space="preserve"> paper, does not have an integrity constraint, such as a foreign key, associated to the product as part of the department. Today, foreign keys would prevent such an entry from being made, keeping the database in a consistent state. </w:t>
      </w:r>
    </w:p>
    <w:p w14:paraId="68B0A1E4" w14:textId="77777777" w:rsidR="00BE36DE" w:rsidRDefault="00BE36DE" w:rsidP="00EE6B15">
      <w:pPr>
        <w:widowControl w:val="0"/>
        <w:tabs>
          <w:tab w:val="left" w:pos="220"/>
          <w:tab w:val="left" w:pos="720"/>
        </w:tabs>
        <w:autoSpaceDE w:val="0"/>
        <w:autoSpaceDN w:val="0"/>
        <w:adjustRightInd w:val="0"/>
        <w:rPr>
          <w:rFonts w:ascii="Times" w:hAnsi="Times" w:cs="Times"/>
          <w:i/>
          <w:sz w:val="26"/>
          <w:szCs w:val="26"/>
        </w:rPr>
      </w:pPr>
    </w:p>
    <w:p w14:paraId="402EDEB0" w14:textId="1F645F81" w:rsidR="00CE2B73" w:rsidRPr="00BE36DE" w:rsidRDefault="00BE36DE" w:rsidP="00EE6B15">
      <w:pPr>
        <w:widowControl w:val="0"/>
        <w:tabs>
          <w:tab w:val="left" w:pos="220"/>
          <w:tab w:val="left" w:pos="720"/>
        </w:tabs>
        <w:autoSpaceDE w:val="0"/>
        <w:autoSpaceDN w:val="0"/>
        <w:adjustRightInd w:val="0"/>
        <w:rPr>
          <w:rFonts w:ascii="Times" w:hAnsi="Times" w:cs="Times"/>
          <w:i/>
          <w:sz w:val="26"/>
          <w:szCs w:val="26"/>
        </w:rPr>
      </w:pPr>
      <w:r w:rsidRPr="00BE36DE">
        <w:rPr>
          <w:rFonts w:ascii="Times" w:hAnsi="Times" w:cs="Times"/>
          <w:i/>
          <w:sz w:val="26"/>
          <w:szCs w:val="26"/>
        </w:rPr>
        <w:t xml:space="preserve">Resource: “A Relational Model of Data for Large Shared Data Banks” </w:t>
      </w:r>
      <w:proofErr w:type="spellStart"/>
      <w:r w:rsidRPr="00BE36DE">
        <w:rPr>
          <w:rFonts w:ascii="Times" w:hAnsi="Times" w:cs="Times"/>
          <w:i/>
          <w:sz w:val="26"/>
          <w:szCs w:val="26"/>
        </w:rPr>
        <w:t>Codd</w:t>
      </w:r>
      <w:proofErr w:type="spellEnd"/>
      <w:r w:rsidRPr="00BE36DE">
        <w:rPr>
          <w:rFonts w:ascii="Times" w:hAnsi="Times" w:cs="Times"/>
          <w:i/>
          <w:sz w:val="26"/>
          <w:szCs w:val="26"/>
        </w:rPr>
        <w:t>, E.F.</w:t>
      </w:r>
    </w:p>
    <w:p w14:paraId="50B244FB" w14:textId="77777777" w:rsidR="00BE36DE" w:rsidRDefault="00BE36DE" w:rsidP="00EE6B15">
      <w:pPr>
        <w:widowControl w:val="0"/>
        <w:tabs>
          <w:tab w:val="left" w:pos="220"/>
          <w:tab w:val="left" w:pos="720"/>
        </w:tabs>
        <w:autoSpaceDE w:val="0"/>
        <w:autoSpaceDN w:val="0"/>
        <w:adjustRightInd w:val="0"/>
        <w:rPr>
          <w:rFonts w:ascii="Times" w:hAnsi="Times" w:cs="Times"/>
          <w:sz w:val="26"/>
          <w:szCs w:val="26"/>
        </w:rPr>
      </w:pPr>
    </w:p>
    <w:p w14:paraId="6121CB65" w14:textId="77777777" w:rsidR="00143B21" w:rsidRDefault="00143B21" w:rsidP="00EE6B15">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11) </w:t>
      </w:r>
      <w:r w:rsidR="001719E1">
        <w:rPr>
          <w:rFonts w:ascii="Times" w:hAnsi="Times" w:cs="Times"/>
          <w:sz w:val="26"/>
          <w:szCs w:val="26"/>
        </w:rPr>
        <w:t xml:space="preserve">Which of the following is the primary means used to uniquely identify a tuple in a relation during the operation of the database system? [Hint: Define the answer and explain how it works.] </w:t>
      </w:r>
      <w:r w:rsidR="001719E1">
        <w:rPr>
          <w:rFonts w:ascii="Times" w:hAnsi="Times" w:cs="Times"/>
        </w:rPr>
        <w:t> </w:t>
      </w:r>
    </w:p>
    <w:p w14:paraId="6B4E5A3C" w14:textId="77777777" w:rsidR="00EE6B15" w:rsidRDefault="00EE6B15" w:rsidP="00EE6B15">
      <w:pPr>
        <w:widowControl w:val="0"/>
        <w:tabs>
          <w:tab w:val="left" w:pos="220"/>
          <w:tab w:val="left" w:pos="720"/>
        </w:tabs>
        <w:autoSpaceDE w:val="0"/>
        <w:autoSpaceDN w:val="0"/>
        <w:adjustRightInd w:val="0"/>
        <w:rPr>
          <w:rFonts w:ascii="Times" w:hAnsi="Times" w:cs="Times"/>
          <w:sz w:val="26"/>
          <w:szCs w:val="26"/>
        </w:rPr>
      </w:pPr>
    </w:p>
    <w:p w14:paraId="6884CA24" w14:textId="77777777" w:rsidR="00143B2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a) Candidate key </w:t>
      </w:r>
    </w:p>
    <w:p w14:paraId="494BA8DC" w14:textId="77777777" w:rsidR="00143B2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b) Primary key </w:t>
      </w:r>
    </w:p>
    <w:p w14:paraId="7699DB55" w14:textId="77777777" w:rsidR="00143B2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c) </w:t>
      </w:r>
      <w:proofErr w:type="spellStart"/>
      <w:r>
        <w:rPr>
          <w:rFonts w:ascii="Times" w:hAnsi="Times" w:cs="Times"/>
          <w:sz w:val="26"/>
          <w:szCs w:val="26"/>
        </w:rPr>
        <w:t>Superkey</w:t>
      </w:r>
      <w:proofErr w:type="spellEnd"/>
      <w:r>
        <w:rPr>
          <w:rFonts w:ascii="Times" w:hAnsi="Times" w:cs="Times"/>
          <w:sz w:val="26"/>
          <w:szCs w:val="26"/>
        </w:rPr>
        <w:t> </w:t>
      </w:r>
    </w:p>
    <w:p w14:paraId="07803CCD" w14:textId="77777777" w:rsidR="001719E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d) Foreign key </w:t>
      </w:r>
    </w:p>
    <w:p w14:paraId="32BF2DD7" w14:textId="77777777" w:rsidR="00EE6B15" w:rsidRDefault="00EE6B15" w:rsidP="00EE6B15">
      <w:pPr>
        <w:widowControl w:val="0"/>
        <w:tabs>
          <w:tab w:val="left" w:pos="220"/>
          <w:tab w:val="left" w:pos="720"/>
        </w:tabs>
        <w:autoSpaceDE w:val="0"/>
        <w:autoSpaceDN w:val="0"/>
        <w:adjustRightInd w:val="0"/>
        <w:rPr>
          <w:rFonts w:ascii="Times" w:hAnsi="Times" w:cs="Times"/>
          <w:b/>
          <w:color w:val="595959" w:themeColor="text1" w:themeTint="A6"/>
        </w:rPr>
      </w:pPr>
    </w:p>
    <w:p w14:paraId="5DA92DC2" w14:textId="77777777" w:rsidR="00143B21" w:rsidRDefault="00143B21" w:rsidP="00EE6B15">
      <w:pPr>
        <w:widowControl w:val="0"/>
        <w:tabs>
          <w:tab w:val="left" w:pos="220"/>
          <w:tab w:val="left" w:pos="720"/>
        </w:tabs>
        <w:autoSpaceDE w:val="0"/>
        <w:autoSpaceDN w:val="0"/>
        <w:adjustRightInd w:val="0"/>
        <w:rPr>
          <w:rFonts w:ascii="Times" w:hAnsi="Times" w:cs="Times"/>
          <w:b/>
          <w:color w:val="595959" w:themeColor="text1" w:themeTint="A6"/>
        </w:rPr>
      </w:pPr>
      <w:r>
        <w:rPr>
          <w:rFonts w:ascii="Times" w:hAnsi="Times" w:cs="Times"/>
          <w:b/>
          <w:color w:val="595959" w:themeColor="text1" w:themeTint="A6"/>
        </w:rPr>
        <w:t>ANSWER: B</w:t>
      </w:r>
      <w:r w:rsidRPr="00BD2065">
        <w:rPr>
          <w:rFonts w:ascii="Times" w:hAnsi="Times" w:cs="Times"/>
          <w:b/>
          <w:color w:val="595959" w:themeColor="text1" w:themeTint="A6"/>
        </w:rPr>
        <w:t xml:space="preserve"> – </w:t>
      </w:r>
      <w:r>
        <w:rPr>
          <w:rFonts w:ascii="Times" w:hAnsi="Times" w:cs="Times"/>
          <w:b/>
          <w:color w:val="595959" w:themeColor="text1" w:themeTint="A6"/>
        </w:rPr>
        <w:t>Primary key.</w:t>
      </w:r>
    </w:p>
    <w:p w14:paraId="3E4D488A" w14:textId="3CC8352E" w:rsidR="00143B21" w:rsidRDefault="00143B21" w:rsidP="00EE6B15">
      <w:pPr>
        <w:widowControl w:val="0"/>
        <w:tabs>
          <w:tab w:val="left" w:pos="940"/>
          <w:tab w:val="left" w:pos="1440"/>
        </w:tabs>
        <w:autoSpaceDE w:val="0"/>
        <w:autoSpaceDN w:val="0"/>
        <w:adjustRightInd w:val="0"/>
        <w:rPr>
          <w:rFonts w:ascii="Times" w:hAnsi="Times" w:cs="Times"/>
          <w:sz w:val="26"/>
          <w:szCs w:val="26"/>
        </w:rPr>
      </w:pPr>
      <w:r>
        <w:rPr>
          <w:rFonts w:ascii="Times" w:hAnsi="Times" w:cs="Times"/>
          <w:sz w:val="26"/>
          <w:szCs w:val="26"/>
        </w:rPr>
        <w:t xml:space="preserve">The primary means to identify a tuple in a relation is via a primary key. The primary key is chosen from a population of candidate keys, which are minimal subsets of super keys in a relation. </w:t>
      </w:r>
      <w:r w:rsidR="00E7108A">
        <w:rPr>
          <w:rFonts w:ascii="Times" w:hAnsi="Times" w:cs="Times"/>
          <w:sz w:val="26"/>
          <w:szCs w:val="26"/>
        </w:rPr>
        <w:t xml:space="preserve">The primary key can be a unique id (a single attribute) or a combination of attributes. </w:t>
      </w:r>
    </w:p>
    <w:p w14:paraId="35E4A08A" w14:textId="77777777" w:rsidR="00143B21" w:rsidRDefault="00143B21" w:rsidP="00EE6B15">
      <w:pPr>
        <w:widowControl w:val="0"/>
        <w:tabs>
          <w:tab w:val="left" w:pos="220"/>
          <w:tab w:val="left" w:pos="720"/>
        </w:tabs>
        <w:autoSpaceDE w:val="0"/>
        <w:autoSpaceDN w:val="0"/>
        <w:adjustRightInd w:val="0"/>
        <w:rPr>
          <w:rFonts w:ascii="Times" w:hAnsi="Times" w:cs="Times"/>
          <w:sz w:val="26"/>
          <w:szCs w:val="26"/>
        </w:rPr>
      </w:pPr>
    </w:p>
    <w:p w14:paraId="5B7F8363" w14:textId="77777777" w:rsidR="00EB2A02" w:rsidRDefault="00EB2A02" w:rsidP="00EE6B15">
      <w:pPr>
        <w:widowControl w:val="0"/>
        <w:tabs>
          <w:tab w:val="left" w:pos="220"/>
          <w:tab w:val="left" w:pos="720"/>
        </w:tabs>
        <w:autoSpaceDE w:val="0"/>
        <w:autoSpaceDN w:val="0"/>
        <w:adjustRightInd w:val="0"/>
        <w:rPr>
          <w:rFonts w:ascii="Times" w:hAnsi="Times" w:cs="Times"/>
          <w:sz w:val="26"/>
          <w:szCs w:val="26"/>
        </w:rPr>
      </w:pPr>
    </w:p>
    <w:p w14:paraId="45E0423C" w14:textId="77777777" w:rsidR="00EB2A02" w:rsidRDefault="00EB2A02" w:rsidP="00EE6B15">
      <w:pPr>
        <w:widowControl w:val="0"/>
        <w:tabs>
          <w:tab w:val="left" w:pos="220"/>
          <w:tab w:val="left" w:pos="720"/>
        </w:tabs>
        <w:autoSpaceDE w:val="0"/>
        <w:autoSpaceDN w:val="0"/>
        <w:adjustRightInd w:val="0"/>
        <w:rPr>
          <w:rFonts w:ascii="Times" w:hAnsi="Times" w:cs="Times"/>
          <w:sz w:val="26"/>
          <w:szCs w:val="26"/>
        </w:rPr>
      </w:pPr>
    </w:p>
    <w:p w14:paraId="4759C666" w14:textId="77777777" w:rsidR="00EB2A02" w:rsidRDefault="00EB2A02" w:rsidP="00EE6B15">
      <w:pPr>
        <w:widowControl w:val="0"/>
        <w:tabs>
          <w:tab w:val="left" w:pos="220"/>
          <w:tab w:val="left" w:pos="720"/>
        </w:tabs>
        <w:autoSpaceDE w:val="0"/>
        <w:autoSpaceDN w:val="0"/>
        <w:adjustRightInd w:val="0"/>
        <w:rPr>
          <w:rFonts w:ascii="Times" w:hAnsi="Times" w:cs="Times"/>
          <w:sz w:val="26"/>
          <w:szCs w:val="26"/>
        </w:rPr>
      </w:pPr>
    </w:p>
    <w:p w14:paraId="5A1CFF49" w14:textId="77777777" w:rsidR="00EB2A02" w:rsidRDefault="00EB2A02" w:rsidP="00EE6B15">
      <w:pPr>
        <w:widowControl w:val="0"/>
        <w:tabs>
          <w:tab w:val="left" w:pos="220"/>
          <w:tab w:val="left" w:pos="720"/>
        </w:tabs>
        <w:autoSpaceDE w:val="0"/>
        <w:autoSpaceDN w:val="0"/>
        <w:adjustRightInd w:val="0"/>
        <w:rPr>
          <w:rFonts w:ascii="Times" w:hAnsi="Times" w:cs="Times"/>
          <w:sz w:val="26"/>
          <w:szCs w:val="26"/>
        </w:rPr>
      </w:pPr>
    </w:p>
    <w:p w14:paraId="257A7142" w14:textId="77777777" w:rsidR="00EB2A02" w:rsidRDefault="00EB2A02" w:rsidP="00EE6B15">
      <w:pPr>
        <w:widowControl w:val="0"/>
        <w:tabs>
          <w:tab w:val="left" w:pos="220"/>
          <w:tab w:val="left" w:pos="720"/>
        </w:tabs>
        <w:autoSpaceDE w:val="0"/>
        <w:autoSpaceDN w:val="0"/>
        <w:adjustRightInd w:val="0"/>
        <w:rPr>
          <w:rFonts w:ascii="Times" w:hAnsi="Times" w:cs="Times"/>
          <w:sz w:val="26"/>
          <w:szCs w:val="26"/>
        </w:rPr>
      </w:pPr>
    </w:p>
    <w:p w14:paraId="44C78C35" w14:textId="5756B36C" w:rsidR="00B33B72" w:rsidRDefault="002571E5"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12) </w:t>
      </w:r>
      <w:r w:rsidR="001719E1">
        <w:rPr>
          <w:rFonts w:ascii="Times" w:hAnsi="Times" w:cs="Times"/>
          <w:sz w:val="26"/>
          <w:szCs w:val="26"/>
        </w:rPr>
        <w:t>Which of the following is the set of all possible keys that can be used to uniquely identify a tuple? [Hint: Define the answer and explain how it works.]</w:t>
      </w:r>
    </w:p>
    <w:p w14:paraId="16EE3557" w14:textId="77777777" w:rsidR="00EE6B15" w:rsidRDefault="001719E1" w:rsidP="00EE6B15">
      <w:pPr>
        <w:widowControl w:val="0"/>
        <w:tabs>
          <w:tab w:val="left" w:pos="220"/>
          <w:tab w:val="left" w:pos="720"/>
        </w:tabs>
        <w:autoSpaceDE w:val="0"/>
        <w:autoSpaceDN w:val="0"/>
        <w:adjustRightInd w:val="0"/>
        <w:rPr>
          <w:rFonts w:ascii="Times" w:hAnsi="Times" w:cs="Times"/>
        </w:rPr>
      </w:pPr>
      <w:r>
        <w:rPr>
          <w:rFonts w:ascii="Times" w:hAnsi="Times" w:cs="Times"/>
        </w:rPr>
        <w:t> </w:t>
      </w:r>
    </w:p>
    <w:p w14:paraId="000353DF" w14:textId="4B811994" w:rsidR="00B33B72"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a) Candidate key </w:t>
      </w:r>
    </w:p>
    <w:p w14:paraId="340FE26D" w14:textId="77777777" w:rsidR="00B33B72"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b) Primary key </w:t>
      </w:r>
    </w:p>
    <w:p w14:paraId="7F568E33" w14:textId="77777777" w:rsidR="00B33B72"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c) </w:t>
      </w:r>
      <w:proofErr w:type="spellStart"/>
      <w:r>
        <w:rPr>
          <w:rFonts w:ascii="Times" w:hAnsi="Times" w:cs="Times"/>
          <w:sz w:val="26"/>
          <w:szCs w:val="26"/>
        </w:rPr>
        <w:t>Superkey</w:t>
      </w:r>
      <w:proofErr w:type="spellEnd"/>
      <w:r>
        <w:rPr>
          <w:rFonts w:ascii="Times" w:hAnsi="Times" w:cs="Times"/>
          <w:sz w:val="26"/>
          <w:szCs w:val="26"/>
        </w:rPr>
        <w:t> </w:t>
      </w:r>
    </w:p>
    <w:p w14:paraId="2107D9F9" w14:textId="369A3EDA" w:rsidR="001719E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d) Foreign key </w:t>
      </w:r>
    </w:p>
    <w:p w14:paraId="14442FE6" w14:textId="77777777" w:rsidR="00EE6B15" w:rsidRDefault="00EE6B15" w:rsidP="00EE6B15">
      <w:pPr>
        <w:widowControl w:val="0"/>
        <w:tabs>
          <w:tab w:val="left" w:pos="220"/>
          <w:tab w:val="left" w:pos="720"/>
        </w:tabs>
        <w:autoSpaceDE w:val="0"/>
        <w:autoSpaceDN w:val="0"/>
        <w:adjustRightInd w:val="0"/>
        <w:rPr>
          <w:rFonts w:ascii="Times" w:hAnsi="Times" w:cs="Times"/>
          <w:b/>
          <w:color w:val="595959" w:themeColor="text1" w:themeTint="A6"/>
        </w:rPr>
      </w:pPr>
    </w:p>
    <w:p w14:paraId="07D413EF" w14:textId="3608CFB7" w:rsidR="002571E5" w:rsidRDefault="002571E5" w:rsidP="00EE6B15">
      <w:pPr>
        <w:widowControl w:val="0"/>
        <w:tabs>
          <w:tab w:val="left" w:pos="220"/>
          <w:tab w:val="left" w:pos="720"/>
        </w:tabs>
        <w:autoSpaceDE w:val="0"/>
        <w:autoSpaceDN w:val="0"/>
        <w:adjustRightInd w:val="0"/>
        <w:rPr>
          <w:rFonts w:ascii="Times" w:hAnsi="Times" w:cs="Times"/>
          <w:b/>
          <w:color w:val="595959" w:themeColor="text1" w:themeTint="A6"/>
        </w:rPr>
      </w:pPr>
      <w:r>
        <w:rPr>
          <w:rFonts w:ascii="Times" w:hAnsi="Times" w:cs="Times"/>
          <w:b/>
          <w:color w:val="595959" w:themeColor="text1" w:themeTint="A6"/>
        </w:rPr>
        <w:t>ANSWER: C</w:t>
      </w:r>
      <w:r w:rsidRPr="00BD2065">
        <w:rPr>
          <w:rFonts w:ascii="Times" w:hAnsi="Times" w:cs="Times"/>
          <w:b/>
          <w:color w:val="595959" w:themeColor="text1" w:themeTint="A6"/>
        </w:rPr>
        <w:t xml:space="preserve"> – </w:t>
      </w:r>
      <w:proofErr w:type="spellStart"/>
      <w:r>
        <w:rPr>
          <w:rFonts w:ascii="Times" w:hAnsi="Times" w:cs="Times"/>
          <w:b/>
          <w:color w:val="595959" w:themeColor="text1" w:themeTint="A6"/>
        </w:rPr>
        <w:t>Superkey</w:t>
      </w:r>
      <w:proofErr w:type="spellEnd"/>
      <w:r>
        <w:rPr>
          <w:rFonts w:ascii="Times" w:hAnsi="Times" w:cs="Times"/>
          <w:b/>
          <w:color w:val="595959" w:themeColor="text1" w:themeTint="A6"/>
        </w:rPr>
        <w:t>.</w:t>
      </w:r>
    </w:p>
    <w:p w14:paraId="53C13AB2" w14:textId="008F0EA0" w:rsidR="002571E5" w:rsidRDefault="008D44E3"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A </w:t>
      </w:r>
      <w:proofErr w:type="spellStart"/>
      <w:r>
        <w:rPr>
          <w:rFonts w:ascii="Times" w:hAnsi="Times" w:cs="Times"/>
          <w:sz w:val="26"/>
          <w:szCs w:val="26"/>
        </w:rPr>
        <w:t>superkey</w:t>
      </w:r>
      <w:proofErr w:type="spellEnd"/>
      <w:r>
        <w:rPr>
          <w:rFonts w:ascii="Times" w:hAnsi="Times" w:cs="Times"/>
          <w:sz w:val="26"/>
          <w:szCs w:val="26"/>
        </w:rPr>
        <w:t xml:space="preserve"> is the set of all possible attributes that can uniquely identify a tuple. No two tuples should have the same </w:t>
      </w:r>
      <w:proofErr w:type="spellStart"/>
      <w:r>
        <w:rPr>
          <w:rFonts w:ascii="Times" w:hAnsi="Times" w:cs="Times"/>
          <w:sz w:val="26"/>
          <w:szCs w:val="26"/>
        </w:rPr>
        <w:t>superkey</w:t>
      </w:r>
      <w:proofErr w:type="spellEnd"/>
      <w:r>
        <w:rPr>
          <w:rFonts w:ascii="Times" w:hAnsi="Times" w:cs="Times"/>
          <w:sz w:val="26"/>
          <w:szCs w:val="26"/>
        </w:rPr>
        <w:t xml:space="preserve">. The </w:t>
      </w:r>
      <w:proofErr w:type="spellStart"/>
      <w:r>
        <w:rPr>
          <w:rFonts w:ascii="Times" w:hAnsi="Times" w:cs="Times"/>
          <w:sz w:val="26"/>
          <w:szCs w:val="26"/>
        </w:rPr>
        <w:t>superkey</w:t>
      </w:r>
      <w:proofErr w:type="spellEnd"/>
      <w:r>
        <w:rPr>
          <w:rFonts w:ascii="Times" w:hAnsi="Times" w:cs="Times"/>
          <w:sz w:val="26"/>
          <w:szCs w:val="26"/>
        </w:rPr>
        <w:t xml:space="preserve"> functions as a unique identifier for each </w:t>
      </w:r>
      <w:proofErr w:type="gramStart"/>
      <w:r>
        <w:rPr>
          <w:rFonts w:ascii="Times" w:hAnsi="Times" w:cs="Times"/>
          <w:sz w:val="26"/>
          <w:szCs w:val="26"/>
        </w:rPr>
        <w:t>tuple,</w:t>
      </w:r>
      <w:proofErr w:type="gramEnd"/>
      <w:r>
        <w:rPr>
          <w:rFonts w:ascii="Times" w:hAnsi="Times" w:cs="Times"/>
          <w:sz w:val="26"/>
          <w:szCs w:val="26"/>
        </w:rPr>
        <w:t xml:space="preserve"> however, it is not the most efficient key. Normally, </w:t>
      </w:r>
      <w:proofErr w:type="spellStart"/>
      <w:r>
        <w:rPr>
          <w:rFonts w:ascii="Times" w:hAnsi="Times" w:cs="Times"/>
          <w:sz w:val="26"/>
          <w:szCs w:val="26"/>
        </w:rPr>
        <w:t>superkeys</w:t>
      </w:r>
      <w:proofErr w:type="spellEnd"/>
      <w:r>
        <w:rPr>
          <w:rFonts w:ascii="Times" w:hAnsi="Times" w:cs="Times"/>
          <w:sz w:val="26"/>
          <w:szCs w:val="26"/>
        </w:rPr>
        <w:t xml:space="preserve"> are minimized into candidate keys and a primary key is chosen from the pool of candidate keys.</w:t>
      </w:r>
    </w:p>
    <w:p w14:paraId="7D67DADC" w14:textId="77777777" w:rsidR="00EE6B15" w:rsidRDefault="00EE6B15" w:rsidP="00EE6B15">
      <w:pPr>
        <w:widowControl w:val="0"/>
        <w:tabs>
          <w:tab w:val="left" w:pos="220"/>
          <w:tab w:val="left" w:pos="720"/>
        </w:tabs>
        <w:autoSpaceDE w:val="0"/>
        <w:autoSpaceDN w:val="0"/>
        <w:adjustRightInd w:val="0"/>
        <w:rPr>
          <w:rFonts w:ascii="Times" w:hAnsi="Times" w:cs="Times"/>
          <w:sz w:val="26"/>
          <w:szCs w:val="26"/>
        </w:rPr>
      </w:pPr>
    </w:p>
    <w:p w14:paraId="68B478E6" w14:textId="38F5DBD9" w:rsidR="005C387E" w:rsidRDefault="005C387E" w:rsidP="00EE6B15">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13) </w:t>
      </w:r>
      <w:r w:rsidR="001719E1">
        <w:rPr>
          <w:rFonts w:ascii="Times" w:hAnsi="Times" w:cs="Times"/>
          <w:sz w:val="26"/>
          <w:szCs w:val="26"/>
        </w:rPr>
        <w:t xml:space="preserve">The key that is ultimately used to uniquely identify a tuple is chosen directly from the set of all of which of the following keys? [Hint: Define the answer and explain how it works.] </w:t>
      </w:r>
      <w:r w:rsidR="001719E1">
        <w:rPr>
          <w:rFonts w:ascii="Times" w:hAnsi="Times" w:cs="Times"/>
        </w:rPr>
        <w:t> </w:t>
      </w:r>
    </w:p>
    <w:p w14:paraId="15B93661" w14:textId="77777777" w:rsidR="00EE6B15" w:rsidRDefault="00EE6B15" w:rsidP="00EE6B15">
      <w:pPr>
        <w:widowControl w:val="0"/>
        <w:tabs>
          <w:tab w:val="left" w:pos="220"/>
          <w:tab w:val="left" w:pos="720"/>
        </w:tabs>
        <w:autoSpaceDE w:val="0"/>
        <w:autoSpaceDN w:val="0"/>
        <w:adjustRightInd w:val="0"/>
        <w:rPr>
          <w:rFonts w:ascii="Times" w:hAnsi="Times" w:cs="Times"/>
          <w:sz w:val="26"/>
          <w:szCs w:val="26"/>
        </w:rPr>
      </w:pPr>
    </w:p>
    <w:p w14:paraId="7D5FE50E" w14:textId="77777777" w:rsidR="005C387E"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a) Candidate key </w:t>
      </w:r>
    </w:p>
    <w:p w14:paraId="4AFFF5EA" w14:textId="77777777" w:rsidR="005C387E"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b) Primary key </w:t>
      </w:r>
    </w:p>
    <w:p w14:paraId="3CD3A4E5" w14:textId="77777777" w:rsidR="005C387E"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c) </w:t>
      </w:r>
      <w:proofErr w:type="spellStart"/>
      <w:r>
        <w:rPr>
          <w:rFonts w:ascii="Times" w:hAnsi="Times" w:cs="Times"/>
          <w:sz w:val="26"/>
          <w:szCs w:val="26"/>
        </w:rPr>
        <w:t>Superkey</w:t>
      </w:r>
      <w:proofErr w:type="spellEnd"/>
      <w:r>
        <w:rPr>
          <w:rFonts w:ascii="Times" w:hAnsi="Times" w:cs="Times"/>
          <w:sz w:val="26"/>
          <w:szCs w:val="26"/>
        </w:rPr>
        <w:t> </w:t>
      </w:r>
    </w:p>
    <w:p w14:paraId="4541E3CC" w14:textId="1E69B644" w:rsidR="001719E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d) Foreign key </w:t>
      </w:r>
    </w:p>
    <w:p w14:paraId="316F4BBC" w14:textId="77777777" w:rsidR="00EE6B15" w:rsidRDefault="00EE6B15" w:rsidP="00EE6B15">
      <w:pPr>
        <w:widowControl w:val="0"/>
        <w:tabs>
          <w:tab w:val="left" w:pos="220"/>
          <w:tab w:val="left" w:pos="720"/>
        </w:tabs>
        <w:autoSpaceDE w:val="0"/>
        <w:autoSpaceDN w:val="0"/>
        <w:adjustRightInd w:val="0"/>
        <w:rPr>
          <w:rFonts w:ascii="Times" w:hAnsi="Times" w:cs="Times"/>
          <w:b/>
          <w:color w:val="595959" w:themeColor="text1" w:themeTint="A6"/>
        </w:rPr>
      </w:pPr>
    </w:p>
    <w:p w14:paraId="1E030E0F" w14:textId="3113C7E8" w:rsidR="005C387E" w:rsidRDefault="005C387E" w:rsidP="00EE6B15">
      <w:pPr>
        <w:widowControl w:val="0"/>
        <w:tabs>
          <w:tab w:val="left" w:pos="220"/>
          <w:tab w:val="left" w:pos="720"/>
        </w:tabs>
        <w:autoSpaceDE w:val="0"/>
        <w:autoSpaceDN w:val="0"/>
        <w:adjustRightInd w:val="0"/>
        <w:rPr>
          <w:rFonts w:ascii="Times" w:hAnsi="Times" w:cs="Times"/>
          <w:b/>
          <w:color w:val="595959" w:themeColor="text1" w:themeTint="A6"/>
        </w:rPr>
      </w:pPr>
      <w:r>
        <w:rPr>
          <w:rFonts w:ascii="Times" w:hAnsi="Times" w:cs="Times"/>
          <w:b/>
          <w:color w:val="595959" w:themeColor="text1" w:themeTint="A6"/>
        </w:rPr>
        <w:t>ANSWER: A</w:t>
      </w:r>
      <w:r w:rsidRPr="00BD2065">
        <w:rPr>
          <w:rFonts w:ascii="Times" w:hAnsi="Times" w:cs="Times"/>
          <w:b/>
          <w:color w:val="595959" w:themeColor="text1" w:themeTint="A6"/>
        </w:rPr>
        <w:t xml:space="preserve"> – </w:t>
      </w:r>
      <w:r>
        <w:rPr>
          <w:rFonts w:ascii="Times" w:hAnsi="Times" w:cs="Times"/>
          <w:b/>
          <w:color w:val="595959" w:themeColor="text1" w:themeTint="A6"/>
        </w:rPr>
        <w:t>Candidate Key.</w:t>
      </w:r>
    </w:p>
    <w:p w14:paraId="684CCFFB" w14:textId="2B63DF03" w:rsidR="00426D16" w:rsidRPr="00EE6B15" w:rsidRDefault="005A00E8"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A primary key is chosen from the set of all candidate keys, which are minimal sets of the super key that uniquely identify each tuple in a relation. </w:t>
      </w:r>
      <w:r w:rsidR="00C83591">
        <w:rPr>
          <w:rFonts w:ascii="Times" w:hAnsi="Times" w:cs="Times"/>
          <w:sz w:val="26"/>
          <w:szCs w:val="26"/>
        </w:rPr>
        <w:t xml:space="preserve">Tuples are also functionally dependent on candidate </w:t>
      </w:r>
      <w:proofErr w:type="gramStart"/>
      <w:r w:rsidR="00C83591">
        <w:rPr>
          <w:rFonts w:ascii="Times" w:hAnsi="Times" w:cs="Times"/>
          <w:sz w:val="26"/>
          <w:szCs w:val="26"/>
        </w:rPr>
        <w:t>keys,</w:t>
      </w:r>
      <w:proofErr w:type="gramEnd"/>
      <w:r w:rsidR="00C83591">
        <w:rPr>
          <w:rFonts w:ascii="Times" w:hAnsi="Times" w:cs="Times"/>
          <w:sz w:val="26"/>
          <w:szCs w:val="26"/>
        </w:rPr>
        <w:t xml:space="preserve"> however, the database developer normally chooses one c</w:t>
      </w:r>
      <w:r w:rsidR="00EE6B15">
        <w:rPr>
          <w:rFonts w:ascii="Times" w:hAnsi="Times" w:cs="Times"/>
          <w:sz w:val="26"/>
          <w:szCs w:val="26"/>
        </w:rPr>
        <w:t>andidate key as her primary key.</w:t>
      </w:r>
    </w:p>
    <w:p w14:paraId="7AAE0F2F" w14:textId="77777777" w:rsidR="008F1A09" w:rsidRDefault="008F1A09" w:rsidP="00EE6B15">
      <w:pPr>
        <w:widowControl w:val="0"/>
        <w:tabs>
          <w:tab w:val="left" w:pos="220"/>
          <w:tab w:val="left" w:pos="720"/>
        </w:tabs>
        <w:autoSpaceDE w:val="0"/>
        <w:autoSpaceDN w:val="0"/>
        <w:adjustRightInd w:val="0"/>
        <w:rPr>
          <w:rFonts w:ascii="Times" w:hAnsi="Times" w:cs="Times"/>
          <w:sz w:val="26"/>
          <w:szCs w:val="26"/>
        </w:rPr>
      </w:pPr>
    </w:p>
    <w:p w14:paraId="0BCCE7BF" w14:textId="2E043494" w:rsidR="001719E1" w:rsidRDefault="00426D16" w:rsidP="00EE6B15">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14) </w:t>
      </w:r>
      <w:r w:rsidR="001719E1">
        <w:rPr>
          <w:rFonts w:ascii="Times" w:hAnsi="Times" w:cs="Times"/>
          <w:sz w:val="26"/>
          <w:szCs w:val="26"/>
        </w:rPr>
        <w:t>Which</w:t>
      </w:r>
      <w:r>
        <w:rPr>
          <w:rFonts w:ascii="Times" w:hAnsi="Times" w:cs="Times"/>
          <w:sz w:val="26"/>
          <w:szCs w:val="26"/>
        </w:rPr>
        <w:t xml:space="preserve"> </w:t>
      </w:r>
      <w:r w:rsidR="001719E1">
        <w:rPr>
          <w:rFonts w:ascii="Times" w:hAnsi="Times" w:cs="Times"/>
          <w:sz w:val="26"/>
          <w:szCs w:val="26"/>
        </w:rPr>
        <w:t>of</w:t>
      </w:r>
      <w:r>
        <w:rPr>
          <w:rFonts w:ascii="Times" w:hAnsi="Times" w:cs="Times"/>
          <w:sz w:val="26"/>
          <w:szCs w:val="26"/>
        </w:rPr>
        <w:t xml:space="preserve"> </w:t>
      </w:r>
      <w:r w:rsidR="001719E1">
        <w:rPr>
          <w:rFonts w:ascii="Times" w:hAnsi="Times" w:cs="Times"/>
          <w:sz w:val="26"/>
          <w:szCs w:val="26"/>
        </w:rPr>
        <w:t>the</w:t>
      </w:r>
      <w:r>
        <w:rPr>
          <w:rFonts w:ascii="Times" w:hAnsi="Times" w:cs="Times"/>
          <w:sz w:val="26"/>
          <w:szCs w:val="26"/>
        </w:rPr>
        <w:t xml:space="preserve"> </w:t>
      </w:r>
      <w:r w:rsidR="001719E1">
        <w:rPr>
          <w:rFonts w:ascii="Times" w:hAnsi="Times" w:cs="Times"/>
          <w:sz w:val="26"/>
          <w:szCs w:val="26"/>
        </w:rPr>
        <w:t>following</w:t>
      </w:r>
      <w:r>
        <w:rPr>
          <w:rFonts w:ascii="Times" w:hAnsi="Times" w:cs="Times"/>
          <w:sz w:val="26"/>
          <w:szCs w:val="26"/>
        </w:rPr>
        <w:t xml:space="preserve"> </w:t>
      </w:r>
      <w:r w:rsidR="001719E1">
        <w:rPr>
          <w:rFonts w:ascii="Times" w:hAnsi="Times" w:cs="Times"/>
          <w:sz w:val="26"/>
          <w:szCs w:val="26"/>
        </w:rPr>
        <w:t>keys</w:t>
      </w:r>
      <w:r>
        <w:rPr>
          <w:rFonts w:ascii="Times" w:hAnsi="Times" w:cs="Times"/>
          <w:sz w:val="26"/>
          <w:szCs w:val="26"/>
        </w:rPr>
        <w:t xml:space="preserve"> </w:t>
      </w:r>
      <w:r w:rsidR="001719E1">
        <w:rPr>
          <w:rFonts w:ascii="Times" w:hAnsi="Times" w:cs="Times"/>
          <w:sz w:val="26"/>
          <w:szCs w:val="26"/>
        </w:rPr>
        <w:t>creates</w:t>
      </w:r>
      <w:r>
        <w:rPr>
          <w:rFonts w:ascii="Times" w:hAnsi="Times" w:cs="Times"/>
          <w:sz w:val="26"/>
          <w:szCs w:val="26"/>
        </w:rPr>
        <w:t xml:space="preserve"> </w:t>
      </w:r>
      <w:r w:rsidR="001719E1">
        <w:rPr>
          <w:rFonts w:ascii="Times" w:hAnsi="Times" w:cs="Times"/>
          <w:sz w:val="26"/>
          <w:szCs w:val="26"/>
        </w:rPr>
        <w:t>a</w:t>
      </w:r>
      <w:r>
        <w:rPr>
          <w:rFonts w:ascii="Times" w:hAnsi="Times" w:cs="Times"/>
          <w:sz w:val="26"/>
          <w:szCs w:val="26"/>
        </w:rPr>
        <w:t xml:space="preserve"> </w:t>
      </w:r>
      <w:r w:rsidR="001719E1">
        <w:rPr>
          <w:rFonts w:ascii="Times" w:hAnsi="Times" w:cs="Times"/>
          <w:i/>
          <w:iCs/>
          <w:sz w:val="26"/>
          <w:szCs w:val="26"/>
        </w:rPr>
        <w:t>referential</w:t>
      </w:r>
      <w:r>
        <w:rPr>
          <w:rFonts w:ascii="Times" w:hAnsi="Times" w:cs="Times"/>
          <w:i/>
          <w:iCs/>
          <w:sz w:val="26"/>
          <w:szCs w:val="26"/>
        </w:rPr>
        <w:t xml:space="preserve"> </w:t>
      </w:r>
      <w:r w:rsidR="001719E1">
        <w:rPr>
          <w:rFonts w:ascii="Times" w:hAnsi="Times" w:cs="Times"/>
          <w:i/>
          <w:iCs/>
          <w:sz w:val="26"/>
          <w:szCs w:val="26"/>
        </w:rPr>
        <w:t>integrity</w:t>
      </w:r>
      <w:r>
        <w:rPr>
          <w:rFonts w:ascii="Times" w:hAnsi="Times" w:cs="Times"/>
          <w:i/>
          <w:iCs/>
          <w:sz w:val="26"/>
          <w:szCs w:val="26"/>
        </w:rPr>
        <w:t xml:space="preserve"> </w:t>
      </w:r>
      <w:r w:rsidR="001719E1">
        <w:rPr>
          <w:rFonts w:ascii="Times" w:hAnsi="Times" w:cs="Times"/>
          <w:i/>
          <w:iCs/>
          <w:sz w:val="26"/>
          <w:szCs w:val="26"/>
        </w:rPr>
        <w:t>constraint</w:t>
      </w:r>
      <w:r w:rsidR="001719E1">
        <w:rPr>
          <w:rFonts w:ascii="Times" w:hAnsi="Times" w:cs="Times"/>
          <w:sz w:val="26"/>
          <w:szCs w:val="26"/>
        </w:rPr>
        <w:t>?</w:t>
      </w:r>
      <w:r>
        <w:rPr>
          <w:rFonts w:ascii="Times" w:hAnsi="Times" w:cs="Times"/>
          <w:sz w:val="26"/>
          <w:szCs w:val="26"/>
        </w:rPr>
        <w:t xml:space="preserve"> </w:t>
      </w:r>
      <w:r w:rsidR="001719E1">
        <w:rPr>
          <w:rFonts w:ascii="Times" w:hAnsi="Times" w:cs="Times"/>
          <w:sz w:val="26"/>
          <w:szCs w:val="26"/>
        </w:rPr>
        <w:t>[Hint:</w:t>
      </w:r>
      <w:r>
        <w:rPr>
          <w:rFonts w:ascii="Times" w:hAnsi="Times" w:cs="Times"/>
          <w:sz w:val="26"/>
          <w:szCs w:val="26"/>
        </w:rPr>
        <w:t xml:space="preserve"> </w:t>
      </w:r>
      <w:r w:rsidR="001719E1">
        <w:rPr>
          <w:rFonts w:ascii="Times" w:hAnsi="Times" w:cs="Times"/>
          <w:sz w:val="26"/>
          <w:szCs w:val="26"/>
        </w:rPr>
        <w:t>Define</w:t>
      </w:r>
      <w:r>
        <w:rPr>
          <w:rFonts w:ascii="Times" w:hAnsi="Times" w:cs="Times"/>
          <w:sz w:val="26"/>
          <w:szCs w:val="26"/>
        </w:rPr>
        <w:t xml:space="preserve"> </w:t>
      </w:r>
      <w:r w:rsidR="001719E1">
        <w:rPr>
          <w:rFonts w:ascii="Times" w:hAnsi="Times" w:cs="Times"/>
          <w:sz w:val="26"/>
          <w:szCs w:val="26"/>
        </w:rPr>
        <w:t>the</w:t>
      </w:r>
      <w:r>
        <w:rPr>
          <w:rFonts w:ascii="Times" w:hAnsi="Times" w:cs="Times"/>
          <w:sz w:val="26"/>
          <w:szCs w:val="26"/>
        </w:rPr>
        <w:t xml:space="preserve"> </w:t>
      </w:r>
      <w:r w:rsidR="001719E1">
        <w:rPr>
          <w:rFonts w:ascii="Times" w:hAnsi="Times" w:cs="Times"/>
          <w:sz w:val="26"/>
          <w:szCs w:val="26"/>
        </w:rPr>
        <w:t>answer</w:t>
      </w:r>
      <w:r>
        <w:rPr>
          <w:rFonts w:ascii="Times" w:hAnsi="Times" w:cs="Times"/>
          <w:sz w:val="26"/>
          <w:szCs w:val="26"/>
        </w:rPr>
        <w:t xml:space="preserve"> </w:t>
      </w:r>
      <w:r w:rsidR="001719E1">
        <w:rPr>
          <w:rFonts w:ascii="Times" w:hAnsi="Times" w:cs="Times"/>
          <w:sz w:val="26"/>
          <w:szCs w:val="26"/>
        </w:rPr>
        <w:t>and</w:t>
      </w:r>
      <w:r>
        <w:rPr>
          <w:rFonts w:ascii="Times" w:hAnsi="Times" w:cs="Times"/>
          <w:sz w:val="26"/>
          <w:szCs w:val="26"/>
        </w:rPr>
        <w:t xml:space="preserve"> </w:t>
      </w:r>
      <w:r w:rsidR="001719E1">
        <w:rPr>
          <w:rFonts w:ascii="Times" w:hAnsi="Times" w:cs="Times"/>
          <w:sz w:val="26"/>
          <w:szCs w:val="26"/>
        </w:rPr>
        <w:t>explain</w:t>
      </w:r>
      <w:r>
        <w:rPr>
          <w:rFonts w:ascii="Times" w:hAnsi="Times" w:cs="Times"/>
          <w:sz w:val="26"/>
          <w:szCs w:val="26"/>
        </w:rPr>
        <w:t xml:space="preserve"> </w:t>
      </w:r>
      <w:r w:rsidR="001719E1">
        <w:rPr>
          <w:rFonts w:ascii="Times" w:hAnsi="Times" w:cs="Times"/>
          <w:sz w:val="26"/>
          <w:szCs w:val="26"/>
        </w:rPr>
        <w:t>how</w:t>
      </w:r>
      <w:r>
        <w:rPr>
          <w:rFonts w:ascii="Times" w:hAnsi="Times" w:cs="Times"/>
          <w:sz w:val="26"/>
          <w:szCs w:val="26"/>
        </w:rPr>
        <w:t xml:space="preserve"> </w:t>
      </w:r>
      <w:r w:rsidR="001719E1">
        <w:rPr>
          <w:rFonts w:ascii="Times" w:hAnsi="Times" w:cs="Times"/>
          <w:sz w:val="26"/>
          <w:szCs w:val="26"/>
        </w:rPr>
        <w:t>it</w:t>
      </w:r>
      <w:r>
        <w:rPr>
          <w:rFonts w:ascii="Times" w:hAnsi="Times" w:cs="Times"/>
          <w:sz w:val="26"/>
          <w:szCs w:val="26"/>
        </w:rPr>
        <w:t xml:space="preserve"> </w:t>
      </w:r>
      <w:r w:rsidR="001719E1">
        <w:rPr>
          <w:rFonts w:ascii="Times" w:hAnsi="Times" w:cs="Times"/>
          <w:sz w:val="26"/>
          <w:szCs w:val="26"/>
        </w:rPr>
        <w:t xml:space="preserve">works.] </w:t>
      </w:r>
    </w:p>
    <w:p w14:paraId="3A4F33D2" w14:textId="77777777" w:rsidR="00EE6B15" w:rsidRDefault="00EE6B15" w:rsidP="00EE6B15">
      <w:pPr>
        <w:widowControl w:val="0"/>
        <w:tabs>
          <w:tab w:val="left" w:pos="940"/>
          <w:tab w:val="left" w:pos="1440"/>
        </w:tabs>
        <w:autoSpaceDE w:val="0"/>
        <w:autoSpaceDN w:val="0"/>
        <w:adjustRightInd w:val="0"/>
        <w:rPr>
          <w:rFonts w:ascii="Times" w:hAnsi="Times" w:cs="Times"/>
          <w:sz w:val="26"/>
          <w:szCs w:val="26"/>
        </w:rPr>
      </w:pPr>
    </w:p>
    <w:p w14:paraId="4EE34DAC" w14:textId="2CFB0023" w:rsidR="001719E1" w:rsidRDefault="00426D16"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a) </w:t>
      </w:r>
      <w:r w:rsidR="001719E1">
        <w:rPr>
          <w:rFonts w:ascii="Times" w:hAnsi="Times" w:cs="Times"/>
          <w:sz w:val="26"/>
          <w:szCs w:val="26"/>
        </w:rPr>
        <w:t xml:space="preserve">Candidate key </w:t>
      </w:r>
    </w:p>
    <w:p w14:paraId="01279DAC" w14:textId="3B670A29" w:rsidR="001719E1" w:rsidRDefault="00426D16"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b) </w:t>
      </w:r>
      <w:r w:rsidR="001719E1">
        <w:rPr>
          <w:rFonts w:ascii="Times" w:hAnsi="Times" w:cs="Times"/>
          <w:sz w:val="26"/>
          <w:szCs w:val="26"/>
        </w:rPr>
        <w:t xml:space="preserve">Primary key </w:t>
      </w:r>
    </w:p>
    <w:p w14:paraId="67D88F52" w14:textId="7081CD27" w:rsidR="001719E1" w:rsidRDefault="00426D16"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c) </w:t>
      </w:r>
      <w:proofErr w:type="spellStart"/>
      <w:r w:rsidR="001719E1">
        <w:rPr>
          <w:rFonts w:ascii="Times" w:hAnsi="Times" w:cs="Times"/>
          <w:sz w:val="26"/>
          <w:szCs w:val="26"/>
        </w:rPr>
        <w:t>Superkey</w:t>
      </w:r>
      <w:proofErr w:type="spellEnd"/>
      <w:r w:rsidR="001719E1">
        <w:rPr>
          <w:rFonts w:ascii="Times" w:hAnsi="Times" w:cs="Times"/>
          <w:sz w:val="26"/>
          <w:szCs w:val="26"/>
        </w:rPr>
        <w:t xml:space="preserve"> </w:t>
      </w:r>
    </w:p>
    <w:p w14:paraId="7B6ED6EE" w14:textId="5A68F9B5" w:rsidR="00426D16" w:rsidRDefault="00426D16"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d) </w:t>
      </w:r>
      <w:r w:rsidR="001719E1">
        <w:rPr>
          <w:rFonts w:ascii="Times" w:hAnsi="Times" w:cs="Times"/>
          <w:sz w:val="26"/>
          <w:szCs w:val="26"/>
        </w:rPr>
        <w:t xml:space="preserve">Foreign key </w:t>
      </w:r>
      <w:r w:rsidR="001719E1">
        <w:rPr>
          <w:rFonts w:ascii="Times" w:hAnsi="Times" w:cs="Times"/>
        </w:rPr>
        <w:t> </w:t>
      </w:r>
    </w:p>
    <w:p w14:paraId="38554545" w14:textId="77777777" w:rsidR="00EE6B15" w:rsidRDefault="00EE6B15" w:rsidP="00EE6B15">
      <w:pPr>
        <w:widowControl w:val="0"/>
        <w:tabs>
          <w:tab w:val="left" w:pos="220"/>
          <w:tab w:val="left" w:pos="720"/>
        </w:tabs>
        <w:autoSpaceDE w:val="0"/>
        <w:autoSpaceDN w:val="0"/>
        <w:adjustRightInd w:val="0"/>
        <w:rPr>
          <w:rFonts w:ascii="Times" w:hAnsi="Times" w:cs="Times"/>
          <w:b/>
          <w:color w:val="595959" w:themeColor="text1" w:themeTint="A6"/>
        </w:rPr>
      </w:pPr>
    </w:p>
    <w:p w14:paraId="7CCF5FBF" w14:textId="77777777" w:rsidR="00357F53" w:rsidRDefault="00357F53" w:rsidP="00EE6B15">
      <w:pPr>
        <w:widowControl w:val="0"/>
        <w:tabs>
          <w:tab w:val="left" w:pos="220"/>
          <w:tab w:val="left" w:pos="720"/>
        </w:tabs>
        <w:autoSpaceDE w:val="0"/>
        <w:autoSpaceDN w:val="0"/>
        <w:adjustRightInd w:val="0"/>
        <w:rPr>
          <w:rFonts w:ascii="Times" w:hAnsi="Times" w:cs="Times"/>
          <w:b/>
          <w:color w:val="595959" w:themeColor="text1" w:themeTint="A6"/>
        </w:rPr>
      </w:pPr>
    </w:p>
    <w:p w14:paraId="3A992DAE" w14:textId="77777777" w:rsidR="00357F53" w:rsidRDefault="00357F53" w:rsidP="00EE6B15">
      <w:pPr>
        <w:widowControl w:val="0"/>
        <w:tabs>
          <w:tab w:val="left" w:pos="220"/>
          <w:tab w:val="left" w:pos="720"/>
        </w:tabs>
        <w:autoSpaceDE w:val="0"/>
        <w:autoSpaceDN w:val="0"/>
        <w:adjustRightInd w:val="0"/>
        <w:rPr>
          <w:rFonts w:ascii="Times" w:hAnsi="Times" w:cs="Times"/>
          <w:b/>
          <w:color w:val="595959" w:themeColor="text1" w:themeTint="A6"/>
        </w:rPr>
      </w:pPr>
    </w:p>
    <w:p w14:paraId="217A3977" w14:textId="77777777" w:rsidR="00357F53" w:rsidRDefault="00357F53" w:rsidP="00EE6B15">
      <w:pPr>
        <w:widowControl w:val="0"/>
        <w:tabs>
          <w:tab w:val="left" w:pos="220"/>
          <w:tab w:val="left" w:pos="720"/>
        </w:tabs>
        <w:autoSpaceDE w:val="0"/>
        <w:autoSpaceDN w:val="0"/>
        <w:adjustRightInd w:val="0"/>
        <w:rPr>
          <w:rFonts w:ascii="Times" w:hAnsi="Times" w:cs="Times"/>
          <w:b/>
          <w:color w:val="595959" w:themeColor="text1" w:themeTint="A6"/>
        </w:rPr>
      </w:pPr>
    </w:p>
    <w:p w14:paraId="68FB481E" w14:textId="77777777" w:rsidR="00357F53" w:rsidRDefault="00357F53" w:rsidP="00EE6B15">
      <w:pPr>
        <w:widowControl w:val="0"/>
        <w:tabs>
          <w:tab w:val="left" w:pos="220"/>
          <w:tab w:val="left" w:pos="720"/>
        </w:tabs>
        <w:autoSpaceDE w:val="0"/>
        <w:autoSpaceDN w:val="0"/>
        <w:adjustRightInd w:val="0"/>
        <w:rPr>
          <w:rFonts w:ascii="Times" w:hAnsi="Times" w:cs="Times"/>
          <w:b/>
          <w:color w:val="595959" w:themeColor="text1" w:themeTint="A6"/>
        </w:rPr>
      </w:pPr>
    </w:p>
    <w:p w14:paraId="0B0AA874" w14:textId="77777777" w:rsidR="00357F53" w:rsidRDefault="00357F53" w:rsidP="00EE6B15">
      <w:pPr>
        <w:widowControl w:val="0"/>
        <w:tabs>
          <w:tab w:val="left" w:pos="220"/>
          <w:tab w:val="left" w:pos="720"/>
        </w:tabs>
        <w:autoSpaceDE w:val="0"/>
        <w:autoSpaceDN w:val="0"/>
        <w:adjustRightInd w:val="0"/>
        <w:rPr>
          <w:rFonts w:ascii="Times" w:hAnsi="Times" w:cs="Times"/>
          <w:b/>
          <w:color w:val="595959" w:themeColor="text1" w:themeTint="A6"/>
        </w:rPr>
      </w:pPr>
    </w:p>
    <w:p w14:paraId="32ED1FCA" w14:textId="77777777" w:rsidR="00357F53" w:rsidRDefault="00357F53" w:rsidP="00EE6B15">
      <w:pPr>
        <w:widowControl w:val="0"/>
        <w:tabs>
          <w:tab w:val="left" w:pos="220"/>
          <w:tab w:val="left" w:pos="720"/>
        </w:tabs>
        <w:autoSpaceDE w:val="0"/>
        <w:autoSpaceDN w:val="0"/>
        <w:adjustRightInd w:val="0"/>
        <w:rPr>
          <w:rFonts w:ascii="Times" w:hAnsi="Times" w:cs="Times"/>
          <w:b/>
          <w:color w:val="595959" w:themeColor="text1" w:themeTint="A6"/>
        </w:rPr>
      </w:pPr>
    </w:p>
    <w:p w14:paraId="0895D05B" w14:textId="71802D25" w:rsidR="00B253EE" w:rsidRDefault="00B253EE" w:rsidP="00EE6B15">
      <w:pPr>
        <w:widowControl w:val="0"/>
        <w:tabs>
          <w:tab w:val="left" w:pos="220"/>
          <w:tab w:val="left" w:pos="720"/>
        </w:tabs>
        <w:autoSpaceDE w:val="0"/>
        <w:autoSpaceDN w:val="0"/>
        <w:adjustRightInd w:val="0"/>
        <w:rPr>
          <w:rFonts w:ascii="Times" w:hAnsi="Times" w:cs="Times"/>
          <w:b/>
          <w:color w:val="595959" w:themeColor="text1" w:themeTint="A6"/>
        </w:rPr>
      </w:pPr>
      <w:r>
        <w:rPr>
          <w:rFonts w:ascii="Times" w:hAnsi="Times" w:cs="Times"/>
          <w:b/>
          <w:color w:val="595959" w:themeColor="text1" w:themeTint="A6"/>
        </w:rPr>
        <w:t>ANSWER: D</w:t>
      </w:r>
      <w:r w:rsidRPr="00BD2065">
        <w:rPr>
          <w:rFonts w:ascii="Times" w:hAnsi="Times" w:cs="Times"/>
          <w:b/>
          <w:color w:val="595959" w:themeColor="text1" w:themeTint="A6"/>
        </w:rPr>
        <w:t xml:space="preserve"> – </w:t>
      </w:r>
      <w:r>
        <w:rPr>
          <w:rFonts w:ascii="Times" w:hAnsi="Times" w:cs="Times"/>
          <w:b/>
          <w:color w:val="595959" w:themeColor="text1" w:themeTint="A6"/>
        </w:rPr>
        <w:t>Foreign Key.</w:t>
      </w:r>
    </w:p>
    <w:p w14:paraId="2A9DF391" w14:textId="4B3C445D" w:rsidR="00B253EE" w:rsidRDefault="0052705E"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The foreign key creates a referential integrity constraint. Foreign keys function as integrity constraints in that they limit the domain of an attribute(s) in one relation based on the domain of an attribute in another relation. For example, in our university database example, the instructor </w:t>
      </w:r>
      <w:r w:rsidR="00A97ABB">
        <w:rPr>
          <w:rFonts w:ascii="Times" w:hAnsi="Times" w:cs="Times"/>
          <w:sz w:val="26"/>
          <w:szCs w:val="26"/>
        </w:rPr>
        <w:t>relation may have department as part of the instructor schema. In order to establish consistency, we’d place a referential integrity constraint in the form of a foreign key on the department attribute in the instructor table that REFERENCES the department relation, specifically the department name, to ensure no erroneous values are inserted into the instructor table.</w:t>
      </w:r>
    </w:p>
    <w:p w14:paraId="423FD102" w14:textId="77777777" w:rsidR="008F1A09" w:rsidRPr="0058747D" w:rsidRDefault="008F1A09" w:rsidP="00EE6B15">
      <w:pPr>
        <w:widowControl w:val="0"/>
        <w:tabs>
          <w:tab w:val="left" w:pos="220"/>
          <w:tab w:val="left" w:pos="720"/>
        </w:tabs>
        <w:autoSpaceDE w:val="0"/>
        <w:autoSpaceDN w:val="0"/>
        <w:adjustRightInd w:val="0"/>
        <w:rPr>
          <w:rFonts w:ascii="Times" w:hAnsi="Times" w:cs="Times"/>
          <w:sz w:val="26"/>
          <w:szCs w:val="26"/>
        </w:rPr>
      </w:pPr>
    </w:p>
    <w:p w14:paraId="3A9450CA" w14:textId="50F76893" w:rsidR="0058747D" w:rsidRDefault="001719E1" w:rsidP="00EE6B15">
      <w:pPr>
        <w:widowControl w:val="0"/>
        <w:tabs>
          <w:tab w:val="left" w:pos="940"/>
          <w:tab w:val="left" w:pos="1440"/>
        </w:tabs>
        <w:autoSpaceDE w:val="0"/>
        <w:autoSpaceDN w:val="0"/>
        <w:adjustRightInd w:val="0"/>
        <w:jc w:val="center"/>
        <w:rPr>
          <w:rFonts w:ascii="Times" w:hAnsi="Times" w:cs="Times"/>
          <w:sz w:val="16"/>
          <w:szCs w:val="16"/>
        </w:rPr>
      </w:pPr>
      <w:r>
        <w:rPr>
          <w:rFonts w:ascii="Times" w:hAnsi="Times" w:cs="Times"/>
          <w:sz w:val="22"/>
          <w:szCs w:val="22"/>
        </w:rPr>
        <w:t>TABLE I S</w:t>
      </w:r>
      <w:r>
        <w:rPr>
          <w:rFonts w:ascii="Times" w:hAnsi="Times" w:cs="Times"/>
          <w:sz w:val="16"/>
          <w:szCs w:val="16"/>
        </w:rPr>
        <w:t>TUDENT</w:t>
      </w:r>
      <w:r>
        <w:rPr>
          <w:rFonts w:ascii="Times" w:hAnsi="Times" w:cs="Times"/>
          <w:sz w:val="22"/>
          <w:szCs w:val="22"/>
        </w:rPr>
        <w:t>-T</w:t>
      </w:r>
      <w:r>
        <w:rPr>
          <w:rFonts w:ascii="Times" w:hAnsi="Times" w:cs="Times"/>
          <w:sz w:val="16"/>
          <w:szCs w:val="16"/>
        </w:rPr>
        <w:t xml:space="preserve">UTOR </w:t>
      </w:r>
      <w:r>
        <w:rPr>
          <w:rFonts w:ascii="Times" w:hAnsi="Times" w:cs="Times"/>
          <w:sz w:val="22"/>
          <w:szCs w:val="22"/>
        </w:rPr>
        <w:t>T</w:t>
      </w:r>
      <w:r>
        <w:rPr>
          <w:rFonts w:ascii="Times" w:hAnsi="Times" w:cs="Times"/>
          <w:sz w:val="16"/>
          <w:szCs w:val="16"/>
        </w:rPr>
        <w:t>ABLE</w:t>
      </w:r>
    </w:p>
    <w:tbl>
      <w:tblPr>
        <w:tblW w:w="9455" w:type="dxa"/>
        <w:tblBorders>
          <w:top w:val="nil"/>
          <w:left w:val="nil"/>
          <w:right w:val="nil"/>
        </w:tblBorders>
        <w:tblLayout w:type="fixed"/>
        <w:tblLook w:val="0000" w:firstRow="0" w:lastRow="0" w:firstColumn="0" w:lastColumn="0" w:noHBand="0" w:noVBand="0"/>
      </w:tblPr>
      <w:tblGrid>
        <w:gridCol w:w="1141"/>
        <w:gridCol w:w="1190"/>
        <w:gridCol w:w="1065"/>
        <w:gridCol w:w="994"/>
        <w:gridCol w:w="777"/>
        <w:gridCol w:w="799"/>
        <w:gridCol w:w="799"/>
        <w:gridCol w:w="1212"/>
        <w:gridCol w:w="1478"/>
      </w:tblGrid>
      <w:tr w:rsidR="0058747D" w14:paraId="4AD97968" w14:textId="77777777" w:rsidTr="0058747D">
        <w:trPr>
          <w:trHeight w:val="565"/>
        </w:trPr>
        <w:tc>
          <w:tcPr>
            <w:tcW w:w="1141" w:type="dxa"/>
            <w:tcBorders>
              <w:bottom w:val="single" w:sz="24" w:space="0" w:color="auto"/>
            </w:tcBorders>
            <w:tcMar>
              <w:top w:w="20" w:type="nil"/>
              <w:left w:w="20" w:type="nil"/>
              <w:bottom w:w="20" w:type="nil"/>
              <w:right w:w="20" w:type="nil"/>
            </w:tcMar>
            <w:vAlign w:val="center"/>
          </w:tcPr>
          <w:p w14:paraId="78C3F152"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CourseID</w:t>
            </w:r>
          </w:p>
        </w:tc>
        <w:tc>
          <w:tcPr>
            <w:tcW w:w="1190" w:type="dxa"/>
            <w:tcBorders>
              <w:bottom w:val="single" w:sz="24" w:space="0" w:color="auto"/>
            </w:tcBorders>
            <w:tcMar>
              <w:top w:w="20" w:type="nil"/>
              <w:left w:w="20" w:type="nil"/>
              <w:bottom w:w="20" w:type="nil"/>
              <w:right w:w="20" w:type="nil"/>
            </w:tcMar>
            <w:vAlign w:val="center"/>
          </w:tcPr>
          <w:p w14:paraId="100DCE4E"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StudentID</w:t>
            </w:r>
          </w:p>
        </w:tc>
        <w:tc>
          <w:tcPr>
            <w:tcW w:w="1065" w:type="dxa"/>
            <w:tcBorders>
              <w:bottom w:val="single" w:sz="24" w:space="0" w:color="auto"/>
            </w:tcBorders>
            <w:tcMar>
              <w:top w:w="20" w:type="nil"/>
              <w:left w:w="20" w:type="nil"/>
              <w:bottom w:w="20" w:type="nil"/>
              <w:right w:w="20" w:type="nil"/>
            </w:tcMar>
            <w:vAlign w:val="center"/>
          </w:tcPr>
          <w:p w14:paraId="7CB02F05"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Date</w:t>
            </w:r>
          </w:p>
        </w:tc>
        <w:tc>
          <w:tcPr>
            <w:tcW w:w="994" w:type="dxa"/>
            <w:tcBorders>
              <w:bottom w:val="single" w:sz="24" w:space="0" w:color="auto"/>
            </w:tcBorders>
            <w:tcMar>
              <w:top w:w="20" w:type="nil"/>
              <w:left w:w="20" w:type="nil"/>
              <w:bottom w:w="20" w:type="nil"/>
              <w:right w:w="20" w:type="nil"/>
            </w:tcMar>
            <w:vAlign w:val="center"/>
          </w:tcPr>
          <w:p w14:paraId="0E08C4DC"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TutorID</w:t>
            </w:r>
          </w:p>
        </w:tc>
        <w:tc>
          <w:tcPr>
            <w:tcW w:w="777" w:type="dxa"/>
            <w:tcBorders>
              <w:bottom w:val="single" w:sz="24" w:space="0" w:color="auto"/>
            </w:tcBorders>
            <w:tcMar>
              <w:top w:w="20" w:type="nil"/>
              <w:left w:w="20" w:type="nil"/>
              <w:bottom w:w="20" w:type="nil"/>
              <w:right w:w="20" w:type="nil"/>
            </w:tcMar>
            <w:vAlign w:val="center"/>
          </w:tcPr>
          <w:p w14:paraId="0174F116"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Topic</w:t>
            </w:r>
          </w:p>
        </w:tc>
        <w:tc>
          <w:tcPr>
            <w:tcW w:w="799" w:type="dxa"/>
            <w:tcBorders>
              <w:bottom w:val="single" w:sz="24" w:space="0" w:color="auto"/>
            </w:tcBorders>
            <w:tcMar>
              <w:top w:w="20" w:type="nil"/>
              <w:left w:w="20" w:type="nil"/>
              <w:bottom w:w="20" w:type="nil"/>
              <w:right w:w="20" w:type="nil"/>
            </w:tcMar>
            <w:vAlign w:val="center"/>
          </w:tcPr>
          <w:p w14:paraId="7E517F34"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Room</w:t>
            </w:r>
          </w:p>
        </w:tc>
        <w:tc>
          <w:tcPr>
            <w:tcW w:w="799" w:type="dxa"/>
            <w:tcBorders>
              <w:bottom w:val="single" w:sz="24" w:space="0" w:color="auto"/>
            </w:tcBorders>
            <w:tcMar>
              <w:top w:w="20" w:type="nil"/>
              <w:left w:w="20" w:type="nil"/>
              <w:bottom w:w="20" w:type="nil"/>
              <w:right w:w="20" w:type="nil"/>
            </w:tcMar>
            <w:vAlign w:val="center"/>
          </w:tcPr>
          <w:p w14:paraId="1789E029"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Grade</w:t>
            </w:r>
          </w:p>
        </w:tc>
        <w:tc>
          <w:tcPr>
            <w:tcW w:w="1212" w:type="dxa"/>
            <w:tcBorders>
              <w:bottom w:val="single" w:sz="24" w:space="0" w:color="auto"/>
            </w:tcBorders>
            <w:tcMar>
              <w:top w:w="20" w:type="nil"/>
              <w:left w:w="20" w:type="nil"/>
              <w:bottom w:w="20" w:type="nil"/>
              <w:right w:w="20" w:type="nil"/>
            </w:tcMar>
            <w:vAlign w:val="center"/>
          </w:tcPr>
          <w:p w14:paraId="1F694410"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Book</w:t>
            </w:r>
          </w:p>
        </w:tc>
        <w:tc>
          <w:tcPr>
            <w:tcW w:w="1478" w:type="dxa"/>
            <w:tcBorders>
              <w:bottom w:val="single" w:sz="24" w:space="0" w:color="auto"/>
            </w:tcBorders>
            <w:tcMar>
              <w:top w:w="20" w:type="nil"/>
              <w:left w:w="20" w:type="nil"/>
              <w:bottom w:w="20" w:type="nil"/>
              <w:right w:w="20" w:type="nil"/>
            </w:tcMar>
            <w:vAlign w:val="center"/>
          </w:tcPr>
          <w:p w14:paraId="2464D203"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TutEmail</w:t>
            </w:r>
          </w:p>
        </w:tc>
      </w:tr>
      <w:tr w:rsidR="0058747D" w14:paraId="046F200A" w14:textId="77777777" w:rsidTr="0058747D">
        <w:tblPrEx>
          <w:tblBorders>
            <w:top w:val="none" w:sz="0" w:space="0" w:color="auto"/>
          </w:tblBorders>
        </w:tblPrEx>
        <w:trPr>
          <w:trHeight w:val="565"/>
        </w:trPr>
        <w:tc>
          <w:tcPr>
            <w:tcW w:w="1141" w:type="dxa"/>
            <w:tcBorders>
              <w:top w:val="single" w:sz="24" w:space="0" w:color="auto"/>
            </w:tcBorders>
            <w:tcMar>
              <w:top w:w="20" w:type="nil"/>
              <w:left w:w="20" w:type="nil"/>
              <w:bottom w:w="20" w:type="nil"/>
              <w:right w:w="20" w:type="nil"/>
            </w:tcMar>
            <w:vAlign w:val="center"/>
          </w:tcPr>
          <w:p w14:paraId="14136D17"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U1</w:t>
            </w:r>
          </w:p>
        </w:tc>
        <w:tc>
          <w:tcPr>
            <w:tcW w:w="1190" w:type="dxa"/>
            <w:tcBorders>
              <w:top w:val="single" w:sz="24" w:space="0" w:color="auto"/>
            </w:tcBorders>
            <w:tcMar>
              <w:top w:w="20" w:type="nil"/>
              <w:left w:w="20" w:type="nil"/>
              <w:bottom w:w="20" w:type="nil"/>
              <w:right w:w="20" w:type="nil"/>
            </w:tcMar>
            <w:vAlign w:val="center"/>
          </w:tcPr>
          <w:p w14:paraId="484CCAD2"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St1</w:t>
            </w:r>
          </w:p>
        </w:tc>
        <w:tc>
          <w:tcPr>
            <w:tcW w:w="1065" w:type="dxa"/>
            <w:tcBorders>
              <w:top w:val="single" w:sz="24" w:space="0" w:color="auto"/>
            </w:tcBorders>
            <w:tcMar>
              <w:top w:w="20" w:type="nil"/>
              <w:left w:w="20" w:type="nil"/>
              <w:bottom w:w="20" w:type="nil"/>
              <w:right w:w="20" w:type="nil"/>
            </w:tcMar>
            <w:vAlign w:val="center"/>
          </w:tcPr>
          <w:p w14:paraId="450DAE5C"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23.02.03</w:t>
            </w:r>
          </w:p>
        </w:tc>
        <w:tc>
          <w:tcPr>
            <w:tcW w:w="994" w:type="dxa"/>
            <w:tcBorders>
              <w:top w:val="single" w:sz="24" w:space="0" w:color="auto"/>
            </w:tcBorders>
            <w:tcMar>
              <w:top w:w="20" w:type="nil"/>
              <w:left w:w="20" w:type="nil"/>
              <w:bottom w:w="20" w:type="nil"/>
              <w:right w:w="20" w:type="nil"/>
            </w:tcMar>
            <w:vAlign w:val="center"/>
          </w:tcPr>
          <w:p w14:paraId="38E6D19E"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Tut1</w:t>
            </w:r>
          </w:p>
        </w:tc>
        <w:tc>
          <w:tcPr>
            <w:tcW w:w="777" w:type="dxa"/>
            <w:tcBorders>
              <w:top w:val="single" w:sz="24" w:space="0" w:color="auto"/>
            </w:tcBorders>
            <w:tcMar>
              <w:top w:w="20" w:type="nil"/>
              <w:left w:w="20" w:type="nil"/>
              <w:bottom w:w="20" w:type="nil"/>
              <w:right w:w="20" w:type="nil"/>
            </w:tcMar>
            <w:vAlign w:val="center"/>
          </w:tcPr>
          <w:p w14:paraId="0A047E35"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GMT</w:t>
            </w:r>
          </w:p>
        </w:tc>
        <w:tc>
          <w:tcPr>
            <w:tcW w:w="799" w:type="dxa"/>
            <w:tcBorders>
              <w:top w:val="single" w:sz="24" w:space="0" w:color="auto"/>
            </w:tcBorders>
            <w:tcMar>
              <w:top w:w="20" w:type="nil"/>
              <w:left w:w="20" w:type="nil"/>
              <w:bottom w:w="20" w:type="nil"/>
              <w:right w:w="20" w:type="nil"/>
            </w:tcMar>
            <w:vAlign w:val="center"/>
          </w:tcPr>
          <w:p w14:paraId="696A68A1"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629</w:t>
            </w:r>
          </w:p>
        </w:tc>
        <w:tc>
          <w:tcPr>
            <w:tcW w:w="799" w:type="dxa"/>
            <w:tcBorders>
              <w:top w:val="single" w:sz="24" w:space="0" w:color="auto"/>
            </w:tcBorders>
            <w:tcMar>
              <w:top w:w="20" w:type="nil"/>
              <w:left w:w="20" w:type="nil"/>
              <w:bottom w:w="20" w:type="nil"/>
              <w:right w:w="20" w:type="nil"/>
            </w:tcMar>
            <w:vAlign w:val="center"/>
          </w:tcPr>
          <w:p w14:paraId="323CDD3A"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4.7</w:t>
            </w:r>
          </w:p>
        </w:tc>
        <w:tc>
          <w:tcPr>
            <w:tcW w:w="1212" w:type="dxa"/>
            <w:tcBorders>
              <w:top w:val="single" w:sz="24" w:space="0" w:color="auto"/>
            </w:tcBorders>
            <w:tcMar>
              <w:top w:w="20" w:type="nil"/>
              <w:left w:w="20" w:type="nil"/>
              <w:bottom w:w="20" w:type="nil"/>
              <w:right w:w="20" w:type="nil"/>
            </w:tcMar>
            <w:vAlign w:val="center"/>
          </w:tcPr>
          <w:p w14:paraId="63FFD3C2" w14:textId="77777777" w:rsidR="0058747D" w:rsidRDefault="0058747D" w:rsidP="00EE6B15">
            <w:pPr>
              <w:widowControl w:val="0"/>
              <w:autoSpaceDE w:val="0"/>
              <w:autoSpaceDN w:val="0"/>
              <w:adjustRightInd w:val="0"/>
              <w:rPr>
                <w:rFonts w:ascii="Times" w:hAnsi="Times" w:cs="Times"/>
              </w:rPr>
            </w:pPr>
            <w:proofErr w:type="spellStart"/>
            <w:r>
              <w:rPr>
                <w:rFonts w:ascii="Times" w:hAnsi="Times" w:cs="Times"/>
                <w:sz w:val="22"/>
                <w:szCs w:val="22"/>
              </w:rPr>
              <w:t>Deumlich</w:t>
            </w:r>
            <w:proofErr w:type="spellEnd"/>
          </w:p>
        </w:tc>
        <w:tc>
          <w:tcPr>
            <w:tcW w:w="1478" w:type="dxa"/>
            <w:tcBorders>
              <w:top w:val="single" w:sz="24" w:space="0" w:color="auto"/>
            </w:tcBorders>
            <w:tcMar>
              <w:top w:w="20" w:type="nil"/>
              <w:left w:w="20" w:type="nil"/>
              <w:bottom w:w="20" w:type="nil"/>
              <w:right w:w="20" w:type="nil"/>
            </w:tcMar>
            <w:vAlign w:val="center"/>
          </w:tcPr>
          <w:p w14:paraId="686BA393"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tut1@fhbb.ch</w:t>
            </w:r>
          </w:p>
        </w:tc>
      </w:tr>
      <w:tr w:rsidR="0058747D" w14:paraId="0E4981D1" w14:textId="77777777" w:rsidTr="0058747D">
        <w:tblPrEx>
          <w:tblBorders>
            <w:top w:val="none" w:sz="0" w:space="0" w:color="auto"/>
          </w:tblBorders>
        </w:tblPrEx>
        <w:trPr>
          <w:trHeight w:val="565"/>
        </w:trPr>
        <w:tc>
          <w:tcPr>
            <w:tcW w:w="1141" w:type="dxa"/>
            <w:tcMar>
              <w:top w:w="20" w:type="nil"/>
              <w:left w:w="20" w:type="nil"/>
              <w:bottom w:w="20" w:type="nil"/>
              <w:right w:w="20" w:type="nil"/>
            </w:tcMar>
            <w:vAlign w:val="center"/>
          </w:tcPr>
          <w:p w14:paraId="362CC6BF"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U2</w:t>
            </w:r>
          </w:p>
        </w:tc>
        <w:tc>
          <w:tcPr>
            <w:tcW w:w="1190" w:type="dxa"/>
            <w:tcMar>
              <w:top w:w="20" w:type="nil"/>
              <w:left w:w="20" w:type="nil"/>
              <w:bottom w:w="20" w:type="nil"/>
              <w:right w:w="20" w:type="nil"/>
            </w:tcMar>
            <w:vAlign w:val="center"/>
          </w:tcPr>
          <w:p w14:paraId="6ED1602E"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St1</w:t>
            </w:r>
          </w:p>
        </w:tc>
        <w:tc>
          <w:tcPr>
            <w:tcW w:w="1065" w:type="dxa"/>
            <w:tcMar>
              <w:top w:w="20" w:type="nil"/>
              <w:left w:w="20" w:type="nil"/>
              <w:bottom w:w="20" w:type="nil"/>
              <w:right w:w="20" w:type="nil"/>
            </w:tcMar>
            <w:vAlign w:val="center"/>
          </w:tcPr>
          <w:p w14:paraId="7163B9E5"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18.11.02</w:t>
            </w:r>
          </w:p>
        </w:tc>
        <w:tc>
          <w:tcPr>
            <w:tcW w:w="994" w:type="dxa"/>
            <w:tcMar>
              <w:top w:w="20" w:type="nil"/>
              <w:left w:w="20" w:type="nil"/>
              <w:bottom w:w="20" w:type="nil"/>
              <w:right w:w="20" w:type="nil"/>
            </w:tcMar>
            <w:vAlign w:val="center"/>
          </w:tcPr>
          <w:p w14:paraId="19DF89B1"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Tut3</w:t>
            </w:r>
          </w:p>
        </w:tc>
        <w:tc>
          <w:tcPr>
            <w:tcW w:w="777" w:type="dxa"/>
            <w:tcMar>
              <w:top w:w="20" w:type="nil"/>
              <w:left w:w="20" w:type="nil"/>
              <w:bottom w:w="20" w:type="nil"/>
              <w:right w:w="20" w:type="nil"/>
            </w:tcMar>
            <w:vAlign w:val="center"/>
          </w:tcPr>
          <w:p w14:paraId="2FB21CC0" w14:textId="77777777" w:rsidR="0058747D" w:rsidRDefault="0058747D" w:rsidP="00EE6B15">
            <w:pPr>
              <w:widowControl w:val="0"/>
              <w:autoSpaceDE w:val="0"/>
              <w:autoSpaceDN w:val="0"/>
              <w:adjustRightInd w:val="0"/>
              <w:rPr>
                <w:rFonts w:ascii="Times" w:hAnsi="Times" w:cs="Times"/>
              </w:rPr>
            </w:pPr>
            <w:proofErr w:type="spellStart"/>
            <w:r>
              <w:rPr>
                <w:rFonts w:ascii="Times" w:hAnsi="Times" w:cs="Times"/>
                <w:sz w:val="22"/>
                <w:szCs w:val="22"/>
              </w:rPr>
              <w:t>GIn</w:t>
            </w:r>
            <w:proofErr w:type="spellEnd"/>
          </w:p>
        </w:tc>
        <w:tc>
          <w:tcPr>
            <w:tcW w:w="799" w:type="dxa"/>
            <w:tcMar>
              <w:top w:w="20" w:type="nil"/>
              <w:left w:w="20" w:type="nil"/>
              <w:bottom w:w="20" w:type="nil"/>
              <w:right w:w="20" w:type="nil"/>
            </w:tcMar>
            <w:vAlign w:val="center"/>
          </w:tcPr>
          <w:p w14:paraId="5F05B63C"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631</w:t>
            </w:r>
          </w:p>
        </w:tc>
        <w:tc>
          <w:tcPr>
            <w:tcW w:w="799" w:type="dxa"/>
            <w:tcMar>
              <w:top w:w="20" w:type="nil"/>
              <w:left w:w="20" w:type="nil"/>
              <w:bottom w:w="20" w:type="nil"/>
              <w:right w:w="20" w:type="nil"/>
            </w:tcMar>
            <w:vAlign w:val="center"/>
          </w:tcPr>
          <w:p w14:paraId="792CF662"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5.1</w:t>
            </w:r>
          </w:p>
        </w:tc>
        <w:tc>
          <w:tcPr>
            <w:tcW w:w="1212" w:type="dxa"/>
            <w:tcMar>
              <w:top w:w="20" w:type="nil"/>
              <w:left w:w="20" w:type="nil"/>
              <w:bottom w:w="20" w:type="nil"/>
              <w:right w:w="20" w:type="nil"/>
            </w:tcMar>
            <w:vAlign w:val="center"/>
          </w:tcPr>
          <w:p w14:paraId="4CF4FE98" w14:textId="77777777" w:rsidR="0058747D" w:rsidRDefault="0058747D" w:rsidP="00EE6B15">
            <w:pPr>
              <w:widowControl w:val="0"/>
              <w:autoSpaceDE w:val="0"/>
              <w:autoSpaceDN w:val="0"/>
              <w:adjustRightInd w:val="0"/>
              <w:rPr>
                <w:rFonts w:ascii="Times" w:hAnsi="Times" w:cs="Times"/>
              </w:rPr>
            </w:pPr>
            <w:proofErr w:type="spellStart"/>
            <w:r>
              <w:rPr>
                <w:rFonts w:ascii="Times" w:hAnsi="Times" w:cs="Times"/>
                <w:sz w:val="22"/>
                <w:szCs w:val="22"/>
              </w:rPr>
              <w:t>Zehnder</w:t>
            </w:r>
            <w:proofErr w:type="spellEnd"/>
          </w:p>
        </w:tc>
        <w:tc>
          <w:tcPr>
            <w:tcW w:w="1478" w:type="dxa"/>
            <w:tcMar>
              <w:top w:w="20" w:type="nil"/>
              <w:left w:w="20" w:type="nil"/>
              <w:bottom w:w="20" w:type="nil"/>
              <w:right w:w="20" w:type="nil"/>
            </w:tcMar>
            <w:vAlign w:val="center"/>
          </w:tcPr>
          <w:p w14:paraId="6DD7E3C2"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tut3@fhbb.ch</w:t>
            </w:r>
          </w:p>
        </w:tc>
      </w:tr>
      <w:tr w:rsidR="0058747D" w14:paraId="5B750495" w14:textId="77777777" w:rsidTr="0058747D">
        <w:tblPrEx>
          <w:tblBorders>
            <w:top w:val="none" w:sz="0" w:space="0" w:color="auto"/>
          </w:tblBorders>
        </w:tblPrEx>
        <w:trPr>
          <w:trHeight w:val="559"/>
        </w:trPr>
        <w:tc>
          <w:tcPr>
            <w:tcW w:w="1141" w:type="dxa"/>
            <w:tcMar>
              <w:top w:w="20" w:type="nil"/>
              <w:left w:w="20" w:type="nil"/>
              <w:bottom w:w="20" w:type="nil"/>
              <w:right w:w="20" w:type="nil"/>
            </w:tcMar>
            <w:vAlign w:val="center"/>
          </w:tcPr>
          <w:p w14:paraId="3505D79D"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U1</w:t>
            </w:r>
          </w:p>
        </w:tc>
        <w:tc>
          <w:tcPr>
            <w:tcW w:w="1190" w:type="dxa"/>
            <w:tcMar>
              <w:top w:w="20" w:type="nil"/>
              <w:left w:w="20" w:type="nil"/>
              <w:bottom w:w="20" w:type="nil"/>
              <w:right w:w="20" w:type="nil"/>
            </w:tcMar>
            <w:vAlign w:val="center"/>
          </w:tcPr>
          <w:p w14:paraId="3C2D6DB7"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St4</w:t>
            </w:r>
          </w:p>
        </w:tc>
        <w:tc>
          <w:tcPr>
            <w:tcW w:w="1065" w:type="dxa"/>
            <w:tcMar>
              <w:top w:w="20" w:type="nil"/>
              <w:left w:w="20" w:type="nil"/>
              <w:bottom w:w="20" w:type="nil"/>
              <w:right w:w="20" w:type="nil"/>
            </w:tcMar>
            <w:vAlign w:val="center"/>
          </w:tcPr>
          <w:p w14:paraId="35D6CA7E"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23.02.03</w:t>
            </w:r>
          </w:p>
        </w:tc>
        <w:tc>
          <w:tcPr>
            <w:tcW w:w="994" w:type="dxa"/>
            <w:tcMar>
              <w:top w:w="20" w:type="nil"/>
              <w:left w:w="20" w:type="nil"/>
              <w:bottom w:w="20" w:type="nil"/>
              <w:right w:w="20" w:type="nil"/>
            </w:tcMar>
            <w:vAlign w:val="center"/>
          </w:tcPr>
          <w:p w14:paraId="0C23026B"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Tut1</w:t>
            </w:r>
          </w:p>
        </w:tc>
        <w:tc>
          <w:tcPr>
            <w:tcW w:w="777" w:type="dxa"/>
            <w:tcMar>
              <w:top w:w="20" w:type="nil"/>
              <w:left w:w="20" w:type="nil"/>
              <w:bottom w:w="20" w:type="nil"/>
              <w:right w:w="20" w:type="nil"/>
            </w:tcMar>
            <w:vAlign w:val="center"/>
          </w:tcPr>
          <w:p w14:paraId="362070A7"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GMT</w:t>
            </w:r>
          </w:p>
        </w:tc>
        <w:tc>
          <w:tcPr>
            <w:tcW w:w="799" w:type="dxa"/>
            <w:tcMar>
              <w:top w:w="20" w:type="nil"/>
              <w:left w:w="20" w:type="nil"/>
              <w:bottom w:w="20" w:type="nil"/>
              <w:right w:w="20" w:type="nil"/>
            </w:tcMar>
            <w:vAlign w:val="center"/>
          </w:tcPr>
          <w:p w14:paraId="158E8FD6"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629</w:t>
            </w:r>
          </w:p>
        </w:tc>
        <w:tc>
          <w:tcPr>
            <w:tcW w:w="799" w:type="dxa"/>
            <w:tcMar>
              <w:top w:w="20" w:type="nil"/>
              <w:left w:w="20" w:type="nil"/>
              <w:bottom w:w="20" w:type="nil"/>
              <w:right w:w="20" w:type="nil"/>
            </w:tcMar>
            <w:vAlign w:val="center"/>
          </w:tcPr>
          <w:p w14:paraId="1930BE11"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4.3</w:t>
            </w:r>
          </w:p>
        </w:tc>
        <w:tc>
          <w:tcPr>
            <w:tcW w:w="1212" w:type="dxa"/>
            <w:tcMar>
              <w:top w:w="20" w:type="nil"/>
              <w:left w:w="20" w:type="nil"/>
              <w:bottom w:w="20" w:type="nil"/>
              <w:right w:w="20" w:type="nil"/>
            </w:tcMar>
            <w:vAlign w:val="center"/>
          </w:tcPr>
          <w:p w14:paraId="7DF843ED" w14:textId="77777777" w:rsidR="0058747D" w:rsidRDefault="0058747D" w:rsidP="00EE6B15">
            <w:pPr>
              <w:widowControl w:val="0"/>
              <w:autoSpaceDE w:val="0"/>
              <w:autoSpaceDN w:val="0"/>
              <w:adjustRightInd w:val="0"/>
              <w:rPr>
                <w:rFonts w:ascii="Times" w:hAnsi="Times" w:cs="Times"/>
              </w:rPr>
            </w:pPr>
            <w:proofErr w:type="spellStart"/>
            <w:r>
              <w:rPr>
                <w:rFonts w:ascii="Times" w:hAnsi="Times" w:cs="Times"/>
                <w:sz w:val="22"/>
                <w:szCs w:val="22"/>
              </w:rPr>
              <w:t>Deumlich</w:t>
            </w:r>
            <w:proofErr w:type="spellEnd"/>
          </w:p>
        </w:tc>
        <w:tc>
          <w:tcPr>
            <w:tcW w:w="1478" w:type="dxa"/>
            <w:tcMar>
              <w:top w:w="20" w:type="nil"/>
              <w:left w:w="20" w:type="nil"/>
              <w:bottom w:w="20" w:type="nil"/>
              <w:right w:w="20" w:type="nil"/>
            </w:tcMar>
            <w:vAlign w:val="center"/>
          </w:tcPr>
          <w:p w14:paraId="3852CC51"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tut1@fhbb.ch</w:t>
            </w:r>
          </w:p>
        </w:tc>
      </w:tr>
      <w:tr w:rsidR="0058747D" w14:paraId="6CEBECC5" w14:textId="77777777" w:rsidTr="0058747D">
        <w:tblPrEx>
          <w:tblBorders>
            <w:top w:val="none" w:sz="0" w:space="0" w:color="auto"/>
          </w:tblBorders>
        </w:tblPrEx>
        <w:trPr>
          <w:trHeight w:val="565"/>
        </w:trPr>
        <w:tc>
          <w:tcPr>
            <w:tcW w:w="1141" w:type="dxa"/>
            <w:tcMar>
              <w:top w:w="20" w:type="nil"/>
              <w:left w:w="20" w:type="nil"/>
              <w:bottom w:w="20" w:type="nil"/>
              <w:right w:w="20" w:type="nil"/>
            </w:tcMar>
            <w:vAlign w:val="center"/>
          </w:tcPr>
          <w:p w14:paraId="333DBB12"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U5</w:t>
            </w:r>
          </w:p>
        </w:tc>
        <w:tc>
          <w:tcPr>
            <w:tcW w:w="1190" w:type="dxa"/>
            <w:tcMar>
              <w:top w:w="20" w:type="nil"/>
              <w:left w:w="20" w:type="nil"/>
              <w:bottom w:w="20" w:type="nil"/>
              <w:right w:w="20" w:type="nil"/>
            </w:tcMar>
            <w:vAlign w:val="center"/>
          </w:tcPr>
          <w:p w14:paraId="623E6D71"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St2</w:t>
            </w:r>
          </w:p>
        </w:tc>
        <w:tc>
          <w:tcPr>
            <w:tcW w:w="1065" w:type="dxa"/>
            <w:tcMar>
              <w:top w:w="20" w:type="nil"/>
              <w:left w:w="20" w:type="nil"/>
              <w:bottom w:w="20" w:type="nil"/>
              <w:right w:w="20" w:type="nil"/>
            </w:tcMar>
            <w:vAlign w:val="center"/>
          </w:tcPr>
          <w:p w14:paraId="0FF961F8"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05.05.03</w:t>
            </w:r>
          </w:p>
        </w:tc>
        <w:tc>
          <w:tcPr>
            <w:tcW w:w="994" w:type="dxa"/>
            <w:tcMar>
              <w:top w:w="20" w:type="nil"/>
              <w:left w:w="20" w:type="nil"/>
              <w:bottom w:w="20" w:type="nil"/>
              <w:right w:w="20" w:type="nil"/>
            </w:tcMar>
            <w:vAlign w:val="center"/>
          </w:tcPr>
          <w:p w14:paraId="6D30195E"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Tut3</w:t>
            </w:r>
          </w:p>
        </w:tc>
        <w:tc>
          <w:tcPr>
            <w:tcW w:w="777" w:type="dxa"/>
            <w:tcMar>
              <w:top w:w="20" w:type="nil"/>
              <w:left w:w="20" w:type="nil"/>
              <w:bottom w:w="20" w:type="nil"/>
              <w:right w:w="20" w:type="nil"/>
            </w:tcMar>
            <w:vAlign w:val="center"/>
          </w:tcPr>
          <w:p w14:paraId="694A26C7" w14:textId="77777777" w:rsidR="0058747D" w:rsidRDefault="0058747D" w:rsidP="00EE6B15">
            <w:pPr>
              <w:widowControl w:val="0"/>
              <w:autoSpaceDE w:val="0"/>
              <w:autoSpaceDN w:val="0"/>
              <w:adjustRightInd w:val="0"/>
              <w:rPr>
                <w:rFonts w:ascii="Times" w:hAnsi="Times" w:cs="Times"/>
              </w:rPr>
            </w:pPr>
            <w:proofErr w:type="spellStart"/>
            <w:r>
              <w:rPr>
                <w:rFonts w:ascii="Times" w:hAnsi="Times" w:cs="Times"/>
                <w:sz w:val="22"/>
                <w:szCs w:val="22"/>
              </w:rPr>
              <w:t>PhF</w:t>
            </w:r>
            <w:proofErr w:type="spellEnd"/>
          </w:p>
        </w:tc>
        <w:tc>
          <w:tcPr>
            <w:tcW w:w="799" w:type="dxa"/>
            <w:tcMar>
              <w:top w:w="20" w:type="nil"/>
              <w:left w:w="20" w:type="nil"/>
              <w:bottom w:w="20" w:type="nil"/>
              <w:right w:w="20" w:type="nil"/>
            </w:tcMar>
            <w:vAlign w:val="center"/>
          </w:tcPr>
          <w:p w14:paraId="5CBE9568"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632</w:t>
            </w:r>
          </w:p>
        </w:tc>
        <w:tc>
          <w:tcPr>
            <w:tcW w:w="799" w:type="dxa"/>
            <w:tcMar>
              <w:top w:w="20" w:type="nil"/>
              <w:left w:w="20" w:type="nil"/>
              <w:bottom w:w="20" w:type="nil"/>
              <w:right w:w="20" w:type="nil"/>
            </w:tcMar>
            <w:vAlign w:val="center"/>
          </w:tcPr>
          <w:p w14:paraId="16768CF4"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4.9</w:t>
            </w:r>
          </w:p>
        </w:tc>
        <w:tc>
          <w:tcPr>
            <w:tcW w:w="1212" w:type="dxa"/>
            <w:tcMar>
              <w:top w:w="20" w:type="nil"/>
              <w:left w:w="20" w:type="nil"/>
              <w:bottom w:w="20" w:type="nil"/>
              <w:right w:w="20" w:type="nil"/>
            </w:tcMar>
            <w:vAlign w:val="center"/>
          </w:tcPr>
          <w:p w14:paraId="5D0A1BC5" w14:textId="77777777" w:rsidR="0058747D" w:rsidRDefault="0058747D" w:rsidP="00EE6B15">
            <w:pPr>
              <w:widowControl w:val="0"/>
              <w:autoSpaceDE w:val="0"/>
              <w:autoSpaceDN w:val="0"/>
              <w:adjustRightInd w:val="0"/>
              <w:rPr>
                <w:rFonts w:ascii="Times" w:hAnsi="Times" w:cs="Times"/>
              </w:rPr>
            </w:pPr>
            <w:proofErr w:type="spellStart"/>
            <w:r>
              <w:rPr>
                <w:rFonts w:ascii="Times" w:hAnsi="Times" w:cs="Times"/>
                <w:sz w:val="22"/>
                <w:szCs w:val="22"/>
              </w:rPr>
              <w:t>Dmmlers</w:t>
            </w:r>
            <w:proofErr w:type="spellEnd"/>
          </w:p>
        </w:tc>
        <w:tc>
          <w:tcPr>
            <w:tcW w:w="1478" w:type="dxa"/>
            <w:tcMar>
              <w:top w:w="20" w:type="nil"/>
              <w:left w:w="20" w:type="nil"/>
              <w:bottom w:w="20" w:type="nil"/>
              <w:right w:w="20" w:type="nil"/>
            </w:tcMar>
            <w:vAlign w:val="center"/>
          </w:tcPr>
          <w:p w14:paraId="67D83812"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tut3@fhbb.ch</w:t>
            </w:r>
          </w:p>
        </w:tc>
      </w:tr>
      <w:tr w:rsidR="0058747D" w14:paraId="035B08D1" w14:textId="77777777" w:rsidTr="0058747D">
        <w:trPr>
          <w:trHeight w:val="565"/>
        </w:trPr>
        <w:tc>
          <w:tcPr>
            <w:tcW w:w="1141" w:type="dxa"/>
            <w:tcMar>
              <w:top w:w="20" w:type="nil"/>
              <w:left w:w="20" w:type="nil"/>
              <w:bottom w:w="20" w:type="nil"/>
              <w:right w:w="20" w:type="nil"/>
            </w:tcMar>
            <w:vAlign w:val="center"/>
          </w:tcPr>
          <w:p w14:paraId="31E7206D"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U4</w:t>
            </w:r>
          </w:p>
        </w:tc>
        <w:tc>
          <w:tcPr>
            <w:tcW w:w="1190" w:type="dxa"/>
            <w:tcMar>
              <w:top w:w="20" w:type="nil"/>
              <w:left w:w="20" w:type="nil"/>
              <w:bottom w:w="20" w:type="nil"/>
              <w:right w:w="20" w:type="nil"/>
            </w:tcMar>
            <w:vAlign w:val="center"/>
          </w:tcPr>
          <w:p w14:paraId="0AD3CDF1"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St2</w:t>
            </w:r>
          </w:p>
        </w:tc>
        <w:tc>
          <w:tcPr>
            <w:tcW w:w="1065" w:type="dxa"/>
            <w:tcMar>
              <w:top w:w="20" w:type="nil"/>
              <w:left w:w="20" w:type="nil"/>
              <w:bottom w:w="20" w:type="nil"/>
              <w:right w:w="20" w:type="nil"/>
            </w:tcMar>
            <w:vAlign w:val="center"/>
          </w:tcPr>
          <w:p w14:paraId="7A904FF1"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04.07.03</w:t>
            </w:r>
          </w:p>
        </w:tc>
        <w:tc>
          <w:tcPr>
            <w:tcW w:w="994" w:type="dxa"/>
            <w:tcMar>
              <w:top w:w="20" w:type="nil"/>
              <w:left w:w="20" w:type="nil"/>
              <w:bottom w:w="20" w:type="nil"/>
              <w:right w:w="20" w:type="nil"/>
            </w:tcMar>
            <w:vAlign w:val="center"/>
          </w:tcPr>
          <w:p w14:paraId="0D57D600"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Tut5</w:t>
            </w:r>
          </w:p>
        </w:tc>
        <w:tc>
          <w:tcPr>
            <w:tcW w:w="777" w:type="dxa"/>
            <w:tcMar>
              <w:top w:w="20" w:type="nil"/>
              <w:left w:w="20" w:type="nil"/>
              <w:bottom w:w="20" w:type="nil"/>
              <w:right w:w="20" w:type="nil"/>
            </w:tcMar>
            <w:vAlign w:val="center"/>
          </w:tcPr>
          <w:p w14:paraId="7DB984CE"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AVQ</w:t>
            </w:r>
          </w:p>
        </w:tc>
        <w:tc>
          <w:tcPr>
            <w:tcW w:w="799" w:type="dxa"/>
            <w:tcMar>
              <w:top w:w="20" w:type="nil"/>
              <w:left w:w="20" w:type="nil"/>
              <w:bottom w:w="20" w:type="nil"/>
              <w:right w:w="20" w:type="nil"/>
            </w:tcMar>
            <w:vAlign w:val="center"/>
          </w:tcPr>
          <w:p w14:paraId="5128C5A0"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621</w:t>
            </w:r>
          </w:p>
        </w:tc>
        <w:tc>
          <w:tcPr>
            <w:tcW w:w="799" w:type="dxa"/>
            <w:tcMar>
              <w:top w:w="20" w:type="nil"/>
              <w:left w:w="20" w:type="nil"/>
              <w:bottom w:w="20" w:type="nil"/>
              <w:right w:w="20" w:type="nil"/>
            </w:tcMar>
            <w:vAlign w:val="center"/>
          </w:tcPr>
          <w:p w14:paraId="24326F75"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5.0</w:t>
            </w:r>
          </w:p>
        </w:tc>
        <w:tc>
          <w:tcPr>
            <w:tcW w:w="1212" w:type="dxa"/>
            <w:tcMar>
              <w:top w:w="20" w:type="nil"/>
              <w:left w:w="20" w:type="nil"/>
              <w:bottom w:w="20" w:type="nil"/>
              <w:right w:w="20" w:type="nil"/>
            </w:tcMar>
            <w:vAlign w:val="center"/>
          </w:tcPr>
          <w:p w14:paraId="3DEA974C" w14:textId="77777777" w:rsidR="0058747D" w:rsidRDefault="0058747D" w:rsidP="00EE6B15">
            <w:pPr>
              <w:widowControl w:val="0"/>
              <w:autoSpaceDE w:val="0"/>
              <w:autoSpaceDN w:val="0"/>
              <w:adjustRightInd w:val="0"/>
              <w:rPr>
                <w:rFonts w:ascii="Times" w:hAnsi="Times" w:cs="Times"/>
              </w:rPr>
            </w:pPr>
            <w:proofErr w:type="spellStart"/>
            <w:r>
              <w:rPr>
                <w:rFonts w:ascii="Times" w:hAnsi="Times" w:cs="Times"/>
                <w:sz w:val="22"/>
                <w:szCs w:val="22"/>
              </w:rPr>
              <w:t>SwissTopo</w:t>
            </w:r>
            <w:proofErr w:type="spellEnd"/>
          </w:p>
        </w:tc>
        <w:tc>
          <w:tcPr>
            <w:tcW w:w="1478" w:type="dxa"/>
            <w:tcMar>
              <w:top w:w="20" w:type="nil"/>
              <w:left w:w="20" w:type="nil"/>
              <w:bottom w:w="20" w:type="nil"/>
              <w:right w:w="20" w:type="nil"/>
            </w:tcMar>
            <w:vAlign w:val="center"/>
          </w:tcPr>
          <w:p w14:paraId="6BBB167F" w14:textId="77777777" w:rsidR="0058747D" w:rsidRDefault="0058747D" w:rsidP="00EE6B15">
            <w:pPr>
              <w:widowControl w:val="0"/>
              <w:autoSpaceDE w:val="0"/>
              <w:autoSpaceDN w:val="0"/>
              <w:adjustRightInd w:val="0"/>
              <w:rPr>
                <w:rFonts w:ascii="Times" w:hAnsi="Times" w:cs="Times"/>
              </w:rPr>
            </w:pPr>
            <w:r>
              <w:rPr>
                <w:rFonts w:ascii="Times" w:hAnsi="Times" w:cs="Times"/>
                <w:sz w:val="22"/>
                <w:szCs w:val="22"/>
              </w:rPr>
              <w:t>tut5@fhbb.ch</w:t>
            </w:r>
          </w:p>
        </w:tc>
      </w:tr>
    </w:tbl>
    <w:p w14:paraId="09747DBF" w14:textId="77777777" w:rsidR="0058747D" w:rsidRDefault="0058747D" w:rsidP="00EE6B15">
      <w:pPr>
        <w:widowControl w:val="0"/>
        <w:tabs>
          <w:tab w:val="left" w:pos="940"/>
          <w:tab w:val="left" w:pos="1440"/>
        </w:tabs>
        <w:autoSpaceDE w:val="0"/>
        <w:autoSpaceDN w:val="0"/>
        <w:adjustRightInd w:val="0"/>
        <w:rPr>
          <w:rFonts w:ascii="Times" w:hAnsi="Times" w:cs="Times"/>
        </w:rPr>
      </w:pPr>
    </w:p>
    <w:p w14:paraId="4E6F4972" w14:textId="0F4EE987" w:rsidR="001719E1" w:rsidRDefault="0058747D" w:rsidP="00EE6B15">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15) </w:t>
      </w:r>
      <w:r w:rsidR="001719E1">
        <w:rPr>
          <w:rFonts w:ascii="Times" w:hAnsi="Times" w:cs="Times"/>
          <w:sz w:val="26"/>
          <w:szCs w:val="26"/>
        </w:rPr>
        <w:t xml:space="preserve">What is a likely primary key in Table I? [Hint: Explain why your chosen answer is correct.] </w:t>
      </w:r>
    </w:p>
    <w:p w14:paraId="46C96C87" w14:textId="77777777" w:rsidR="00EE6B15" w:rsidRDefault="00EE6B15" w:rsidP="00EE6B15">
      <w:pPr>
        <w:widowControl w:val="0"/>
        <w:tabs>
          <w:tab w:val="left" w:pos="940"/>
          <w:tab w:val="left" w:pos="1440"/>
        </w:tabs>
        <w:autoSpaceDE w:val="0"/>
        <w:autoSpaceDN w:val="0"/>
        <w:adjustRightInd w:val="0"/>
        <w:rPr>
          <w:rFonts w:ascii="Times" w:hAnsi="Times" w:cs="Times"/>
          <w:sz w:val="26"/>
          <w:szCs w:val="26"/>
        </w:rPr>
      </w:pPr>
    </w:p>
    <w:p w14:paraId="1E617827" w14:textId="7853BC40" w:rsidR="001719E1" w:rsidRDefault="0058747D"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a) </w:t>
      </w:r>
      <w:r w:rsidR="001719E1">
        <w:rPr>
          <w:rFonts w:ascii="Times" w:hAnsi="Times" w:cs="Times"/>
          <w:sz w:val="26"/>
          <w:szCs w:val="26"/>
        </w:rPr>
        <w:t xml:space="preserve">Date </w:t>
      </w:r>
    </w:p>
    <w:p w14:paraId="1C4B2C90" w14:textId="5CB20607" w:rsidR="001719E1" w:rsidRDefault="0058747D"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b) </w:t>
      </w:r>
      <w:r w:rsidR="001719E1">
        <w:rPr>
          <w:rFonts w:ascii="Times" w:hAnsi="Times" w:cs="Times"/>
          <w:sz w:val="26"/>
          <w:szCs w:val="26"/>
        </w:rPr>
        <w:t xml:space="preserve">StudentID, TutorID </w:t>
      </w:r>
    </w:p>
    <w:p w14:paraId="0AF9533A" w14:textId="2F94E45F" w:rsidR="001719E1" w:rsidRDefault="0058747D"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c) </w:t>
      </w:r>
      <w:r w:rsidR="001719E1">
        <w:rPr>
          <w:rFonts w:ascii="Times" w:hAnsi="Times" w:cs="Times"/>
          <w:sz w:val="26"/>
          <w:szCs w:val="26"/>
        </w:rPr>
        <w:t xml:space="preserve">CourseID, StudentID, TutorID </w:t>
      </w:r>
    </w:p>
    <w:p w14:paraId="19FA936B" w14:textId="590C62EF" w:rsidR="001719E1" w:rsidRDefault="0058747D"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d) </w:t>
      </w:r>
      <w:r w:rsidR="001719E1">
        <w:rPr>
          <w:rFonts w:ascii="Times" w:hAnsi="Times" w:cs="Times"/>
          <w:sz w:val="26"/>
          <w:szCs w:val="26"/>
        </w:rPr>
        <w:t xml:space="preserve">StudentID, TutEmail </w:t>
      </w:r>
    </w:p>
    <w:p w14:paraId="5141077F" w14:textId="77777777" w:rsidR="00EE6B15" w:rsidRDefault="00EE6B15" w:rsidP="00EE6B15">
      <w:pPr>
        <w:widowControl w:val="0"/>
        <w:tabs>
          <w:tab w:val="left" w:pos="220"/>
          <w:tab w:val="left" w:pos="720"/>
        </w:tabs>
        <w:autoSpaceDE w:val="0"/>
        <w:autoSpaceDN w:val="0"/>
        <w:adjustRightInd w:val="0"/>
        <w:rPr>
          <w:rFonts w:ascii="Times" w:hAnsi="Times" w:cs="Times"/>
          <w:b/>
          <w:color w:val="595959" w:themeColor="text1" w:themeTint="A6"/>
        </w:rPr>
      </w:pPr>
    </w:p>
    <w:p w14:paraId="635692B1" w14:textId="25636B98" w:rsidR="000739DD" w:rsidRDefault="000739DD" w:rsidP="00EE6B15">
      <w:pPr>
        <w:widowControl w:val="0"/>
        <w:tabs>
          <w:tab w:val="left" w:pos="220"/>
          <w:tab w:val="left" w:pos="720"/>
        </w:tabs>
        <w:autoSpaceDE w:val="0"/>
        <w:autoSpaceDN w:val="0"/>
        <w:adjustRightInd w:val="0"/>
        <w:rPr>
          <w:rFonts w:ascii="Times" w:hAnsi="Times" w:cs="Times"/>
          <w:b/>
          <w:color w:val="595959" w:themeColor="text1" w:themeTint="A6"/>
        </w:rPr>
      </w:pPr>
      <w:r>
        <w:rPr>
          <w:rFonts w:ascii="Times" w:hAnsi="Times" w:cs="Times"/>
          <w:b/>
          <w:color w:val="595959" w:themeColor="text1" w:themeTint="A6"/>
        </w:rPr>
        <w:t>ANSWER: C</w:t>
      </w:r>
      <w:r w:rsidRPr="00BD2065">
        <w:rPr>
          <w:rFonts w:ascii="Times" w:hAnsi="Times" w:cs="Times"/>
          <w:b/>
          <w:color w:val="595959" w:themeColor="text1" w:themeTint="A6"/>
        </w:rPr>
        <w:t xml:space="preserve"> – </w:t>
      </w:r>
      <w:r>
        <w:rPr>
          <w:rFonts w:ascii="Times" w:hAnsi="Times" w:cs="Times"/>
          <w:b/>
          <w:color w:val="595959" w:themeColor="text1" w:themeTint="A6"/>
        </w:rPr>
        <w:t xml:space="preserve">CourseID, StudentID, </w:t>
      </w:r>
      <w:proofErr w:type="gramStart"/>
      <w:r>
        <w:rPr>
          <w:rFonts w:ascii="Times" w:hAnsi="Times" w:cs="Times"/>
          <w:b/>
          <w:color w:val="595959" w:themeColor="text1" w:themeTint="A6"/>
        </w:rPr>
        <w:t>TutorID</w:t>
      </w:r>
      <w:proofErr w:type="gramEnd"/>
      <w:r>
        <w:rPr>
          <w:rFonts w:ascii="Times" w:hAnsi="Times" w:cs="Times"/>
          <w:b/>
          <w:color w:val="595959" w:themeColor="text1" w:themeTint="A6"/>
        </w:rPr>
        <w:t>.</w:t>
      </w:r>
    </w:p>
    <w:p w14:paraId="0B468950" w14:textId="304D4B29" w:rsidR="000739DD" w:rsidRDefault="000739DD"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This is a table in serious need of normalization. The likely primary key is CourseID, StudentID, </w:t>
      </w:r>
      <w:proofErr w:type="gramStart"/>
      <w:r>
        <w:rPr>
          <w:rFonts w:ascii="Times" w:hAnsi="Times" w:cs="Times"/>
          <w:sz w:val="26"/>
          <w:szCs w:val="26"/>
        </w:rPr>
        <w:t>TutorID</w:t>
      </w:r>
      <w:proofErr w:type="gramEnd"/>
      <w:r>
        <w:rPr>
          <w:rFonts w:ascii="Times" w:hAnsi="Times" w:cs="Times"/>
          <w:sz w:val="26"/>
          <w:szCs w:val="26"/>
        </w:rPr>
        <w:t xml:space="preserve">. This compound key is necessary because </w:t>
      </w:r>
      <w:proofErr w:type="spellStart"/>
      <w:r w:rsidR="00EB0B37">
        <w:rPr>
          <w:rFonts w:ascii="Times" w:hAnsi="Times" w:cs="Times"/>
          <w:sz w:val="26"/>
          <w:szCs w:val="26"/>
        </w:rPr>
        <w:t>studentID</w:t>
      </w:r>
      <w:proofErr w:type="spellEnd"/>
      <w:r w:rsidR="00EB0B37">
        <w:rPr>
          <w:rFonts w:ascii="Times" w:hAnsi="Times" w:cs="Times"/>
          <w:sz w:val="26"/>
          <w:szCs w:val="26"/>
        </w:rPr>
        <w:t>, TutorID</w:t>
      </w:r>
      <w:r>
        <w:rPr>
          <w:rFonts w:ascii="Times" w:hAnsi="Times" w:cs="Times"/>
          <w:sz w:val="26"/>
          <w:szCs w:val="26"/>
        </w:rPr>
        <w:t xml:space="preserve"> does not allow us to uniquely identify the </w:t>
      </w:r>
      <w:r w:rsidR="00EB0B37">
        <w:rPr>
          <w:rFonts w:ascii="Times" w:hAnsi="Times" w:cs="Times"/>
          <w:sz w:val="26"/>
          <w:szCs w:val="26"/>
        </w:rPr>
        <w:t>courses. A student could take multiple courses in this case, which wou</w:t>
      </w:r>
      <w:r w:rsidR="00F05A44">
        <w:rPr>
          <w:rFonts w:ascii="Times" w:hAnsi="Times" w:cs="Times"/>
          <w:sz w:val="26"/>
          <w:szCs w:val="26"/>
        </w:rPr>
        <w:t xml:space="preserve">ld not allow us to determine </w:t>
      </w:r>
      <w:r w:rsidR="00EB0B37">
        <w:rPr>
          <w:rFonts w:ascii="Times" w:hAnsi="Times" w:cs="Times"/>
          <w:sz w:val="26"/>
          <w:szCs w:val="26"/>
        </w:rPr>
        <w:t>exact grade or book attribute values</w:t>
      </w:r>
      <w:r>
        <w:rPr>
          <w:rFonts w:ascii="Times" w:hAnsi="Times" w:cs="Times"/>
          <w:sz w:val="26"/>
          <w:szCs w:val="26"/>
        </w:rPr>
        <w:t xml:space="preserve">. </w:t>
      </w:r>
      <w:r w:rsidR="00F05A44">
        <w:rPr>
          <w:rFonts w:ascii="Times" w:hAnsi="Times" w:cs="Times"/>
          <w:sz w:val="26"/>
          <w:szCs w:val="26"/>
        </w:rPr>
        <w:t>Further a student could have</w:t>
      </w:r>
      <w:r>
        <w:rPr>
          <w:rFonts w:ascii="Times" w:hAnsi="Times" w:cs="Times"/>
          <w:sz w:val="26"/>
          <w:szCs w:val="26"/>
        </w:rPr>
        <w:t xml:space="preserve"> multiple</w:t>
      </w:r>
      <w:r w:rsidR="00F05A44">
        <w:rPr>
          <w:rFonts w:ascii="Times" w:hAnsi="Times" w:cs="Times"/>
          <w:sz w:val="26"/>
          <w:szCs w:val="26"/>
        </w:rPr>
        <w:t xml:space="preserve"> tutors as evidenced by student 2</w:t>
      </w:r>
      <w:r>
        <w:rPr>
          <w:rFonts w:ascii="Times" w:hAnsi="Times" w:cs="Times"/>
          <w:sz w:val="26"/>
          <w:szCs w:val="26"/>
        </w:rPr>
        <w:t xml:space="preserve">. </w:t>
      </w:r>
      <w:r w:rsidR="00F05A44">
        <w:rPr>
          <w:rFonts w:ascii="Times" w:hAnsi="Times" w:cs="Times"/>
          <w:sz w:val="26"/>
          <w:szCs w:val="26"/>
        </w:rPr>
        <w:t>Date is repetitive and not unique, so it cannot be a primary key.</w:t>
      </w:r>
      <w:r w:rsidR="00E6723C">
        <w:rPr>
          <w:rFonts w:ascii="Times" w:hAnsi="Times" w:cs="Times"/>
          <w:sz w:val="26"/>
          <w:szCs w:val="26"/>
        </w:rPr>
        <w:t xml:space="preserve"> StudentID, TutEmail suffers from the same disadvantages as </w:t>
      </w:r>
      <w:proofErr w:type="spellStart"/>
      <w:r w:rsidR="00E6723C">
        <w:rPr>
          <w:rFonts w:ascii="Times" w:hAnsi="Times" w:cs="Times"/>
          <w:sz w:val="26"/>
          <w:szCs w:val="26"/>
        </w:rPr>
        <w:t>studentID</w:t>
      </w:r>
      <w:proofErr w:type="spellEnd"/>
      <w:r w:rsidR="00E6723C">
        <w:rPr>
          <w:rFonts w:ascii="Times" w:hAnsi="Times" w:cs="Times"/>
          <w:sz w:val="26"/>
          <w:szCs w:val="26"/>
        </w:rPr>
        <w:t>, TutorID.</w:t>
      </w:r>
      <w:r>
        <w:rPr>
          <w:rFonts w:ascii="Times" w:hAnsi="Times" w:cs="Times"/>
          <w:sz w:val="26"/>
          <w:szCs w:val="26"/>
        </w:rPr>
        <w:t xml:space="preserve"> </w:t>
      </w:r>
    </w:p>
    <w:p w14:paraId="3186CEB3" w14:textId="77777777" w:rsidR="000739DD" w:rsidRPr="000739DD" w:rsidRDefault="000739DD" w:rsidP="00EE6B15">
      <w:pPr>
        <w:widowControl w:val="0"/>
        <w:tabs>
          <w:tab w:val="left" w:pos="220"/>
          <w:tab w:val="left" w:pos="720"/>
        </w:tabs>
        <w:autoSpaceDE w:val="0"/>
        <w:autoSpaceDN w:val="0"/>
        <w:adjustRightInd w:val="0"/>
        <w:rPr>
          <w:rFonts w:ascii="Times" w:hAnsi="Times" w:cs="Times"/>
        </w:rPr>
      </w:pPr>
    </w:p>
    <w:p w14:paraId="4DE96452" w14:textId="77777777" w:rsidR="00357F53" w:rsidRDefault="00357F53" w:rsidP="00EE6B15">
      <w:pPr>
        <w:widowControl w:val="0"/>
        <w:tabs>
          <w:tab w:val="left" w:pos="220"/>
          <w:tab w:val="left" w:pos="720"/>
        </w:tabs>
        <w:autoSpaceDE w:val="0"/>
        <w:autoSpaceDN w:val="0"/>
        <w:adjustRightInd w:val="0"/>
        <w:rPr>
          <w:rFonts w:ascii="Times" w:hAnsi="Times" w:cs="Times"/>
          <w:sz w:val="26"/>
          <w:szCs w:val="26"/>
        </w:rPr>
      </w:pPr>
    </w:p>
    <w:p w14:paraId="3CF61DF4" w14:textId="6745B0B8" w:rsidR="001719E1" w:rsidRDefault="007B5CE5" w:rsidP="00EE6B15">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16) </w:t>
      </w:r>
      <w:r w:rsidR="001719E1">
        <w:rPr>
          <w:rFonts w:ascii="Times" w:hAnsi="Times" w:cs="Times"/>
          <w:sz w:val="26"/>
          <w:szCs w:val="26"/>
        </w:rPr>
        <w:t xml:space="preserve">What is a likely foreign key in Table I? </w:t>
      </w:r>
    </w:p>
    <w:p w14:paraId="29E1A9EF" w14:textId="77777777" w:rsidR="00EE6B15" w:rsidRDefault="00EE6B15" w:rsidP="00EE6B15">
      <w:pPr>
        <w:widowControl w:val="0"/>
        <w:tabs>
          <w:tab w:val="left" w:pos="940"/>
          <w:tab w:val="left" w:pos="1440"/>
        </w:tabs>
        <w:autoSpaceDE w:val="0"/>
        <w:autoSpaceDN w:val="0"/>
        <w:adjustRightInd w:val="0"/>
        <w:rPr>
          <w:rFonts w:ascii="Times" w:hAnsi="Times" w:cs="Times"/>
          <w:sz w:val="26"/>
          <w:szCs w:val="26"/>
        </w:rPr>
      </w:pPr>
    </w:p>
    <w:p w14:paraId="48E7E851" w14:textId="437A6001" w:rsidR="001719E1" w:rsidRDefault="0004786A"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a) </w:t>
      </w:r>
      <w:r w:rsidR="001719E1">
        <w:rPr>
          <w:rFonts w:ascii="Times" w:hAnsi="Times" w:cs="Times"/>
          <w:sz w:val="26"/>
          <w:szCs w:val="26"/>
        </w:rPr>
        <w:t xml:space="preserve">StudentID </w:t>
      </w:r>
    </w:p>
    <w:p w14:paraId="03C83AA1" w14:textId="5272292A" w:rsidR="001719E1" w:rsidRDefault="0004786A"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b) </w:t>
      </w:r>
      <w:r w:rsidR="001719E1">
        <w:rPr>
          <w:rFonts w:ascii="Times" w:hAnsi="Times" w:cs="Times"/>
          <w:sz w:val="26"/>
          <w:szCs w:val="26"/>
        </w:rPr>
        <w:t xml:space="preserve">TutorID </w:t>
      </w:r>
    </w:p>
    <w:p w14:paraId="337DE5BE" w14:textId="62B23B07" w:rsidR="001719E1" w:rsidRDefault="0004786A"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c) </w:t>
      </w:r>
      <w:r w:rsidR="001719E1">
        <w:rPr>
          <w:rFonts w:ascii="Times" w:hAnsi="Times" w:cs="Times"/>
          <w:sz w:val="26"/>
          <w:szCs w:val="26"/>
        </w:rPr>
        <w:t xml:space="preserve">CourseID </w:t>
      </w:r>
    </w:p>
    <w:p w14:paraId="7FE366C9" w14:textId="532EE41B" w:rsidR="001719E1" w:rsidRDefault="007B5CE5" w:rsidP="00EE6B15">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d) </w:t>
      </w:r>
      <w:r w:rsidR="001719E1">
        <w:rPr>
          <w:rFonts w:ascii="Times" w:hAnsi="Times" w:cs="Times"/>
          <w:sz w:val="26"/>
          <w:szCs w:val="26"/>
        </w:rPr>
        <w:t xml:space="preserve">All of the above. [Hint: define the likely tables to which each of these three foreign keys point.] </w:t>
      </w:r>
    </w:p>
    <w:p w14:paraId="4F7837CA" w14:textId="7CF5E0C4" w:rsidR="0004786A" w:rsidRDefault="007B5CE5" w:rsidP="00EE6B15">
      <w:pPr>
        <w:widowControl w:val="0"/>
        <w:tabs>
          <w:tab w:val="left" w:pos="940"/>
          <w:tab w:val="left" w:pos="1440"/>
        </w:tabs>
        <w:autoSpaceDE w:val="0"/>
        <w:autoSpaceDN w:val="0"/>
        <w:adjustRightInd w:val="0"/>
        <w:rPr>
          <w:rFonts w:ascii="Times" w:hAnsi="Times" w:cs="Times"/>
          <w:sz w:val="26"/>
          <w:szCs w:val="26"/>
        </w:rPr>
      </w:pPr>
      <w:r>
        <w:rPr>
          <w:rFonts w:ascii="Times" w:hAnsi="Times" w:cs="Times"/>
          <w:sz w:val="26"/>
          <w:szCs w:val="26"/>
        </w:rPr>
        <w:t xml:space="preserve">e) </w:t>
      </w:r>
      <w:r w:rsidR="001719E1">
        <w:rPr>
          <w:rFonts w:ascii="Times" w:hAnsi="Times" w:cs="Times"/>
          <w:sz w:val="26"/>
          <w:szCs w:val="26"/>
        </w:rPr>
        <w:t xml:space="preserve">None of the above. [Hint: describe one approach to create multiple tables resulting in the use of foreign keys in at </w:t>
      </w:r>
      <w:r w:rsidR="001719E1">
        <w:rPr>
          <w:rFonts w:ascii="Times" w:hAnsi="Times" w:cs="Times"/>
        </w:rPr>
        <w:t> </w:t>
      </w:r>
      <w:r w:rsidR="001719E1">
        <w:rPr>
          <w:rFonts w:ascii="Times" w:hAnsi="Times" w:cs="Times"/>
          <w:sz w:val="26"/>
          <w:szCs w:val="26"/>
        </w:rPr>
        <w:t xml:space="preserve">least one of the tables. Define the tables.] </w:t>
      </w:r>
    </w:p>
    <w:p w14:paraId="74A49FF2" w14:textId="77777777" w:rsidR="008F1A09" w:rsidRDefault="008F1A09" w:rsidP="00EE6B15">
      <w:pPr>
        <w:widowControl w:val="0"/>
        <w:tabs>
          <w:tab w:val="left" w:pos="220"/>
          <w:tab w:val="left" w:pos="720"/>
        </w:tabs>
        <w:autoSpaceDE w:val="0"/>
        <w:autoSpaceDN w:val="0"/>
        <w:adjustRightInd w:val="0"/>
        <w:rPr>
          <w:rFonts w:ascii="Times" w:hAnsi="Times" w:cs="Times"/>
          <w:b/>
          <w:color w:val="595959" w:themeColor="text1" w:themeTint="A6"/>
        </w:rPr>
      </w:pPr>
    </w:p>
    <w:p w14:paraId="280E34FC" w14:textId="4707E1FA" w:rsidR="0004786A" w:rsidRDefault="00AB2D1D" w:rsidP="00EE6B15">
      <w:pPr>
        <w:widowControl w:val="0"/>
        <w:tabs>
          <w:tab w:val="left" w:pos="220"/>
          <w:tab w:val="left" w:pos="720"/>
        </w:tabs>
        <w:autoSpaceDE w:val="0"/>
        <w:autoSpaceDN w:val="0"/>
        <w:adjustRightInd w:val="0"/>
        <w:rPr>
          <w:rFonts w:ascii="Times" w:hAnsi="Times" w:cs="Times"/>
          <w:b/>
          <w:color w:val="595959" w:themeColor="text1" w:themeTint="A6"/>
        </w:rPr>
      </w:pPr>
      <w:r>
        <w:rPr>
          <w:rFonts w:ascii="Times" w:hAnsi="Times" w:cs="Times"/>
          <w:b/>
          <w:color w:val="595959" w:themeColor="text1" w:themeTint="A6"/>
        </w:rPr>
        <w:t>ANSWER: D</w:t>
      </w:r>
      <w:r w:rsidR="0004786A" w:rsidRPr="00BD2065">
        <w:rPr>
          <w:rFonts w:ascii="Times" w:hAnsi="Times" w:cs="Times"/>
          <w:b/>
          <w:color w:val="595959" w:themeColor="text1" w:themeTint="A6"/>
        </w:rPr>
        <w:t xml:space="preserve"> – </w:t>
      </w:r>
      <w:r w:rsidR="0004786A">
        <w:rPr>
          <w:rFonts w:ascii="Times" w:hAnsi="Times" w:cs="Times"/>
          <w:b/>
          <w:color w:val="595959" w:themeColor="text1" w:themeTint="A6"/>
        </w:rPr>
        <w:t>All of the Above.</w:t>
      </w:r>
    </w:p>
    <w:p w14:paraId="3E6F0319" w14:textId="69218939" w:rsidR="0004786A" w:rsidRDefault="00D22481" w:rsidP="00EE6B15">
      <w:pPr>
        <w:widowControl w:val="0"/>
        <w:tabs>
          <w:tab w:val="left" w:pos="940"/>
          <w:tab w:val="left" w:pos="1440"/>
        </w:tabs>
        <w:autoSpaceDE w:val="0"/>
        <w:autoSpaceDN w:val="0"/>
        <w:adjustRightInd w:val="0"/>
        <w:rPr>
          <w:rFonts w:ascii="Times" w:hAnsi="Times" w:cs="Times"/>
          <w:sz w:val="26"/>
          <w:szCs w:val="26"/>
        </w:rPr>
      </w:pPr>
      <w:r>
        <w:rPr>
          <w:rFonts w:ascii="Times" w:hAnsi="Times" w:cs="Times"/>
          <w:sz w:val="26"/>
          <w:szCs w:val="26"/>
        </w:rPr>
        <w:t xml:space="preserve">StudentID, TutorID and CourseID are all likely foreign keys. The StudentID attribute would likely reference ID in the students relation. The TutorID would likely reference ID in the tutors relation and the </w:t>
      </w:r>
      <w:proofErr w:type="spellStart"/>
      <w:r>
        <w:rPr>
          <w:rFonts w:ascii="Times" w:hAnsi="Times" w:cs="Times"/>
          <w:sz w:val="26"/>
          <w:szCs w:val="26"/>
        </w:rPr>
        <w:t>courseID</w:t>
      </w:r>
      <w:proofErr w:type="spellEnd"/>
      <w:r>
        <w:rPr>
          <w:rFonts w:ascii="Times" w:hAnsi="Times" w:cs="Times"/>
          <w:sz w:val="26"/>
          <w:szCs w:val="26"/>
        </w:rPr>
        <w:t xml:space="preserve"> attribute would likely reference ID in the course relation. </w:t>
      </w:r>
    </w:p>
    <w:p w14:paraId="58F8C077" w14:textId="77777777" w:rsidR="0004786A" w:rsidRDefault="0004786A" w:rsidP="00EE6B15">
      <w:pPr>
        <w:widowControl w:val="0"/>
        <w:tabs>
          <w:tab w:val="left" w:pos="940"/>
          <w:tab w:val="left" w:pos="1440"/>
        </w:tabs>
        <w:autoSpaceDE w:val="0"/>
        <w:autoSpaceDN w:val="0"/>
        <w:adjustRightInd w:val="0"/>
        <w:rPr>
          <w:rFonts w:ascii="Times" w:hAnsi="Times" w:cs="Times"/>
        </w:rPr>
      </w:pPr>
    </w:p>
    <w:p w14:paraId="3E60ABAE" w14:textId="2DCC7464" w:rsidR="00691F96" w:rsidRDefault="008649A6"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17) </w:t>
      </w:r>
      <w:r w:rsidR="001719E1">
        <w:rPr>
          <w:rFonts w:ascii="Times" w:hAnsi="Times" w:cs="Times"/>
          <w:sz w:val="26"/>
          <w:szCs w:val="26"/>
        </w:rPr>
        <w:t xml:space="preserve">Define the set of relations that would result from normalizing this table into 3NF form. Draw the tables with their values. </w:t>
      </w:r>
      <w:r w:rsidR="001719E1">
        <w:rPr>
          <w:rFonts w:ascii="Times" w:hAnsi="Times" w:cs="Times"/>
        </w:rPr>
        <w:t> </w:t>
      </w:r>
      <w:r w:rsidR="001719E1">
        <w:rPr>
          <w:rFonts w:ascii="Times" w:hAnsi="Times" w:cs="Times"/>
          <w:sz w:val="26"/>
          <w:szCs w:val="26"/>
        </w:rPr>
        <w:t xml:space="preserve">[Hint: Show your work in arriving at this final set of relations.] </w:t>
      </w:r>
    </w:p>
    <w:p w14:paraId="54DD4586" w14:textId="77777777" w:rsidR="00E10D20" w:rsidRDefault="00E10D20" w:rsidP="00EE6B15">
      <w:pPr>
        <w:widowControl w:val="0"/>
        <w:tabs>
          <w:tab w:val="left" w:pos="220"/>
          <w:tab w:val="left" w:pos="720"/>
        </w:tabs>
        <w:autoSpaceDE w:val="0"/>
        <w:autoSpaceDN w:val="0"/>
        <w:adjustRightInd w:val="0"/>
        <w:rPr>
          <w:rFonts w:ascii="Times" w:hAnsi="Times" w:cs="Times"/>
          <w:sz w:val="26"/>
          <w:szCs w:val="26"/>
        </w:rPr>
      </w:pPr>
    </w:p>
    <w:p w14:paraId="1DA6F58A" w14:textId="334647FD" w:rsidR="00691F96" w:rsidRDefault="00AB4BA1" w:rsidP="00E10D20">
      <w:pPr>
        <w:widowControl w:val="0"/>
        <w:tabs>
          <w:tab w:val="left" w:pos="220"/>
          <w:tab w:val="left" w:pos="720"/>
        </w:tabs>
        <w:autoSpaceDE w:val="0"/>
        <w:autoSpaceDN w:val="0"/>
        <w:adjustRightInd w:val="0"/>
        <w:ind w:left="-1620"/>
        <w:rPr>
          <w:rFonts w:ascii="Times" w:hAnsi="Times" w:cs="Times"/>
          <w:sz w:val="26"/>
          <w:szCs w:val="26"/>
        </w:rPr>
      </w:pPr>
      <w:r>
        <w:rPr>
          <w:rFonts w:ascii="Times" w:hAnsi="Times" w:cs="Times"/>
          <w:noProof/>
          <w:sz w:val="26"/>
          <w:szCs w:val="26"/>
        </w:rPr>
        <w:drawing>
          <wp:inline distT="0" distB="0" distL="0" distR="0" wp14:anchorId="6A851AFF" wp14:editId="778326C5">
            <wp:extent cx="7541381" cy="2517582"/>
            <wp:effectExtent l="0" t="0" r="2540" b="0"/>
            <wp:docPr id="4" name="Picture 4" descr="Macintosh HD:Users:patrickcorynichols:Desktop:Screen Shot 2015-07-05 at 7.51.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rickcorynichols:Desktop:Screen Shot 2015-07-05 at 7.51.4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2359" cy="2517909"/>
                    </a:xfrm>
                    <a:prstGeom prst="rect">
                      <a:avLst/>
                    </a:prstGeom>
                    <a:noFill/>
                    <a:ln>
                      <a:noFill/>
                    </a:ln>
                  </pic:spPr>
                </pic:pic>
              </a:graphicData>
            </a:graphic>
          </wp:inline>
        </w:drawing>
      </w:r>
    </w:p>
    <w:p w14:paraId="15096A19" w14:textId="77777777" w:rsidR="00112A7C" w:rsidRPr="00DC7BB8" w:rsidRDefault="00112A7C" w:rsidP="00EE6B15">
      <w:pPr>
        <w:widowControl w:val="0"/>
        <w:tabs>
          <w:tab w:val="left" w:pos="220"/>
          <w:tab w:val="left" w:pos="720"/>
        </w:tabs>
        <w:autoSpaceDE w:val="0"/>
        <w:autoSpaceDN w:val="0"/>
        <w:adjustRightInd w:val="0"/>
        <w:rPr>
          <w:rFonts w:ascii="Times" w:hAnsi="Times" w:cs="Times"/>
          <w:sz w:val="20"/>
          <w:szCs w:val="20"/>
        </w:rPr>
      </w:pPr>
    </w:p>
    <w:p w14:paraId="47C0FA80" w14:textId="77777777" w:rsidR="00E10D20" w:rsidRDefault="00E10D20" w:rsidP="00EE6B15">
      <w:pPr>
        <w:widowControl w:val="0"/>
        <w:tabs>
          <w:tab w:val="left" w:pos="220"/>
          <w:tab w:val="left" w:pos="720"/>
        </w:tabs>
        <w:autoSpaceDE w:val="0"/>
        <w:autoSpaceDN w:val="0"/>
        <w:adjustRightInd w:val="0"/>
        <w:rPr>
          <w:rFonts w:ascii="Times" w:hAnsi="Times" w:cs="Times"/>
          <w:sz w:val="26"/>
          <w:szCs w:val="26"/>
        </w:rPr>
      </w:pPr>
    </w:p>
    <w:p w14:paraId="5156CBA7" w14:textId="77777777" w:rsidR="00E10D20" w:rsidRDefault="00E10D20" w:rsidP="00EE6B15">
      <w:pPr>
        <w:widowControl w:val="0"/>
        <w:tabs>
          <w:tab w:val="left" w:pos="220"/>
          <w:tab w:val="left" w:pos="720"/>
        </w:tabs>
        <w:autoSpaceDE w:val="0"/>
        <w:autoSpaceDN w:val="0"/>
        <w:adjustRightInd w:val="0"/>
        <w:rPr>
          <w:rFonts w:ascii="Times" w:hAnsi="Times" w:cs="Times"/>
          <w:sz w:val="26"/>
          <w:szCs w:val="26"/>
        </w:rPr>
      </w:pPr>
    </w:p>
    <w:p w14:paraId="09CFA6A1" w14:textId="77777777" w:rsidR="00E10D20" w:rsidRDefault="00E10D20" w:rsidP="00EE6B15">
      <w:pPr>
        <w:widowControl w:val="0"/>
        <w:tabs>
          <w:tab w:val="left" w:pos="220"/>
          <w:tab w:val="left" w:pos="720"/>
        </w:tabs>
        <w:autoSpaceDE w:val="0"/>
        <w:autoSpaceDN w:val="0"/>
        <w:adjustRightInd w:val="0"/>
        <w:rPr>
          <w:rFonts w:ascii="Times" w:hAnsi="Times" w:cs="Times"/>
          <w:sz w:val="26"/>
          <w:szCs w:val="26"/>
        </w:rPr>
      </w:pPr>
    </w:p>
    <w:p w14:paraId="7E38239C" w14:textId="77777777" w:rsidR="00E10D20" w:rsidRDefault="00E10D20" w:rsidP="00EE6B15">
      <w:pPr>
        <w:widowControl w:val="0"/>
        <w:tabs>
          <w:tab w:val="left" w:pos="220"/>
          <w:tab w:val="left" w:pos="720"/>
        </w:tabs>
        <w:autoSpaceDE w:val="0"/>
        <w:autoSpaceDN w:val="0"/>
        <w:adjustRightInd w:val="0"/>
        <w:rPr>
          <w:rFonts w:ascii="Times" w:hAnsi="Times" w:cs="Times"/>
          <w:sz w:val="26"/>
          <w:szCs w:val="26"/>
        </w:rPr>
      </w:pPr>
    </w:p>
    <w:p w14:paraId="4ABB0F8F" w14:textId="77777777" w:rsidR="00E10D20" w:rsidRDefault="00E10D20" w:rsidP="00EE6B15">
      <w:pPr>
        <w:widowControl w:val="0"/>
        <w:tabs>
          <w:tab w:val="left" w:pos="220"/>
          <w:tab w:val="left" w:pos="720"/>
        </w:tabs>
        <w:autoSpaceDE w:val="0"/>
        <w:autoSpaceDN w:val="0"/>
        <w:adjustRightInd w:val="0"/>
        <w:rPr>
          <w:rFonts w:ascii="Times" w:hAnsi="Times" w:cs="Times"/>
          <w:sz w:val="26"/>
          <w:szCs w:val="26"/>
        </w:rPr>
      </w:pPr>
    </w:p>
    <w:p w14:paraId="0550AC68" w14:textId="77777777" w:rsidR="00E10D20" w:rsidRDefault="00E10D20" w:rsidP="00EE6B15">
      <w:pPr>
        <w:widowControl w:val="0"/>
        <w:tabs>
          <w:tab w:val="left" w:pos="220"/>
          <w:tab w:val="left" w:pos="720"/>
        </w:tabs>
        <w:autoSpaceDE w:val="0"/>
        <w:autoSpaceDN w:val="0"/>
        <w:adjustRightInd w:val="0"/>
        <w:rPr>
          <w:rFonts w:ascii="Times" w:hAnsi="Times" w:cs="Times"/>
          <w:sz w:val="26"/>
          <w:szCs w:val="26"/>
        </w:rPr>
      </w:pPr>
    </w:p>
    <w:p w14:paraId="02F2C1E4" w14:textId="77777777" w:rsidR="00E10D20" w:rsidRDefault="00E10D20" w:rsidP="00EE6B15">
      <w:pPr>
        <w:widowControl w:val="0"/>
        <w:tabs>
          <w:tab w:val="left" w:pos="220"/>
          <w:tab w:val="left" w:pos="720"/>
        </w:tabs>
        <w:autoSpaceDE w:val="0"/>
        <w:autoSpaceDN w:val="0"/>
        <w:adjustRightInd w:val="0"/>
        <w:rPr>
          <w:rFonts w:ascii="Times" w:hAnsi="Times" w:cs="Times"/>
          <w:sz w:val="26"/>
          <w:szCs w:val="26"/>
        </w:rPr>
      </w:pPr>
    </w:p>
    <w:p w14:paraId="2802A3C5" w14:textId="77777777" w:rsidR="00E10D20" w:rsidRDefault="00E10D20" w:rsidP="00EE6B15">
      <w:pPr>
        <w:widowControl w:val="0"/>
        <w:tabs>
          <w:tab w:val="left" w:pos="220"/>
          <w:tab w:val="left" w:pos="720"/>
        </w:tabs>
        <w:autoSpaceDE w:val="0"/>
        <w:autoSpaceDN w:val="0"/>
        <w:adjustRightInd w:val="0"/>
        <w:rPr>
          <w:rFonts w:ascii="Times" w:hAnsi="Times" w:cs="Times"/>
          <w:sz w:val="26"/>
          <w:szCs w:val="26"/>
        </w:rPr>
      </w:pPr>
    </w:p>
    <w:p w14:paraId="7D733AF7" w14:textId="77777777" w:rsidR="00E10D20" w:rsidRDefault="00E10D20" w:rsidP="00EE6B15">
      <w:pPr>
        <w:widowControl w:val="0"/>
        <w:tabs>
          <w:tab w:val="left" w:pos="220"/>
          <w:tab w:val="left" w:pos="720"/>
        </w:tabs>
        <w:autoSpaceDE w:val="0"/>
        <w:autoSpaceDN w:val="0"/>
        <w:adjustRightInd w:val="0"/>
        <w:rPr>
          <w:rFonts w:ascii="Times" w:hAnsi="Times" w:cs="Times"/>
          <w:sz w:val="26"/>
          <w:szCs w:val="26"/>
        </w:rPr>
      </w:pPr>
    </w:p>
    <w:p w14:paraId="2026A7FD" w14:textId="70491E5C" w:rsidR="001719E1" w:rsidRDefault="008649A6"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18) </w:t>
      </w:r>
      <w:r w:rsidR="001719E1">
        <w:rPr>
          <w:rFonts w:ascii="Times" w:hAnsi="Times" w:cs="Times"/>
          <w:sz w:val="26"/>
          <w:szCs w:val="26"/>
        </w:rPr>
        <w:t xml:space="preserve">Table I is clearly just one table within a broader set of tables. Define and draw an E-R diagram that defines a complete </w:t>
      </w:r>
      <w:r w:rsidR="001719E1">
        <w:rPr>
          <w:rFonts w:ascii="Times" w:hAnsi="Times" w:cs="Times"/>
        </w:rPr>
        <w:t> </w:t>
      </w:r>
      <w:r w:rsidR="001719E1">
        <w:rPr>
          <w:rFonts w:ascii="Times" w:hAnsi="Times" w:cs="Times"/>
          <w:sz w:val="26"/>
          <w:szCs w:val="26"/>
        </w:rPr>
        <w:t xml:space="preserve">database in which this table exists and makes sense. You should have at least six entities in your final E-R diagram. [Hint: State your requirements.] </w:t>
      </w:r>
    </w:p>
    <w:p w14:paraId="48AA090B" w14:textId="77777777" w:rsidR="00E10D20" w:rsidRDefault="00E10D20" w:rsidP="00EE6B15">
      <w:pPr>
        <w:widowControl w:val="0"/>
        <w:tabs>
          <w:tab w:val="left" w:pos="220"/>
          <w:tab w:val="left" w:pos="720"/>
        </w:tabs>
        <w:autoSpaceDE w:val="0"/>
        <w:autoSpaceDN w:val="0"/>
        <w:adjustRightInd w:val="0"/>
        <w:rPr>
          <w:rFonts w:ascii="Times" w:hAnsi="Times" w:cs="Times"/>
        </w:rPr>
      </w:pPr>
    </w:p>
    <w:tbl>
      <w:tblPr>
        <w:tblW w:w="9452" w:type="dxa"/>
        <w:tblBorders>
          <w:top w:val="nil"/>
          <w:left w:val="nil"/>
          <w:right w:val="nil"/>
        </w:tblBorders>
        <w:tblLayout w:type="fixed"/>
        <w:tblLook w:val="0000" w:firstRow="0" w:lastRow="0" w:firstColumn="0" w:lastColumn="0" w:noHBand="0" w:noVBand="0"/>
      </w:tblPr>
      <w:tblGrid>
        <w:gridCol w:w="1141"/>
        <w:gridCol w:w="1190"/>
        <w:gridCol w:w="1065"/>
        <w:gridCol w:w="994"/>
        <w:gridCol w:w="776"/>
        <w:gridCol w:w="798"/>
        <w:gridCol w:w="798"/>
        <w:gridCol w:w="1212"/>
        <w:gridCol w:w="1478"/>
      </w:tblGrid>
      <w:tr w:rsidR="00DC7BB8" w14:paraId="699CD5A5" w14:textId="77777777" w:rsidTr="00DC7BB8">
        <w:trPr>
          <w:trHeight w:val="409"/>
        </w:trPr>
        <w:tc>
          <w:tcPr>
            <w:tcW w:w="1141" w:type="dxa"/>
            <w:tcBorders>
              <w:bottom w:val="single" w:sz="24" w:space="0" w:color="auto"/>
            </w:tcBorders>
            <w:tcMar>
              <w:top w:w="20" w:type="nil"/>
              <w:left w:w="20" w:type="nil"/>
              <w:bottom w:w="20" w:type="nil"/>
              <w:right w:w="20" w:type="nil"/>
            </w:tcMar>
            <w:vAlign w:val="center"/>
          </w:tcPr>
          <w:p w14:paraId="060749BD"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CourseID</w:t>
            </w:r>
          </w:p>
        </w:tc>
        <w:tc>
          <w:tcPr>
            <w:tcW w:w="1190" w:type="dxa"/>
            <w:tcBorders>
              <w:bottom w:val="single" w:sz="24" w:space="0" w:color="auto"/>
            </w:tcBorders>
            <w:tcMar>
              <w:top w:w="20" w:type="nil"/>
              <w:left w:w="20" w:type="nil"/>
              <w:bottom w:w="20" w:type="nil"/>
              <w:right w:w="20" w:type="nil"/>
            </w:tcMar>
            <w:vAlign w:val="center"/>
          </w:tcPr>
          <w:p w14:paraId="60A48D4F"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StudentID</w:t>
            </w:r>
          </w:p>
        </w:tc>
        <w:tc>
          <w:tcPr>
            <w:tcW w:w="1065" w:type="dxa"/>
            <w:tcBorders>
              <w:bottom w:val="single" w:sz="24" w:space="0" w:color="auto"/>
            </w:tcBorders>
            <w:tcMar>
              <w:top w:w="20" w:type="nil"/>
              <w:left w:w="20" w:type="nil"/>
              <w:bottom w:w="20" w:type="nil"/>
              <w:right w:w="20" w:type="nil"/>
            </w:tcMar>
            <w:vAlign w:val="center"/>
          </w:tcPr>
          <w:p w14:paraId="23CDEBA3"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Date</w:t>
            </w:r>
          </w:p>
        </w:tc>
        <w:tc>
          <w:tcPr>
            <w:tcW w:w="994" w:type="dxa"/>
            <w:tcBorders>
              <w:bottom w:val="single" w:sz="24" w:space="0" w:color="auto"/>
            </w:tcBorders>
            <w:tcMar>
              <w:top w:w="20" w:type="nil"/>
              <w:left w:w="20" w:type="nil"/>
              <w:bottom w:w="20" w:type="nil"/>
              <w:right w:w="20" w:type="nil"/>
            </w:tcMar>
            <w:vAlign w:val="center"/>
          </w:tcPr>
          <w:p w14:paraId="2DD5A12F"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TutorID</w:t>
            </w:r>
          </w:p>
        </w:tc>
        <w:tc>
          <w:tcPr>
            <w:tcW w:w="776" w:type="dxa"/>
            <w:tcBorders>
              <w:bottom w:val="single" w:sz="24" w:space="0" w:color="auto"/>
            </w:tcBorders>
            <w:tcMar>
              <w:top w:w="20" w:type="nil"/>
              <w:left w:w="20" w:type="nil"/>
              <w:bottom w:w="20" w:type="nil"/>
              <w:right w:w="20" w:type="nil"/>
            </w:tcMar>
            <w:vAlign w:val="center"/>
          </w:tcPr>
          <w:p w14:paraId="77956129"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Topic</w:t>
            </w:r>
          </w:p>
        </w:tc>
        <w:tc>
          <w:tcPr>
            <w:tcW w:w="798" w:type="dxa"/>
            <w:tcBorders>
              <w:bottom w:val="single" w:sz="24" w:space="0" w:color="auto"/>
            </w:tcBorders>
            <w:tcMar>
              <w:top w:w="20" w:type="nil"/>
              <w:left w:w="20" w:type="nil"/>
              <w:bottom w:w="20" w:type="nil"/>
              <w:right w:w="20" w:type="nil"/>
            </w:tcMar>
            <w:vAlign w:val="center"/>
          </w:tcPr>
          <w:p w14:paraId="38BD60F9"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Room</w:t>
            </w:r>
          </w:p>
        </w:tc>
        <w:tc>
          <w:tcPr>
            <w:tcW w:w="798" w:type="dxa"/>
            <w:tcBorders>
              <w:bottom w:val="single" w:sz="24" w:space="0" w:color="auto"/>
            </w:tcBorders>
            <w:tcMar>
              <w:top w:w="20" w:type="nil"/>
              <w:left w:w="20" w:type="nil"/>
              <w:bottom w:w="20" w:type="nil"/>
              <w:right w:w="20" w:type="nil"/>
            </w:tcMar>
            <w:vAlign w:val="center"/>
          </w:tcPr>
          <w:p w14:paraId="543E0CB1"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Grade</w:t>
            </w:r>
          </w:p>
        </w:tc>
        <w:tc>
          <w:tcPr>
            <w:tcW w:w="1212" w:type="dxa"/>
            <w:tcBorders>
              <w:bottom w:val="single" w:sz="24" w:space="0" w:color="auto"/>
            </w:tcBorders>
            <w:tcMar>
              <w:top w:w="20" w:type="nil"/>
              <w:left w:w="20" w:type="nil"/>
              <w:bottom w:w="20" w:type="nil"/>
              <w:right w:w="20" w:type="nil"/>
            </w:tcMar>
            <w:vAlign w:val="center"/>
          </w:tcPr>
          <w:p w14:paraId="6B79D324"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Book</w:t>
            </w:r>
          </w:p>
        </w:tc>
        <w:tc>
          <w:tcPr>
            <w:tcW w:w="1478" w:type="dxa"/>
            <w:tcBorders>
              <w:bottom w:val="single" w:sz="24" w:space="0" w:color="auto"/>
            </w:tcBorders>
            <w:tcMar>
              <w:top w:w="20" w:type="nil"/>
              <w:left w:w="20" w:type="nil"/>
              <w:bottom w:w="20" w:type="nil"/>
              <w:right w:w="20" w:type="nil"/>
            </w:tcMar>
            <w:vAlign w:val="center"/>
          </w:tcPr>
          <w:p w14:paraId="3BA5FB0C"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TutEmail</w:t>
            </w:r>
          </w:p>
        </w:tc>
      </w:tr>
      <w:tr w:rsidR="00DC7BB8" w14:paraId="02D51BAB" w14:textId="77777777" w:rsidTr="00DC7BB8">
        <w:tblPrEx>
          <w:tblBorders>
            <w:top w:val="none" w:sz="0" w:space="0" w:color="auto"/>
          </w:tblBorders>
        </w:tblPrEx>
        <w:trPr>
          <w:trHeight w:val="409"/>
        </w:trPr>
        <w:tc>
          <w:tcPr>
            <w:tcW w:w="1141" w:type="dxa"/>
            <w:tcBorders>
              <w:top w:val="single" w:sz="24" w:space="0" w:color="auto"/>
            </w:tcBorders>
            <w:tcMar>
              <w:top w:w="20" w:type="nil"/>
              <w:left w:w="20" w:type="nil"/>
              <w:bottom w:w="20" w:type="nil"/>
              <w:right w:w="20" w:type="nil"/>
            </w:tcMar>
            <w:vAlign w:val="center"/>
          </w:tcPr>
          <w:p w14:paraId="40BD166C"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U1</w:t>
            </w:r>
          </w:p>
        </w:tc>
        <w:tc>
          <w:tcPr>
            <w:tcW w:w="1190" w:type="dxa"/>
            <w:tcBorders>
              <w:top w:val="single" w:sz="24" w:space="0" w:color="auto"/>
            </w:tcBorders>
            <w:tcMar>
              <w:top w:w="20" w:type="nil"/>
              <w:left w:w="20" w:type="nil"/>
              <w:bottom w:w="20" w:type="nil"/>
              <w:right w:w="20" w:type="nil"/>
            </w:tcMar>
            <w:vAlign w:val="center"/>
          </w:tcPr>
          <w:p w14:paraId="31121443"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St1</w:t>
            </w:r>
          </w:p>
        </w:tc>
        <w:tc>
          <w:tcPr>
            <w:tcW w:w="1065" w:type="dxa"/>
            <w:tcBorders>
              <w:top w:val="single" w:sz="24" w:space="0" w:color="auto"/>
            </w:tcBorders>
            <w:tcMar>
              <w:top w:w="20" w:type="nil"/>
              <w:left w:w="20" w:type="nil"/>
              <w:bottom w:w="20" w:type="nil"/>
              <w:right w:w="20" w:type="nil"/>
            </w:tcMar>
            <w:vAlign w:val="center"/>
          </w:tcPr>
          <w:p w14:paraId="1DA01ED1"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23.02.03</w:t>
            </w:r>
          </w:p>
        </w:tc>
        <w:tc>
          <w:tcPr>
            <w:tcW w:w="994" w:type="dxa"/>
            <w:tcBorders>
              <w:top w:val="single" w:sz="24" w:space="0" w:color="auto"/>
            </w:tcBorders>
            <w:tcMar>
              <w:top w:w="20" w:type="nil"/>
              <w:left w:w="20" w:type="nil"/>
              <w:bottom w:w="20" w:type="nil"/>
              <w:right w:w="20" w:type="nil"/>
            </w:tcMar>
            <w:vAlign w:val="center"/>
          </w:tcPr>
          <w:p w14:paraId="22CAEE8D"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Tut1</w:t>
            </w:r>
          </w:p>
        </w:tc>
        <w:tc>
          <w:tcPr>
            <w:tcW w:w="776" w:type="dxa"/>
            <w:tcBorders>
              <w:top w:val="single" w:sz="24" w:space="0" w:color="auto"/>
            </w:tcBorders>
            <w:tcMar>
              <w:top w:w="20" w:type="nil"/>
              <w:left w:w="20" w:type="nil"/>
              <w:bottom w:w="20" w:type="nil"/>
              <w:right w:w="20" w:type="nil"/>
            </w:tcMar>
            <w:vAlign w:val="center"/>
          </w:tcPr>
          <w:p w14:paraId="5E2E5AA8"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GMT</w:t>
            </w:r>
          </w:p>
        </w:tc>
        <w:tc>
          <w:tcPr>
            <w:tcW w:w="798" w:type="dxa"/>
            <w:tcBorders>
              <w:top w:val="single" w:sz="24" w:space="0" w:color="auto"/>
            </w:tcBorders>
            <w:tcMar>
              <w:top w:w="20" w:type="nil"/>
              <w:left w:w="20" w:type="nil"/>
              <w:bottom w:w="20" w:type="nil"/>
              <w:right w:w="20" w:type="nil"/>
            </w:tcMar>
            <w:vAlign w:val="center"/>
          </w:tcPr>
          <w:p w14:paraId="3358CB27"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629</w:t>
            </w:r>
          </w:p>
        </w:tc>
        <w:tc>
          <w:tcPr>
            <w:tcW w:w="798" w:type="dxa"/>
            <w:tcBorders>
              <w:top w:val="single" w:sz="24" w:space="0" w:color="auto"/>
            </w:tcBorders>
            <w:tcMar>
              <w:top w:w="20" w:type="nil"/>
              <w:left w:w="20" w:type="nil"/>
              <w:bottom w:w="20" w:type="nil"/>
              <w:right w:w="20" w:type="nil"/>
            </w:tcMar>
            <w:vAlign w:val="center"/>
          </w:tcPr>
          <w:p w14:paraId="70767520"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4.7</w:t>
            </w:r>
          </w:p>
        </w:tc>
        <w:tc>
          <w:tcPr>
            <w:tcW w:w="1212" w:type="dxa"/>
            <w:tcBorders>
              <w:top w:val="single" w:sz="24" w:space="0" w:color="auto"/>
            </w:tcBorders>
            <w:tcMar>
              <w:top w:w="20" w:type="nil"/>
              <w:left w:w="20" w:type="nil"/>
              <w:bottom w:w="20" w:type="nil"/>
              <w:right w:w="20" w:type="nil"/>
            </w:tcMar>
            <w:vAlign w:val="center"/>
          </w:tcPr>
          <w:p w14:paraId="0B78444A" w14:textId="77777777" w:rsidR="001719E1" w:rsidRDefault="001719E1" w:rsidP="00EE6B15">
            <w:pPr>
              <w:widowControl w:val="0"/>
              <w:autoSpaceDE w:val="0"/>
              <w:autoSpaceDN w:val="0"/>
              <w:adjustRightInd w:val="0"/>
              <w:rPr>
                <w:rFonts w:ascii="Times" w:hAnsi="Times" w:cs="Times"/>
              </w:rPr>
            </w:pPr>
            <w:proofErr w:type="spellStart"/>
            <w:r>
              <w:rPr>
                <w:rFonts w:ascii="Times" w:hAnsi="Times" w:cs="Times"/>
                <w:sz w:val="22"/>
                <w:szCs w:val="22"/>
              </w:rPr>
              <w:t>Deumlich</w:t>
            </w:r>
            <w:proofErr w:type="spellEnd"/>
          </w:p>
        </w:tc>
        <w:tc>
          <w:tcPr>
            <w:tcW w:w="1478" w:type="dxa"/>
            <w:tcBorders>
              <w:top w:val="single" w:sz="24" w:space="0" w:color="auto"/>
            </w:tcBorders>
            <w:tcMar>
              <w:top w:w="20" w:type="nil"/>
              <w:left w:w="20" w:type="nil"/>
              <w:bottom w:w="20" w:type="nil"/>
              <w:right w:w="20" w:type="nil"/>
            </w:tcMar>
            <w:vAlign w:val="center"/>
          </w:tcPr>
          <w:p w14:paraId="1FE08182"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tut1@fhbb.ch</w:t>
            </w:r>
          </w:p>
        </w:tc>
      </w:tr>
      <w:tr w:rsidR="00DC7BB8" w14:paraId="00866185" w14:textId="77777777" w:rsidTr="00DC7BB8">
        <w:tblPrEx>
          <w:tblBorders>
            <w:top w:val="none" w:sz="0" w:space="0" w:color="auto"/>
          </w:tblBorders>
        </w:tblPrEx>
        <w:trPr>
          <w:trHeight w:val="406"/>
        </w:trPr>
        <w:tc>
          <w:tcPr>
            <w:tcW w:w="1141" w:type="dxa"/>
            <w:tcMar>
              <w:top w:w="20" w:type="nil"/>
              <w:left w:w="20" w:type="nil"/>
              <w:bottom w:w="20" w:type="nil"/>
              <w:right w:w="20" w:type="nil"/>
            </w:tcMar>
            <w:vAlign w:val="center"/>
          </w:tcPr>
          <w:p w14:paraId="44930E84"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U2</w:t>
            </w:r>
          </w:p>
        </w:tc>
        <w:tc>
          <w:tcPr>
            <w:tcW w:w="1190" w:type="dxa"/>
            <w:tcMar>
              <w:top w:w="20" w:type="nil"/>
              <w:left w:w="20" w:type="nil"/>
              <w:bottom w:w="20" w:type="nil"/>
              <w:right w:w="20" w:type="nil"/>
            </w:tcMar>
            <w:vAlign w:val="center"/>
          </w:tcPr>
          <w:p w14:paraId="58A0BBEA"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St1</w:t>
            </w:r>
          </w:p>
        </w:tc>
        <w:tc>
          <w:tcPr>
            <w:tcW w:w="1065" w:type="dxa"/>
            <w:tcMar>
              <w:top w:w="20" w:type="nil"/>
              <w:left w:w="20" w:type="nil"/>
              <w:bottom w:w="20" w:type="nil"/>
              <w:right w:w="20" w:type="nil"/>
            </w:tcMar>
            <w:vAlign w:val="center"/>
          </w:tcPr>
          <w:p w14:paraId="2955E84F"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18.11.02</w:t>
            </w:r>
          </w:p>
        </w:tc>
        <w:tc>
          <w:tcPr>
            <w:tcW w:w="994" w:type="dxa"/>
            <w:tcMar>
              <w:top w:w="20" w:type="nil"/>
              <w:left w:w="20" w:type="nil"/>
              <w:bottom w:w="20" w:type="nil"/>
              <w:right w:w="20" w:type="nil"/>
            </w:tcMar>
            <w:vAlign w:val="center"/>
          </w:tcPr>
          <w:p w14:paraId="5FBDF28B"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Tut3</w:t>
            </w:r>
          </w:p>
        </w:tc>
        <w:tc>
          <w:tcPr>
            <w:tcW w:w="776" w:type="dxa"/>
            <w:tcMar>
              <w:top w:w="20" w:type="nil"/>
              <w:left w:w="20" w:type="nil"/>
              <w:bottom w:w="20" w:type="nil"/>
              <w:right w:w="20" w:type="nil"/>
            </w:tcMar>
            <w:vAlign w:val="center"/>
          </w:tcPr>
          <w:p w14:paraId="150EA227" w14:textId="77777777" w:rsidR="001719E1" w:rsidRDefault="001719E1" w:rsidP="00EE6B15">
            <w:pPr>
              <w:widowControl w:val="0"/>
              <w:autoSpaceDE w:val="0"/>
              <w:autoSpaceDN w:val="0"/>
              <w:adjustRightInd w:val="0"/>
              <w:rPr>
                <w:rFonts w:ascii="Times" w:hAnsi="Times" w:cs="Times"/>
              </w:rPr>
            </w:pPr>
            <w:proofErr w:type="spellStart"/>
            <w:r>
              <w:rPr>
                <w:rFonts w:ascii="Times" w:hAnsi="Times" w:cs="Times"/>
                <w:sz w:val="22"/>
                <w:szCs w:val="22"/>
              </w:rPr>
              <w:t>GIn</w:t>
            </w:r>
            <w:proofErr w:type="spellEnd"/>
          </w:p>
        </w:tc>
        <w:tc>
          <w:tcPr>
            <w:tcW w:w="798" w:type="dxa"/>
            <w:tcMar>
              <w:top w:w="20" w:type="nil"/>
              <w:left w:w="20" w:type="nil"/>
              <w:bottom w:w="20" w:type="nil"/>
              <w:right w:w="20" w:type="nil"/>
            </w:tcMar>
            <w:vAlign w:val="center"/>
          </w:tcPr>
          <w:p w14:paraId="6D6F7BF8"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631</w:t>
            </w:r>
          </w:p>
        </w:tc>
        <w:tc>
          <w:tcPr>
            <w:tcW w:w="798" w:type="dxa"/>
            <w:tcMar>
              <w:top w:w="20" w:type="nil"/>
              <w:left w:w="20" w:type="nil"/>
              <w:bottom w:w="20" w:type="nil"/>
              <w:right w:w="20" w:type="nil"/>
            </w:tcMar>
            <w:vAlign w:val="center"/>
          </w:tcPr>
          <w:p w14:paraId="68F3D612"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5.1</w:t>
            </w:r>
          </w:p>
        </w:tc>
        <w:tc>
          <w:tcPr>
            <w:tcW w:w="1212" w:type="dxa"/>
            <w:tcMar>
              <w:top w:w="20" w:type="nil"/>
              <w:left w:w="20" w:type="nil"/>
              <w:bottom w:w="20" w:type="nil"/>
              <w:right w:w="20" w:type="nil"/>
            </w:tcMar>
            <w:vAlign w:val="center"/>
          </w:tcPr>
          <w:p w14:paraId="6D686FD7" w14:textId="77777777" w:rsidR="001719E1" w:rsidRDefault="001719E1" w:rsidP="00EE6B15">
            <w:pPr>
              <w:widowControl w:val="0"/>
              <w:autoSpaceDE w:val="0"/>
              <w:autoSpaceDN w:val="0"/>
              <w:adjustRightInd w:val="0"/>
              <w:rPr>
                <w:rFonts w:ascii="Times" w:hAnsi="Times" w:cs="Times"/>
              </w:rPr>
            </w:pPr>
            <w:proofErr w:type="spellStart"/>
            <w:r>
              <w:rPr>
                <w:rFonts w:ascii="Times" w:hAnsi="Times" w:cs="Times"/>
                <w:sz w:val="22"/>
                <w:szCs w:val="22"/>
              </w:rPr>
              <w:t>Zehnder</w:t>
            </w:r>
            <w:proofErr w:type="spellEnd"/>
          </w:p>
        </w:tc>
        <w:tc>
          <w:tcPr>
            <w:tcW w:w="1478" w:type="dxa"/>
            <w:tcMar>
              <w:top w:w="20" w:type="nil"/>
              <w:left w:w="20" w:type="nil"/>
              <w:bottom w:w="20" w:type="nil"/>
              <w:right w:w="20" w:type="nil"/>
            </w:tcMar>
            <w:vAlign w:val="center"/>
          </w:tcPr>
          <w:p w14:paraId="5A977C3F"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tut3@fhbb.ch</w:t>
            </w:r>
          </w:p>
        </w:tc>
      </w:tr>
      <w:tr w:rsidR="00DC7BB8" w14:paraId="7C60AC9C" w14:textId="77777777" w:rsidTr="00DC7BB8">
        <w:tblPrEx>
          <w:tblBorders>
            <w:top w:val="none" w:sz="0" w:space="0" w:color="auto"/>
          </w:tblBorders>
        </w:tblPrEx>
        <w:trPr>
          <w:trHeight w:val="409"/>
        </w:trPr>
        <w:tc>
          <w:tcPr>
            <w:tcW w:w="1141" w:type="dxa"/>
            <w:tcMar>
              <w:top w:w="20" w:type="nil"/>
              <w:left w:w="20" w:type="nil"/>
              <w:bottom w:w="20" w:type="nil"/>
              <w:right w:w="20" w:type="nil"/>
            </w:tcMar>
            <w:vAlign w:val="center"/>
          </w:tcPr>
          <w:p w14:paraId="3E57DC9F"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U1</w:t>
            </w:r>
          </w:p>
        </w:tc>
        <w:tc>
          <w:tcPr>
            <w:tcW w:w="1190" w:type="dxa"/>
            <w:tcMar>
              <w:top w:w="20" w:type="nil"/>
              <w:left w:w="20" w:type="nil"/>
              <w:bottom w:w="20" w:type="nil"/>
              <w:right w:w="20" w:type="nil"/>
            </w:tcMar>
            <w:vAlign w:val="center"/>
          </w:tcPr>
          <w:p w14:paraId="4BB7872B"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St4</w:t>
            </w:r>
          </w:p>
        </w:tc>
        <w:tc>
          <w:tcPr>
            <w:tcW w:w="1065" w:type="dxa"/>
            <w:tcMar>
              <w:top w:w="20" w:type="nil"/>
              <w:left w:w="20" w:type="nil"/>
              <w:bottom w:w="20" w:type="nil"/>
              <w:right w:w="20" w:type="nil"/>
            </w:tcMar>
            <w:vAlign w:val="center"/>
          </w:tcPr>
          <w:p w14:paraId="5AC965E5"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23.02.03</w:t>
            </w:r>
          </w:p>
        </w:tc>
        <w:tc>
          <w:tcPr>
            <w:tcW w:w="994" w:type="dxa"/>
            <w:tcMar>
              <w:top w:w="20" w:type="nil"/>
              <w:left w:w="20" w:type="nil"/>
              <w:bottom w:w="20" w:type="nil"/>
              <w:right w:w="20" w:type="nil"/>
            </w:tcMar>
            <w:vAlign w:val="center"/>
          </w:tcPr>
          <w:p w14:paraId="7B56E3E5"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Tut1</w:t>
            </w:r>
          </w:p>
        </w:tc>
        <w:tc>
          <w:tcPr>
            <w:tcW w:w="776" w:type="dxa"/>
            <w:tcMar>
              <w:top w:w="20" w:type="nil"/>
              <w:left w:w="20" w:type="nil"/>
              <w:bottom w:w="20" w:type="nil"/>
              <w:right w:w="20" w:type="nil"/>
            </w:tcMar>
            <w:vAlign w:val="center"/>
          </w:tcPr>
          <w:p w14:paraId="4F71C300"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GMT</w:t>
            </w:r>
          </w:p>
        </w:tc>
        <w:tc>
          <w:tcPr>
            <w:tcW w:w="798" w:type="dxa"/>
            <w:tcMar>
              <w:top w:w="20" w:type="nil"/>
              <w:left w:w="20" w:type="nil"/>
              <w:bottom w:w="20" w:type="nil"/>
              <w:right w:w="20" w:type="nil"/>
            </w:tcMar>
            <w:vAlign w:val="center"/>
          </w:tcPr>
          <w:p w14:paraId="5A52A5C0"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629</w:t>
            </w:r>
          </w:p>
        </w:tc>
        <w:tc>
          <w:tcPr>
            <w:tcW w:w="798" w:type="dxa"/>
            <w:tcMar>
              <w:top w:w="20" w:type="nil"/>
              <w:left w:w="20" w:type="nil"/>
              <w:bottom w:w="20" w:type="nil"/>
              <w:right w:w="20" w:type="nil"/>
            </w:tcMar>
            <w:vAlign w:val="center"/>
          </w:tcPr>
          <w:p w14:paraId="2FAD8CEB"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4.3</w:t>
            </w:r>
          </w:p>
        </w:tc>
        <w:tc>
          <w:tcPr>
            <w:tcW w:w="1212" w:type="dxa"/>
            <w:tcMar>
              <w:top w:w="20" w:type="nil"/>
              <w:left w:w="20" w:type="nil"/>
              <w:bottom w:w="20" w:type="nil"/>
              <w:right w:w="20" w:type="nil"/>
            </w:tcMar>
            <w:vAlign w:val="center"/>
          </w:tcPr>
          <w:p w14:paraId="3003E8DE" w14:textId="77777777" w:rsidR="001719E1" w:rsidRDefault="001719E1" w:rsidP="00EE6B15">
            <w:pPr>
              <w:widowControl w:val="0"/>
              <w:autoSpaceDE w:val="0"/>
              <w:autoSpaceDN w:val="0"/>
              <w:adjustRightInd w:val="0"/>
              <w:rPr>
                <w:rFonts w:ascii="Times" w:hAnsi="Times" w:cs="Times"/>
              </w:rPr>
            </w:pPr>
            <w:proofErr w:type="spellStart"/>
            <w:r>
              <w:rPr>
                <w:rFonts w:ascii="Times" w:hAnsi="Times" w:cs="Times"/>
                <w:sz w:val="22"/>
                <w:szCs w:val="22"/>
              </w:rPr>
              <w:t>Deumlich</w:t>
            </w:r>
            <w:proofErr w:type="spellEnd"/>
          </w:p>
        </w:tc>
        <w:tc>
          <w:tcPr>
            <w:tcW w:w="1478" w:type="dxa"/>
            <w:tcMar>
              <w:top w:w="20" w:type="nil"/>
              <w:left w:w="20" w:type="nil"/>
              <w:bottom w:w="20" w:type="nil"/>
              <w:right w:w="20" w:type="nil"/>
            </w:tcMar>
            <w:vAlign w:val="center"/>
          </w:tcPr>
          <w:p w14:paraId="210949CB"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tut1@fhbb.ch</w:t>
            </w:r>
          </w:p>
        </w:tc>
      </w:tr>
      <w:tr w:rsidR="00DC7BB8" w14:paraId="10BE5149" w14:textId="77777777" w:rsidTr="00DC7BB8">
        <w:tblPrEx>
          <w:tblBorders>
            <w:top w:val="none" w:sz="0" w:space="0" w:color="auto"/>
          </w:tblBorders>
        </w:tblPrEx>
        <w:trPr>
          <w:trHeight w:val="409"/>
        </w:trPr>
        <w:tc>
          <w:tcPr>
            <w:tcW w:w="1141" w:type="dxa"/>
            <w:tcMar>
              <w:top w:w="20" w:type="nil"/>
              <w:left w:w="20" w:type="nil"/>
              <w:bottom w:w="20" w:type="nil"/>
              <w:right w:w="20" w:type="nil"/>
            </w:tcMar>
            <w:vAlign w:val="center"/>
          </w:tcPr>
          <w:p w14:paraId="23CAE1E5"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U5</w:t>
            </w:r>
          </w:p>
        </w:tc>
        <w:tc>
          <w:tcPr>
            <w:tcW w:w="1190" w:type="dxa"/>
            <w:tcMar>
              <w:top w:w="20" w:type="nil"/>
              <w:left w:w="20" w:type="nil"/>
              <w:bottom w:w="20" w:type="nil"/>
              <w:right w:w="20" w:type="nil"/>
            </w:tcMar>
            <w:vAlign w:val="center"/>
          </w:tcPr>
          <w:p w14:paraId="3948E688"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St2</w:t>
            </w:r>
          </w:p>
        </w:tc>
        <w:tc>
          <w:tcPr>
            <w:tcW w:w="1065" w:type="dxa"/>
            <w:tcMar>
              <w:top w:w="20" w:type="nil"/>
              <w:left w:w="20" w:type="nil"/>
              <w:bottom w:w="20" w:type="nil"/>
              <w:right w:w="20" w:type="nil"/>
            </w:tcMar>
            <w:vAlign w:val="center"/>
          </w:tcPr>
          <w:p w14:paraId="3CC0CF2A"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05.05.03</w:t>
            </w:r>
          </w:p>
        </w:tc>
        <w:tc>
          <w:tcPr>
            <w:tcW w:w="994" w:type="dxa"/>
            <w:tcMar>
              <w:top w:w="20" w:type="nil"/>
              <w:left w:w="20" w:type="nil"/>
              <w:bottom w:w="20" w:type="nil"/>
              <w:right w:w="20" w:type="nil"/>
            </w:tcMar>
            <w:vAlign w:val="center"/>
          </w:tcPr>
          <w:p w14:paraId="4BD85D57"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Tut3</w:t>
            </w:r>
          </w:p>
        </w:tc>
        <w:tc>
          <w:tcPr>
            <w:tcW w:w="776" w:type="dxa"/>
            <w:tcMar>
              <w:top w:w="20" w:type="nil"/>
              <w:left w:w="20" w:type="nil"/>
              <w:bottom w:w="20" w:type="nil"/>
              <w:right w:w="20" w:type="nil"/>
            </w:tcMar>
            <w:vAlign w:val="center"/>
          </w:tcPr>
          <w:p w14:paraId="4681BFB3" w14:textId="77777777" w:rsidR="001719E1" w:rsidRDefault="001719E1" w:rsidP="00EE6B15">
            <w:pPr>
              <w:widowControl w:val="0"/>
              <w:autoSpaceDE w:val="0"/>
              <w:autoSpaceDN w:val="0"/>
              <w:adjustRightInd w:val="0"/>
              <w:rPr>
                <w:rFonts w:ascii="Times" w:hAnsi="Times" w:cs="Times"/>
              </w:rPr>
            </w:pPr>
            <w:proofErr w:type="spellStart"/>
            <w:r>
              <w:rPr>
                <w:rFonts w:ascii="Times" w:hAnsi="Times" w:cs="Times"/>
                <w:sz w:val="22"/>
                <w:szCs w:val="22"/>
              </w:rPr>
              <w:t>PhF</w:t>
            </w:r>
            <w:proofErr w:type="spellEnd"/>
          </w:p>
        </w:tc>
        <w:tc>
          <w:tcPr>
            <w:tcW w:w="798" w:type="dxa"/>
            <w:tcMar>
              <w:top w:w="20" w:type="nil"/>
              <w:left w:w="20" w:type="nil"/>
              <w:bottom w:w="20" w:type="nil"/>
              <w:right w:w="20" w:type="nil"/>
            </w:tcMar>
            <w:vAlign w:val="center"/>
          </w:tcPr>
          <w:p w14:paraId="7AA421D9"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632</w:t>
            </w:r>
          </w:p>
        </w:tc>
        <w:tc>
          <w:tcPr>
            <w:tcW w:w="798" w:type="dxa"/>
            <w:tcMar>
              <w:top w:w="20" w:type="nil"/>
              <w:left w:w="20" w:type="nil"/>
              <w:bottom w:w="20" w:type="nil"/>
              <w:right w:w="20" w:type="nil"/>
            </w:tcMar>
            <w:vAlign w:val="center"/>
          </w:tcPr>
          <w:p w14:paraId="05B36A49"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4.9</w:t>
            </w:r>
          </w:p>
        </w:tc>
        <w:tc>
          <w:tcPr>
            <w:tcW w:w="1212" w:type="dxa"/>
            <w:tcMar>
              <w:top w:w="20" w:type="nil"/>
              <w:left w:w="20" w:type="nil"/>
              <w:bottom w:w="20" w:type="nil"/>
              <w:right w:w="20" w:type="nil"/>
            </w:tcMar>
            <w:vAlign w:val="center"/>
          </w:tcPr>
          <w:p w14:paraId="4F012E16" w14:textId="77777777" w:rsidR="001719E1" w:rsidRDefault="001719E1" w:rsidP="00EE6B15">
            <w:pPr>
              <w:widowControl w:val="0"/>
              <w:autoSpaceDE w:val="0"/>
              <w:autoSpaceDN w:val="0"/>
              <w:adjustRightInd w:val="0"/>
              <w:rPr>
                <w:rFonts w:ascii="Times" w:hAnsi="Times" w:cs="Times"/>
              </w:rPr>
            </w:pPr>
            <w:proofErr w:type="spellStart"/>
            <w:r>
              <w:rPr>
                <w:rFonts w:ascii="Times" w:hAnsi="Times" w:cs="Times"/>
                <w:sz w:val="22"/>
                <w:szCs w:val="22"/>
              </w:rPr>
              <w:t>Dmmlers</w:t>
            </w:r>
            <w:proofErr w:type="spellEnd"/>
          </w:p>
        </w:tc>
        <w:tc>
          <w:tcPr>
            <w:tcW w:w="1478" w:type="dxa"/>
            <w:tcMar>
              <w:top w:w="20" w:type="nil"/>
              <w:left w:w="20" w:type="nil"/>
              <w:bottom w:w="20" w:type="nil"/>
              <w:right w:w="20" w:type="nil"/>
            </w:tcMar>
            <w:vAlign w:val="center"/>
          </w:tcPr>
          <w:p w14:paraId="7B51EB57"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tut3@fhbb.ch</w:t>
            </w:r>
          </w:p>
        </w:tc>
      </w:tr>
      <w:tr w:rsidR="00DC7BB8" w14:paraId="3B072507" w14:textId="77777777" w:rsidTr="00DC7BB8">
        <w:trPr>
          <w:trHeight w:val="406"/>
        </w:trPr>
        <w:tc>
          <w:tcPr>
            <w:tcW w:w="1141" w:type="dxa"/>
            <w:tcMar>
              <w:top w:w="20" w:type="nil"/>
              <w:left w:w="20" w:type="nil"/>
              <w:bottom w:w="20" w:type="nil"/>
              <w:right w:w="20" w:type="nil"/>
            </w:tcMar>
            <w:vAlign w:val="center"/>
          </w:tcPr>
          <w:p w14:paraId="7041078D"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U4</w:t>
            </w:r>
          </w:p>
        </w:tc>
        <w:tc>
          <w:tcPr>
            <w:tcW w:w="1190" w:type="dxa"/>
            <w:tcMar>
              <w:top w:w="20" w:type="nil"/>
              <w:left w:w="20" w:type="nil"/>
              <w:bottom w:w="20" w:type="nil"/>
              <w:right w:w="20" w:type="nil"/>
            </w:tcMar>
            <w:vAlign w:val="center"/>
          </w:tcPr>
          <w:p w14:paraId="09CBA89B"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St2</w:t>
            </w:r>
          </w:p>
        </w:tc>
        <w:tc>
          <w:tcPr>
            <w:tcW w:w="1065" w:type="dxa"/>
            <w:tcMar>
              <w:top w:w="20" w:type="nil"/>
              <w:left w:w="20" w:type="nil"/>
              <w:bottom w:w="20" w:type="nil"/>
              <w:right w:w="20" w:type="nil"/>
            </w:tcMar>
            <w:vAlign w:val="center"/>
          </w:tcPr>
          <w:p w14:paraId="651009DD"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04.07.03</w:t>
            </w:r>
          </w:p>
        </w:tc>
        <w:tc>
          <w:tcPr>
            <w:tcW w:w="994" w:type="dxa"/>
            <w:tcMar>
              <w:top w:w="20" w:type="nil"/>
              <w:left w:w="20" w:type="nil"/>
              <w:bottom w:w="20" w:type="nil"/>
              <w:right w:w="20" w:type="nil"/>
            </w:tcMar>
            <w:vAlign w:val="center"/>
          </w:tcPr>
          <w:p w14:paraId="33574F08"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Tut5</w:t>
            </w:r>
          </w:p>
        </w:tc>
        <w:tc>
          <w:tcPr>
            <w:tcW w:w="776" w:type="dxa"/>
            <w:tcMar>
              <w:top w:w="20" w:type="nil"/>
              <w:left w:w="20" w:type="nil"/>
              <w:bottom w:w="20" w:type="nil"/>
              <w:right w:w="20" w:type="nil"/>
            </w:tcMar>
            <w:vAlign w:val="center"/>
          </w:tcPr>
          <w:p w14:paraId="377FC764"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AVQ</w:t>
            </w:r>
          </w:p>
        </w:tc>
        <w:tc>
          <w:tcPr>
            <w:tcW w:w="798" w:type="dxa"/>
            <w:tcMar>
              <w:top w:w="20" w:type="nil"/>
              <w:left w:w="20" w:type="nil"/>
              <w:bottom w:w="20" w:type="nil"/>
              <w:right w:w="20" w:type="nil"/>
            </w:tcMar>
            <w:vAlign w:val="center"/>
          </w:tcPr>
          <w:p w14:paraId="3C1106DE"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621</w:t>
            </w:r>
          </w:p>
        </w:tc>
        <w:tc>
          <w:tcPr>
            <w:tcW w:w="798" w:type="dxa"/>
            <w:tcMar>
              <w:top w:w="20" w:type="nil"/>
              <w:left w:w="20" w:type="nil"/>
              <w:bottom w:w="20" w:type="nil"/>
              <w:right w:w="20" w:type="nil"/>
            </w:tcMar>
            <w:vAlign w:val="center"/>
          </w:tcPr>
          <w:p w14:paraId="74414DAF"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5.0</w:t>
            </w:r>
          </w:p>
        </w:tc>
        <w:tc>
          <w:tcPr>
            <w:tcW w:w="1212" w:type="dxa"/>
            <w:tcMar>
              <w:top w:w="20" w:type="nil"/>
              <w:left w:w="20" w:type="nil"/>
              <w:bottom w:w="20" w:type="nil"/>
              <w:right w:w="20" w:type="nil"/>
            </w:tcMar>
            <w:vAlign w:val="center"/>
          </w:tcPr>
          <w:p w14:paraId="084E2704" w14:textId="77777777" w:rsidR="001719E1" w:rsidRDefault="001719E1" w:rsidP="00EE6B15">
            <w:pPr>
              <w:widowControl w:val="0"/>
              <w:autoSpaceDE w:val="0"/>
              <w:autoSpaceDN w:val="0"/>
              <w:adjustRightInd w:val="0"/>
              <w:rPr>
                <w:rFonts w:ascii="Times" w:hAnsi="Times" w:cs="Times"/>
              </w:rPr>
            </w:pPr>
            <w:proofErr w:type="spellStart"/>
            <w:r>
              <w:rPr>
                <w:rFonts w:ascii="Times" w:hAnsi="Times" w:cs="Times"/>
                <w:sz w:val="22"/>
                <w:szCs w:val="22"/>
              </w:rPr>
              <w:t>SwissTopo</w:t>
            </w:r>
            <w:proofErr w:type="spellEnd"/>
          </w:p>
        </w:tc>
        <w:tc>
          <w:tcPr>
            <w:tcW w:w="1478" w:type="dxa"/>
            <w:tcMar>
              <w:top w:w="20" w:type="nil"/>
              <w:left w:w="20" w:type="nil"/>
              <w:bottom w:w="20" w:type="nil"/>
              <w:right w:w="20" w:type="nil"/>
            </w:tcMar>
            <w:vAlign w:val="center"/>
          </w:tcPr>
          <w:p w14:paraId="393B826B" w14:textId="77777777" w:rsidR="001719E1" w:rsidRDefault="001719E1" w:rsidP="00EE6B15">
            <w:pPr>
              <w:widowControl w:val="0"/>
              <w:autoSpaceDE w:val="0"/>
              <w:autoSpaceDN w:val="0"/>
              <w:adjustRightInd w:val="0"/>
              <w:rPr>
                <w:rFonts w:ascii="Times" w:hAnsi="Times" w:cs="Times"/>
              </w:rPr>
            </w:pPr>
            <w:r>
              <w:rPr>
                <w:rFonts w:ascii="Times" w:hAnsi="Times" w:cs="Times"/>
                <w:sz w:val="22"/>
                <w:szCs w:val="22"/>
              </w:rPr>
              <w:t>tut5@fhbb.ch</w:t>
            </w:r>
          </w:p>
        </w:tc>
      </w:tr>
    </w:tbl>
    <w:p w14:paraId="3E29D9D1" w14:textId="77777777" w:rsidR="00E10D20" w:rsidRDefault="00E10D20" w:rsidP="005E300D">
      <w:pPr>
        <w:widowControl w:val="0"/>
        <w:tabs>
          <w:tab w:val="left" w:pos="220"/>
          <w:tab w:val="left" w:pos="720"/>
        </w:tabs>
        <w:autoSpaceDE w:val="0"/>
        <w:autoSpaceDN w:val="0"/>
        <w:adjustRightInd w:val="0"/>
        <w:rPr>
          <w:rFonts w:ascii="Times" w:hAnsi="Times" w:cs="Times"/>
          <w:sz w:val="26"/>
          <w:szCs w:val="26"/>
        </w:rPr>
      </w:pPr>
    </w:p>
    <w:p w14:paraId="34620957" w14:textId="43077943" w:rsidR="005B3F4B" w:rsidRDefault="009D7631" w:rsidP="005E300D">
      <w:pPr>
        <w:widowControl w:val="0"/>
        <w:tabs>
          <w:tab w:val="left" w:pos="220"/>
          <w:tab w:val="left" w:pos="720"/>
        </w:tabs>
        <w:autoSpaceDE w:val="0"/>
        <w:autoSpaceDN w:val="0"/>
        <w:adjustRightInd w:val="0"/>
        <w:rPr>
          <w:rFonts w:ascii="Times" w:hAnsi="Times" w:cs="Times"/>
          <w:sz w:val="26"/>
          <w:szCs w:val="26"/>
        </w:rPr>
      </w:pPr>
      <w:r w:rsidRPr="009D7631">
        <w:rPr>
          <w:rFonts w:ascii="Times" w:hAnsi="Times" w:cs="Times"/>
          <w:b/>
          <w:sz w:val="26"/>
          <w:szCs w:val="26"/>
        </w:rPr>
        <w:t>ANSWER:</w:t>
      </w:r>
      <w:r>
        <w:rPr>
          <w:rFonts w:ascii="Times" w:hAnsi="Times" w:cs="Times"/>
          <w:sz w:val="26"/>
          <w:szCs w:val="26"/>
        </w:rPr>
        <w:t xml:space="preserve"> </w:t>
      </w:r>
      <w:r w:rsidR="00BD5DA7">
        <w:rPr>
          <w:rFonts w:ascii="Times" w:hAnsi="Times" w:cs="Times"/>
          <w:sz w:val="26"/>
          <w:szCs w:val="26"/>
        </w:rPr>
        <w:t>Using th</w:t>
      </w:r>
      <w:r>
        <w:rPr>
          <w:rFonts w:ascii="Times" w:hAnsi="Times" w:cs="Times"/>
          <w:sz w:val="26"/>
          <w:szCs w:val="26"/>
        </w:rPr>
        <w:t>e table in Q18 as an entity set, the graphic below, with requirements listed, could represent an actual database implementation:</w:t>
      </w:r>
    </w:p>
    <w:p w14:paraId="6695F333" w14:textId="77777777" w:rsidR="00E10D20" w:rsidRDefault="00E10D20" w:rsidP="005E300D">
      <w:pPr>
        <w:widowControl w:val="0"/>
        <w:tabs>
          <w:tab w:val="left" w:pos="220"/>
          <w:tab w:val="left" w:pos="720"/>
        </w:tabs>
        <w:autoSpaceDE w:val="0"/>
        <w:autoSpaceDN w:val="0"/>
        <w:adjustRightInd w:val="0"/>
        <w:rPr>
          <w:rFonts w:ascii="Times" w:hAnsi="Times" w:cs="Times"/>
          <w:sz w:val="26"/>
          <w:szCs w:val="26"/>
        </w:rPr>
      </w:pPr>
    </w:p>
    <w:p w14:paraId="09593964" w14:textId="060C71CD" w:rsidR="000659A5" w:rsidRDefault="005E300D" w:rsidP="005E300D">
      <w:pPr>
        <w:widowControl w:val="0"/>
        <w:tabs>
          <w:tab w:val="left" w:pos="220"/>
          <w:tab w:val="left" w:pos="720"/>
        </w:tabs>
        <w:autoSpaceDE w:val="0"/>
        <w:autoSpaceDN w:val="0"/>
        <w:adjustRightInd w:val="0"/>
        <w:ind w:left="-1800"/>
        <w:rPr>
          <w:rFonts w:ascii="Times" w:hAnsi="Times" w:cs="Times"/>
          <w:sz w:val="26"/>
          <w:szCs w:val="26"/>
        </w:rPr>
      </w:pPr>
      <w:r>
        <w:rPr>
          <w:rFonts w:ascii="Times" w:hAnsi="Times" w:cs="Times"/>
          <w:noProof/>
          <w:sz w:val="26"/>
          <w:szCs w:val="26"/>
        </w:rPr>
        <w:drawing>
          <wp:inline distT="0" distB="0" distL="0" distR="0" wp14:anchorId="021693AF" wp14:editId="61EE89F7">
            <wp:extent cx="7772400" cy="3812773"/>
            <wp:effectExtent l="0" t="0" r="0" b="0"/>
            <wp:docPr id="3" name="Picture 3" descr="Macintosh HD:Users:patrickcorynichols:Desktop:Screen Shot 2015-07-05 at 7.20.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ickcorynichols:Desktop:Screen Shot 2015-07-05 at 7.20.3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904" cy="3813020"/>
                    </a:xfrm>
                    <a:prstGeom prst="rect">
                      <a:avLst/>
                    </a:prstGeom>
                    <a:noFill/>
                    <a:ln>
                      <a:noFill/>
                    </a:ln>
                  </pic:spPr>
                </pic:pic>
              </a:graphicData>
            </a:graphic>
          </wp:inline>
        </w:drawing>
      </w:r>
    </w:p>
    <w:p w14:paraId="267678E0" w14:textId="77777777" w:rsidR="005E300D" w:rsidRDefault="005E300D" w:rsidP="00EE6B15">
      <w:pPr>
        <w:widowControl w:val="0"/>
        <w:tabs>
          <w:tab w:val="left" w:pos="220"/>
          <w:tab w:val="left" w:pos="720"/>
        </w:tabs>
        <w:autoSpaceDE w:val="0"/>
        <w:autoSpaceDN w:val="0"/>
        <w:adjustRightInd w:val="0"/>
        <w:rPr>
          <w:rFonts w:ascii="Times" w:hAnsi="Times" w:cs="Times"/>
          <w:sz w:val="26"/>
          <w:szCs w:val="26"/>
        </w:rPr>
      </w:pPr>
    </w:p>
    <w:p w14:paraId="761E3692" w14:textId="21F44955" w:rsidR="00B72D9C" w:rsidRDefault="00CE7E7D" w:rsidP="00CE7E7D">
      <w:pPr>
        <w:widowControl w:val="0"/>
        <w:tabs>
          <w:tab w:val="left" w:pos="220"/>
          <w:tab w:val="left" w:pos="720"/>
        </w:tabs>
        <w:autoSpaceDE w:val="0"/>
        <w:autoSpaceDN w:val="0"/>
        <w:adjustRightInd w:val="0"/>
        <w:rPr>
          <w:rFonts w:ascii="Times" w:hAnsi="Times" w:cs="Times"/>
          <w:i/>
          <w:szCs w:val="26"/>
        </w:rPr>
      </w:pPr>
      <w:r w:rsidRPr="00CE7E7D">
        <w:rPr>
          <w:rFonts w:ascii="Times" w:hAnsi="Times" w:cs="Times"/>
          <w:i/>
          <w:szCs w:val="26"/>
        </w:rPr>
        <w:t>Resource Used: Database System Concepts, 6</w:t>
      </w:r>
      <w:r w:rsidRPr="00CE7E7D">
        <w:rPr>
          <w:rFonts w:ascii="Times" w:hAnsi="Times" w:cs="Times"/>
          <w:i/>
          <w:szCs w:val="26"/>
          <w:vertAlign w:val="superscript"/>
        </w:rPr>
        <w:t>th</w:t>
      </w:r>
      <w:r w:rsidRPr="00CE7E7D">
        <w:rPr>
          <w:rFonts w:ascii="Times" w:hAnsi="Times" w:cs="Times"/>
          <w:i/>
          <w:szCs w:val="26"/>
        </w:rPr>
        <w:t xml:space="preserve"> Ed. </w:t>
      </w:r>
      <w:proofErr w:type="spellStart"/>
      <w:r w:rsidRPr="00CE7E7D">
        <w:rPr>
          <w:rFonts w:ascii="Times" w:hAnsi="Times" w:cs="Times"/>
          <w:i/>
          <w:szCs w:val="26"/>
        </w:rPr>
        <w:t>Silberschatz</w:t>
      </w:r>
      <w:proofErr w:type="spellEnd"/>
      <w:r w:rsidRPr="00CE7E7D">
        <w:rPr>
          <w:rFonts w:ascii="Times" w:hAnsi="Times" w:cs="Times"/>
          <w:i/>
          <w:szCs w:val="26"/>
        </w:rPr>
        <w:t xml:space="preserve">, </w:t>
      </w:r>
      <w:proofErr w:type="spellStart"/>
      <w:r w:rsidRPr="00CE7E7D">
        <w:rPr>
          <w:rFonts w:ascii="Times" w:hAnsi="Times" w:cs="Times"/>
          <w:i/>
          <w:szCs w:val="26"/>
        </w:rPr>
        <w:t>Sudarashan</w:t>
      </w:r>
      <w:proofErr w:type="spellEnd"/>
      <w:r w:rsidRPr="00CE7E7D">
        <w:rPr>
          <w:rFonts w:ascii="Times" w:hAnsi="Times" w:cs="Times"/>
          <w:i/>
          <w:szCs w:val="26"/>
        </w:rPr>
        <w:t xml:space="preserve">, </w:t>
      </w:r>
      <w:proofErr w:type="spellStart"/>
      <w:proofErr w:type="gramStart"/>
      <w:r w:rsidRPr="00CE7E7D">
        <w:rPr>
          <w:rFonts w:ascii="Times" w:hAnsi="Times" w:cs="Times"/>
          <w:i/>
          <w:szCs w:val="26"/>
        </w:rPr>
        <w:t>Korth</w:t>
      </w:r>
      <w:proofErr w:type="spellEnd"/>
      <w:proofErr w:type="gramEnd"/>
      <w:r w:rsidRPr="00CE7E7D">
        <w:rPr>
          <w:rFonts w:ascii="Times" w:hAnsi="Times" w:cs="Times"/>
          <w:i/>
          <w:szCs w:val="26"/>
        </w:rPr>
        <w:t>.</w:t>
      </w:r>
    </w:p>
    <w:p w14:paraId="33ADF6B4" w14:textId="77777777" w:rsidR="00CE7E7D" w:rsidRPr="00CE7E7D" w:rsidRDefault="00CE7E7D" w:rsidP="00CE7E7D">
      <w:pPr>
        <w:widowControl w:val="0"/>
        <w:tabs>
          <w:tab w:val="left" w:pos="220"/>
          <w:tab w:val="left" w:pos="720"/>
        </w:tabs>
        <w:autoSpaceDE w:val="0"/>
        <w:autoSpaceDN w:val="0"/>
        <w:adjustRightInd w:val="0"/>
        <w:rPr>
          <w:rFonts w:ascii="Times" w:hAnsi="Times" w:cs="Times"/>
          <w:i/>
          <w:szCs w:val="26"/>
        </w:rPr>
      </w:pPr>
    </w:p>
    <w:p w14:paraId="33DE3367" w14:textId="77777777" w:rsidR="00CE7E7D" w:rsidRDefault="00CE7E7D" w:rsidP="00EE6B15">
      <w:pPr>
        <w:widowControl w:val="0"/>
        <w:tabs>
          <w:tab w:val="left" w:pos="220"/>
          <w:tab w:val="left" w:pos="720"/>
        </w:tabs>
        <w:autoSpaceDE w:val="0"/>
        <w:autoSpaceDN w:val="0"/>
        <w:adjustRightInd w:val="0"/>
        <w:rPr>
          <w:rFonts w:ascii="Times" w:hAnsi="Times" w:cs="Times"/>
          <w:sz w:val="26"/>
          <w:szCs w:val="26"/>
        </w:rPr>
      </w:pPr>
    </w:p>
    <w:p w14:paraId="6E66D25A" w14:textId="77777777" w:rsidR="00CE7E7D" w:rsidRDefault="00CE7E7D" w:rsidP="00EE6B15">
      <w:pPr>
        <w:widowControl w:val="0"/>
        <w:tabs>
          <w:tab w:val="left" w:pos="220"/>
          <w:tab w:val="left" w:pos="720"/>
        </w:tabs>
        <w:autoSpaceDE w:val="0"/>
        <w:autoSpaceDN w:val="0"/>
        <w:adjustRightInd w:val="0"/>
        <w:rPr>
          <w:rFonts w:ascii="Times" w:hAnsi="Times" w:cs="Times"/>
          <w:sz w:val="26"/>
          <w:szCs w:val="26"/>
        </w:rPr>
      </w:pPr>
    </w:p>
    <w:p w14:paraId="79A0C206" w14:textId="77777777" w:rsidR="00CE7E7D" w:rsidRDefault="00CE7E7D" w:rsidP="00EE6B15">
      <w:pPr>
        <w:widowControl w:val="0"/>
        <w:tabs>
          <w:tab w:val="left" w:pos="220"/>
          <w:tab w:val="left" w:pos="720"/>
        </w:tabs>
        <w:autoSpaceDE w:val="0"/>
        <w:autoSpaceDN w:val="0"/>
        <w:adjustRightInd w:val="0"/>
        <w:rPr>
          <w:rFonts w:ascii="Times" w:hAnsi="Times" w:cs="Times"/>
          <w:sz w:val="26"/>
          <w:szCs w:val="26"/>
        </w:rPr>
      </w:pPr>
    </w:p>
    <w:p w14:paraId="27405FC9" w14:textId="77777777" w:rsidR="00CE7E7D" w:rsidRDefault="00CE7E7D" w:rsidP="00EE6B15">
      <w:pPr>
        <w:widowControl w:val="0"/>
        <w:tabs>
          <w:tab w:val="left" w:pos="220"/>
          <w:tab w:val="left" w:pos="720"/>
        </w:tabs>
        <w:autoSpaceDE w:val="0"/>
        <w:autoSpaceDN w:val="0"/>
        <w:adjustRightInd w:val="0"/>
        <w:rPr>
          <w:rFonts w:ascii="Times" w:hAnsi="Times" w:cs="Times"/>
          <w:sz w:val="26"/>
          <w:szCs w:val="26"/>
        </w:rPr>
      </w:pPr>
    </w:p>
    <w:p w14:paraId="6BA76261" w14:textId="77777777" w:rsidR="00CE7E7D" w:rsidRDefault="00CE7E7D" w:rsidP="00EE6B15">
      <w:pPr>
        <w:widowControl w:val="0"/>
        <w:tabs>
          <w:tab w:val="left" w:pos="220"/>
          <w:tab w:val="left" w:pos="720"/>
        </w:tabs>
        <w:autoSpaceDE w:val="0"/>
        <w:autoSpaceDN w:val="0"/>
        <w:adjustRightInd w:val="0"/>
        <w:rPr>
          <w:rFonts w:ascii="Times" w:hAnsi="Times" w:cs="Times"/>
          <w:sz w:val="26"/>
          <w:szCs w:val="26"/>
        </w:rPr>
      </w:pPr>
    </w:p>
    <w:p w14:paraId="60243957" w14:textId="77777777" w:rsidR="00AB2D1D" w:rsidRDefault="00AB2D1D" w:rsidP="00EE6B15">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19) </w:t>
      </w:r>
      <w:r w:rsidR="001719E1">
        <w:rPr>
          <w:rFonts w:ascii="Times" w:hAnsi="Times" w:cs="Times"/>
          <w:sz w:val="26"/>
          <w:szCs w:val="26"/>
        </w:rPr>
        <w:t xml:space="preserve">Given the relation: </w:t>
      </w:r>
      <w:r w:rsidR="001719E1">
        <w:rPr>
          <w:rFonts w:ascii="Times" w:hAnsi="Times" w:cs="Times"/>
          <w:i/>
          <w:iCs/>
          <w:sz w:val="26"/>
          <w:szCs w:val="26"/>
        </w:rPr>
        <w:t>works</w:t>
      </w:r>
      <w:proofErr w:type="gramStart"/>
      <w:r w:rsidR="001719E1">
        <w:rPr>
          <w:rFonts w:ascii="Times" w:hAnsi="Times" w:cs="Times"/>
          <w:i/>
          <w:iCs/>
          <w:sz w:val="26"/>
          <w:szCs w:val="26"/>
        </w:rPr>
        <w:t xml:space="preserve">( </w:t>
      </w:r>
      <w:proofErr w:type="spellStart"/>
      <w:r w:rsidR="001719E1">
        <w:rPr>
          <w:rFonts w:ascii="Times" w:hAnsi="Times" w:cs="Times"/>
          <w:i/>
          <w:iCs/>
          <w:sz w:val="26"/>
          <w:szCs w:val="26"/>
        </w:rPr>
        <w:t>personName</w:t>
      </w:r>
      <w:proofErr w:type="spellEnd"/>
      <w:proofErr w:type="gramEnd"/>
      <w:r w:rsidR="001719E1">
        <w:rPr>
          <w:rFonts w:ascii="Times" w:hAnsi="Times" w:cs="Times"/>
          <w:i/>
          <w:iCs/>
          <w:sz w:val="26"/>
          <w:szCs w:val="26"/>
        </w:rPr>
        <w:t xml:space="preserve">, </w:t>
      </w:r>
      <w:proofErr w:type="spellStart"/>
      <w:r w:rsidR="001719E1">
        <w:rPr>
          <w:rFonts w:ascii="Times" w:hAnsi="Times" w:cs="Times"/>
          <w:i/>
          <w:iCs/>
          <w:sz w:val="26"/>
          <w:szCs w:val="26"/>
        </w:rPr>
        <w:t>companyName</w:t>
      </w:r>
      <w:proofErr w:type="spellEnd"/>
      <w:r w:rsidR="001719E1">
        <w:rPr>
          <w:rFonts w:ascii="Times" w:hAnsi="Times" w:cs="Times"/>
          <w:i/>
          <w:iCs/>
          <w:sz w:val="26"/>
          <w:szCs w:val="26"/>
        </w:rPr>
        <w:t xml:space="preserve">, salary, </w:t>
      </w:r>
      <w:proofErr w:type="spellStart"/>
      <w:r w:rsidR="001719E1">
        <w:rPr>
          <w:rFonts w:ascii="Times" w:hAnsi="Times" w:cs="Times"/>
          <w:i/>
          <w:iCs/>
          <w:sz w:val="26"/>
          <w:szCs w:val="26"/>
        </w:rPr>
        <w:t>hireDate</w:t>
      </w:r>
      <w:proofErr w:type="spellEnd"/>
      <w:r w:rsidR="001719E1">
        <w:rPr>
          <w:rFonts w:ascii="Times" w:hAnsi="Times" w:cs="Times"/>
          <w:i/>
          <w:iCs/>
          <w:sz w:val="26"/>
          <w:szCs w:val="26"/>
        </w:rPr>
        <w:t xml:space="preserve"> ) </w:t>
      </w:r>
      <w:r w:rsidR="001719E1">
        <w:rPr>
          <w:rFonts w:ascii="Times" w:hAnsi="Times" w:cs="Times"/>
          <w:sz w:val="26"/>
          <w:szCs w:val="26"/>
        </w:rPr>
        <w:t xml:space="preserve">which of the attributes is an appropriate primary key? </w:t>
      </w:r>
      <w:r w:rsidR="001719E1" w:rsidRPr="00AB2D1D">
        <w:rPr>
          <w:rFonts w:ascii="Times" w:hAnsi="Times" w:cs="Times"/>
          <w:sz w:val="26"/>
          <w:szCs w:val="26"/>
        </w:rPr>
        <w:t xml:space="preserve">[Hint: Explain why your chosen answer is correct.] </w:t>
      </w:r>
      <w:r w:rsidR="001719E1" w:rsidRPr="00AB2D1D">
        <w:rPr>
          <w:rFonts w:ascii="Times" w:hAnsi="Times" w:cs="Times"/>
        </w:rPr>
        <w:t> </w:t>
      </w:r>
    </w:p>
    <w:p w14:paraId="0FF05A3B" w14:textId="77777777" w:rsidR="00AB2D1D" w:rsidRDefault="001719E1" w:rsidP="00EE6B15">
      <w:pPr>
        <w:widowControl w:val="0"/>
        <w:tabs>
          <w:tab w:val="left" w:pos="220"/>
          <w:tab w:val="left" w:pos="720"/>
        </w:tabs>
        <w:autoSpaceDE w:val="0"/>
        <w:autoSpaceDN w:val="0"/>
        <w:adjustRightInd w:val="0"/>
        <w:rPr>
          <w:rFonts w:ascii="Times" w:hAnsi="Times" w:cs="Times"/>
          <w:sz w:val="26"/>
          <w:szCs w:val="26"/>
        </w:rPr>
      </w:pPr>
      <w:r w:rsidRPr="00AB2D1D">
        <w:rPr>
          <w:rFonts w:ascii="Times" w:hAnsi="Times" w:cs="Times"/>
          <w:sz w:val="26"/>
          <w:szCs w:val="26"/>
        </w:rPr>
        <w:t xml:space="preserve">a) </w:t>
      </w:r>
      <w:proofErr w:type="spellStart"/>
      <w:proofErr w:type="gramStart"/>
      <w:r w:rsidRPr="00AB2D1D">
        <w:rPr>
          <w:rFonts w:ascii="Times" w:hAnsi="Times" w:cs="Times"/>
          <w:sz w:val="26"/>
          <w:szCs w:val="26"/>
        </w:rPr>
        <w:t>personName</w:t>
      </w:r>
      <w:proofErr w:type="spellEnd"/>
      <w:proofErr w:type="gramEnd"/>
      <w:r w:rsidRPr="00AB2D1D">
        <w:rPr>
          <w:rFonts w:ascii="Times" w:hAnsi="Times" w:cs="Times"/>
          <w:sz w:val="26"/>
          <w:szCs w:val="26"/>
        </w:rPr>
        <w:t xml:space="preserve"> </w:t>
      </w:r>
    </w:p>
    <w:p w14:paraId="42CC8F9E" w14:textId="77777777" w:rsidR="00AB2D1D" w:rsidRDefault="001719E1" w:rsidP="00EE6B15">
      <w:pPr>
        <w:widowControl w:val="0"/>
        <w:tabs>
          <w:tab w:val="left" w:pos="220"/>
          <w:tab w:val="left" w:pos="720"/>
        </w:tabs>
        <w:autoSpaceDE w:val="0"/>
        <w:autoSpaceDN w:val="0"/>
        <w:adjustRightInd w:val="0"/>
        <w:rPr>
          <w:rFonts w:ascii="Times" w:hAnsi="Times" w:cs="Times"/>
          <w:sz w:val="26"/>
          <w:szCs w:val="26"/>
        </w:rPr>
      </w:pPr>
      <w:r w:rsidRPr="00AB2D1D">
        <w:rPr>
          <w:rFonts w:ascii="Times" w:hAnsi="Times" w:cs="Times"/>
          <w:sz w:val="26"/>
          <w:szCs w:val="26"/>
        </w:rPr>
        <w:t xml:space="preserve">b) </w:t>
      </w:r>
      <w:proofErr w:type="spellStart"/>
      <w:proofErr w:type="gramStart"/>
      <w:r w:rsidRPr="00AB2D1D">
        <w:rPr>
          <w:rFonts w:ascii="Times" w:hAnsi="Times" w:cs="Times"/>
          <w:sz w:val="26"/>
          <w:szCs w:val="26"/>
        </w:rPr>
        <w:t>companyName</w:t>
      </w:r>
      <w:proofErr w:type="spellEnd"/>
      <w:proofErr w:type="gramEnd"/>
      <w:r w:rsidRPr="00AB2D1D">
        <w:rPr>
          <w:rFonts w:ascii="Times" w:hAnsi="Times" w:cs="Times"/>
          <w:sz w:val="26"/>
          <w:szCs w:val="26"/>
        </w:rPr>
        <w:t xml:space="preserve"> </w:t>
      </w:r>
    </w:p>
    <w:p w14:paraId="1D31682F" w14:textId="77777777" w:rsidR="00AB2D1D" w:rsidRDefault="001719E1" w:rsidP="00EE6B15">
      <w:pPr>
        <w:widowControl w:val="0"/>
        <w:tabs>
          <w:tab w:val="left" w:pos="220"/>
          <w:tab w:val="left" w:pos="720"/>
        </w:tabs>
        <w:autoSpaceDE w:val="0"/>
        <w:autoSpaceDN w:val="0"/>
        <w:adjustRightInd w:val="0"/>
        <w:rPr>
          <w:rFonts w:ascii="Times" w:hAnsi="Times" w:cs="Times"/>
          <w:sz w:val="26"/>
          <w:szCs w:val="26"/>
        </w:rPr>
      </w:pPr>
      <w:r w:rsidRPr="00AB2D1D">
        <w:rPr>
          <w:rFonts w:ascii="Times" w:hAnsi="Times" w:cs="Times"/>
          <w:sz w:val="26"/>
          <w:szCs w:val="26"/>
        </w:rPr>
        <w:t xml:space="preserve">c) </w:t>
      </w:r>
      <w:proofErr w:type="gramStart"/>
      <w:r w:rsidRPr="00AB2D1D">
        <w:rPr>
          <w:rFonts w:ascii="Times" w:hAnsi="Times" w:cs="Times"/>
          <w:sz w:val="26"/>
          <w:szCs w:val="26"/>
        </w:rPr>
        <w:t>salary</w:t>
      </w:r>
      <w:proofErr w:type="gramEnd"/>
      <w:r w:rsidRPr="00AB2D1D">
        <w:rPr>
          <w:rFonts w:ascii="Times" w:hAnsi="Times" w:cs="Times"/>
          <w:sz w:val="26"/>
          <w:szCs w:val="26"/>
        </w:rPr>
        <w:t> </w:t>
      </w:r>
    </w:p>
    <w:p w14:paraId="38EE5FA3" w14:textId="0B769337" w:rsidR="001719E1" w:rsidRDefault="001719E1" w:rsidP="00EE6B15">
      <w:pPr>
        <w:widowControl w:val="0"/>
        <w:tabs>
          <w:tab w:val="left" w:pos="220"/>
          <w:tab w:val="left" w:pos="720"/>
        </w:tabs>
        <w:autoSpaceDE w:val="0"/>
        <w:autoSpaceDN w:val="0"/>
        <w:adjustRightInd w:val="0"/>
        <w:rPr>
          <w:rFonts w:ascii="Times" w:hAnsi="Times" w:cs="Times"/>
          <w:sz w:val="26"/>
          <w:szCs w:val="26"/>
        </w:rPr>
      </w:pPr>
      <w:r w:rsidRPr="00AB2D1D">
        <w:rPr>
          <w:rFonts w:ascii="Times" w:hAnsi="Times" w:cs="Times"/>
          <w:sz w:val="26"/>
          <w:szCs w:val="26"/>
        </w:rPr>
        <w:t xml:space="preserve">d) </w:t>
      </w:r>
      <w:proofErr w:type="spellStart"/>
      <w:proofErr w:type="gramStart"/>
      <w:r w:rsidRPr="00AB2D1D">
        <w:rPr>
          <w:rFonts w:ascii="Times" w:hAnsi="Times" w:cs="Times"/>
          <w:sz w:val="26"/>
          <w:szCs w:val="26"/>
        </w:rPr>
        <w:t>hireDate</w:t>
      </w:r>
      <w:proofErr w:type="spellEnd"/>
      <w:proofErr w:type="gramEnd"/>
      <w:r w:rsidRPr="00AB2D1D">
        <w:rPr>
          <w:rFonts w:ascii="Times" w:hAnsi="Times" w:cs="Times"/>
          <w:sz w:val="26"/>
          <w:szCs w:val="26"/>
        </w:rPr>
        <w:t xml:space="preserve"> </w:t>
      </w:r>
    </w:p>
    <w:p w14:paraId="699E0070" w14:textId="77777777" w:rsidR="00EE6B15" w:rsidRDefault="00EE6B15" w:rsidP="00EE6B15">
      <w:pPr>
        <w:widowControl w:val="0"/>
        <w:tabs>
          <w:tab w:val="left" w:pos="220"/>
          <w:tab w:val="left" w:pos="720"/>
        </w:tabs>
        <w:autoSpaceDE w:val="0"/>
        <w:autoSpaceDN w:val="0"/>
        <w:adjustRightInd w:val="0"/>
        <w:rPr>
          <w:rFonts w:ascii="Times" w:hAnsi="Times" w:cs="Times"/>
          <w:b/>
          <w:color w:val="595959" w:themeColor="text1" w:themeTint="A6"/>
        </w:rPr>
      </w:pPr>
    </w:p>
    <w:p w14:paraId="641B3645" w14:textId="6A85D30C" w:rsidR="0095157E" w:rsidRDefault="0095157E" w:rsidP="00EE6B15">
      <w:pPr>
        <w:widowControl w:val="0"/>
        <w:tabs>
          <w:tab w:val="left" w:pos="220"/>
          <w:tab w:val="left" w:pos="720"/>
        </w:tabs>
        <w:autoSpaceDE w:val="0"/>
        <w:autoSpaceDN w:val="0"/>
        <w:adjustRightInd w:val="0"/>
        <w:rPr>
          <w:rFonts w:ascii="Times" w:hAnsi="Times" w:cs="Times"/>
          <w:b/>
          <w:color w:val="595959" w:themeColor="text1" w:themeTint="A6"/>
        </w:rPr>
      </w:pPr>
      <w:r>
        <w:rPr>
          <w:rFonts w:ascii="Times" w:hAnsi="Times" w:cs="Times"/>
          <w:b/>
          <w:color w:val="595959" w:themeColor="text1" w:themeTint="A6"/>
        </w:rPr>
        <w:t>ANSWER: A</w:t>
      </w:r>
      <w:r w:rsidRPr="00BD2065">
        <w:rPr>
          <w:rFonts w:ascii="Times" w:hAnsi="Times" w:cs="Times"/>
          <w:b/>
          <w:color w:val="595959" w:themeColor="text1" w:themeTint="A6"/>
        </w:rPr>
        <w:t xml:space="preserve"> – </w:t>
      </w:r>
      <w:proofErr w:type="spellStart"/>
      <w:r>
        <w:rPr>
          <w:rFonts w:ascii="Times" w:hAnsi="Times" w:cs="Times"/>
          <w:b/>
          <w:color w:val="595959" w:themeColor="text1" w:themeTint="A6"/>
        </w:rPr>
        <w:t>personName</w:t>
      </w:r>
      <w:proofErr w:type="spellEnd"/>
      <w:r>
        <w:rPr>
          <w:rFonts w:ascii="Times" w:hAnsi="Times" w:cs="Times"/>
          <w:b/>
          <w:color w:val="595959" w:themeColor="text1" w:themeTint="A6"/>
        </w:rPr>
        <w:t>.</w:t>
      </w:r>
    </w:p>
    <w:p w14:paraId="084BEEF7" w14:textId="22E0DB64" w:rsidR="0095157E" w:rsidRPr="00542C96" w:rsidRDefault="0095157E" w:rsidP="00EE6B15">
      <w:pPr>
        <w:widowControl w:val="0"/>
        <w:tabs>
          <w:tab w:val="left" w:pos="940"/>
          <w:tab w:val="left" w:pos="1440"/>
        </w:tabs>
        <w:autoSpaceDE w:val="0"/>
        <w:autoSpaceDN w:val="0"/>
        <w:adjustRightInd w:val="0"/>
        <w:rPr>
          <w:rFonts w:ascii="Times" w:hAnsi="Times" w:cs="Times"/>
          <w:sz w:val="26"/>
          <w:szCs w:val="26"/>
        </w:rPr>
      </w:pPr>
      <w:proofErr w:type="spellStart"/>
      <w:proofErr w:type="gramStart"/>
      <w:r>
        <w:rPr>
          <w:rFonts w:ascii="Times" w:hAnsi="Times" w:cs="Times"/>
          <w:sz w:val="26"/>
          <w:szCs w:val="26"/>
        </w:rPr>
        <w:t>personName</w:t>
      </w:r>
      <w:proofErr w:type="spellEnd"/>
      <w:proofErr w:type="gramEnd"/>
      <w:r>
        <w:rPr>
          <w:rFonts w:ascii="Times" w:hAnsi="Times" w:cs="Times"/>
          <w:sz w:val="26"/>
          <w:szCs w:val="26"/>
        </w:rPr>
        <w:t xml:space="preserve"> is the most appropriate (albeit flawed) primary key. It is likely the most unique attribute in the relation and will allow identification of a given tuple more effectively than </w:t>
      </w:r>
      <w:proofErr w:type="spellStart"/>
      <w:r>
        <w:rPr>
          <w:rFonts w:ascii="Times" w:hAnsi="Times" w:cs="Times"/>
          <w:sz w:val="26"/>
          <w:szCs w:val="26"/>
        </w:rPr>
        <w:t>companyName</w:t>
      </w:r>
      <w:proofErr w:type="spellEnd"/>
      <w:r>
        <w:rPr>
          <w:rFonts w:ascii="Times" w:hAnsi="Times" w:cs="Times"/>
          <w:sz w:val="26"/>
          <w:szCs w:val="26"/>
        </w:rPr>
        <w:t xml:space="preserve">, salary and </w:t>
      </w:r>
      <w:proofErr w:type="spellStart"/>
      <w:r>
        <w:rPr>
          <w:rFonts w:ascii="Times" w:hAnsi="Times" w:cs="Times"/>
          <w:sz w:val="26"/>
          <w:szCs w:val="26"/>
        </w:rPr>
        <w:t>hiredate</w:t>
      </w:r>
      <w:proofErr w:type="spellEnd"/>
      <w:r>
        <w:rPr>
          <w:rFonts w:ascii="Times" w:hAnsi="Times" w:cs="Times"/>
          <w:sz w:val="26"/>
          <w:szCs w:val="26"/>
        </w:rPr>
        <w:t>, which there would be many more similar values.</w:t>
      </w:r>
    </w:p>
    <w:p w14:paraId="6864E55F" w14:textId="77777777" w:rsidR="00BD5DA7" w:rsidRDefault="00BD5DA7" w:rsidP="00EE6B15">
      <w:pPr>
        <w:widowControl w:val="0"/>
        <w:tabs>
          <w:tab w:val="left" w:pos="220"/>
          <w:tab w:val="left" w:pos="720"/>
        </w:tabs>
        <w:autoSpaceDE w:val="0"/>
        <w:autoSpaceDN w:val="0"/>
        <w:adjustRightInd w:val="0"/>
        <w:rPr>
          <w:rFonts w:ascii="Times" w:hAnsi="Times" w:cs="Times"/>
          <w:sz w:val="26"/>
          <w:szCs w:val="26"/>
        </w:rPr>
      </w:pPr>
    </w:p>
    <w:p w14:paraId="274D4480" w14:textId="1DC88169" w:rsidR="00542C96" w:rsidRDefault="0004268F"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20) </w:t>
      </w:r>
      <w:r w:rsidR="001719E1">
        <w:rPr>
          <w:rFonts w:ascii="Times" w:hAnsi="Times" w:cs="Times"/>
          <w:sz w:val="26"/>
          <w:szCs w:val="26"/>
        </w:rPr>
        <w:t xml:space="preserve">Given the relation: </w:t>
      </w:r>
      <w:r w:rsidR="001719E1">
        <w:rPr>
          <w:rFonts w:ascii="Times" w:hAnsi="Times" w:cs="Times"/>
          <w:i/>
          <w:iCs/>
          <w:sz w:val="26"/>
          <w:szCs w:val="26"/>
        </w:rPr>
        <w:t>works</w:t>
      </w:r>
      <w:proofErr w:type="gramStart"/>
      <w:r w:rsidR="001719E1">
        <w:rPr>
          <w:rFonts w:ascii="Times" w:hAnsi="Times" w:cs="Times"/>
          <w:i/>
          <w:iCs/>
          <w:sz w:val="26"/>
          <w:szCs w:val="26"/>
        </w:rPr>
        <w:t xml:space="preserve">( </w:t>
      </w:r>
      <w:proofErr w:type="spellStart"/>
      <w:r w:rsidR="001719E1">
        <w:rPr>
          <w:rFonts w:ascii="Times" w:hAnsi="Times" w:cs="Times"/>
          <w:i/>
          <w:iCs/>
          <w:sz w:val="26"/>
          <w:szCs w:val="26"/>
        </w:rPr>
        <w:t>personName</w:t>
      </w:r>
      <w:proofErr w:type="spellEnd"/>
      <w:proofErr w:type="gramEnd"/>
      <w:r w:rsidR="001719E1">
        <w:rPr>
          <w:rFonts w:ascii="Times" w:hAnsi="Times" w:cs="Times"/>
          <w:i/>
          <w:iCs/>
          <w:sz w:val="26"/>
          <w:szCs w:val="26"/>
        </w:rPr>
        <w:t xml:space="preserve">, </w:t>
      </w:r>
      <w:proofErr w:type="spellStart"/>
      <w:r w:rsidR="001719E1">
        <w:rPr>
          <w:rFonts w:ascii="Times" w:hAnsi="Times" w:cs="Times"/>
          <w:i/>
          <w:iCs/>
          <w:sz w:val="26"/>
          <w:szCs w:val="26"/>
        </w:rPr>
        <w:t>companyName</w:t>
      </w:r>
      <w:proofErr w:type="spellEnd"/>
      <w:r w:rsidR="001719E1">
        <w:rPr>
          <w:rFonts w:ascii="Times" w:hAnsi="Times" w:cs="Times"/>
          <w:i/>
          <w:iCs/>
          <w:sz w:val="26"/>
          <w:szCs w:val="26"/>
        </w:rPr>
        <w:t xml:space="preserve">, salary, </w:t>
      </w:r>
      <w:proofErr w:type="spellStart"/>
      <w:r w:rsidR="001719E1">
        <w:rPr>
          <w:rFonts w:ascii="Times" w:hAnsi="Times" w:cs="Times"/>
          <w:i/>
          <w:iCs/>
          <w:sz w:val="26"/>
          <w:szCs w:val="26"/>
        </w:rPr>
        <w:t>hireDate</w:t>
      </w:r>
      <w:proofErr w:type="spellEnd"/>
      <w:r w:rsidR="001719E1">
        <w:rPr>
          <w:rFonts w:ascii="Times" w:hAnsi="Times" w:cs="Times"/>
          <w:i/>
          <w:iCs/>
          <w:sz w:val="26"/>
          <w:szCs w:val="26"/>
        </w:rPr>
        <w:t xml:space="preserve"> ) </w:t>
      </w:r>
      <w:r w:rsidR="001719E1">
        <w:rPr>
          <w:rFonts w:ascii="Times" w:hAnsi="Times" w:cs="Times"/>
          <w:sz w:val="26"/>
          <w:szCs w:val="26"/>
        </w:rPr>
        <w:t xml:space="preserve">which of the following attribute sets is an appropriate primary key? [Hint: Explain why your chosen answer is a better answer than your answer for question 19.] </w:t>
      </w:r>
    </w:p>
    <w:p w14:paraId="5360AE45" w14:textId="77777777" w:rsidR="00EE6B15" w:rsidRDefault="001719E1" w:rsidP="00EE6B15">
      <w:pPr>
        <w:widowControl w:val="0"/>
        <w:tabs>
          <w:tab w:val="left" w:pos="220"/>
          <w:tab w:val="left" w:pos="720"/>
        </w:tabs>
        <w:autoSpaceDE w:val="0"/>
        <w:autoSpaceDN w:val="0"/>
        <w:adjustRightInd w:val="0"/>
        <w:rPr>
          <w:rFonts w:ascii="Times" w:hAnsi="Times" w:cs="Times"/>
        </w:rPr>
      </w:pPr>
      <w:r>
        <w:rPr>
          <w:rFonts w:ascii="Times" w:hAnsi="Times" w:cs="Times"/>
        </w:rPr>
        <w:t> </w:t>
      </w:r>
    </w:p>
    <w:p w14:paraId="532966EC" w14:textId="3F0A6A0E" w:rsidR="00542C96" w:rsidRDefault="00542C96"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a) </w:t>
      </w:r>
      <w:proofErr w:type="spellStart"/>
      <w:proofErr w:type="gramStart"/>
      <w:r w:rsidR="001719E1">
        <w:rPr>
          <w:rFonts w:ascii="Times" w:hAnsi="Times" w:cs="Times"/>
          <w:sz w:val="26"/>
          <w:szCs w:val="26"/>
        </w:rPr>
        <w:t>personName</w:t>
      </w:r>
      <w:proofErr w:type="spellEnd"/>
      <w:proofErr w:type="gramEnd"/>
      <w:r w:rsidR="001719E1">
        <w:rPr>
          <w:rFonts w:ascii="Times" w:hAnsi="Times" w:cs="Times"/>
          <w:sz w:val="26"/>
          <w:szCs w:val="26"/>
        </w:rPr>
        <w:t>, salary </w:t>
      </w:r>
    </w:p>
    <w:p w14:paraId="1894961B" w14:textId="77777777" w:rsidR="00542C96"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b) </w:t>
      </w:r>
      <w:proofErr w:type="gramStart"/>
      <w:r>
        <w:rPr>
          <w:rFonts w:ascii="Times" w:hAnsi="Times" w:cs="Times"/>
          <w:sz w:val="26"/>
          <w:szCs w:val="26"/>
        </w:rPr>
        <w:t>salary</w:t>
      </w:r>
      <w:proofErr w:type="gramEnd"/>
      <w:r>
        <w:rPr>
          <w:rFonts w:ascii="Times" w:hAnsi="Times" w:cs="Times"/>
          <w:sz w:val="26"/>
          <w:szCs w:val="26"/>
        </w:rPr>
        <w:t xml:space="preserve">, </w:t>
      </w:r>
      <w:proofErr w:type="spellStart"/>
      <w:r>
        <w:rPr>
          <w:rFonts w:ascii="Times" w:hAnsi="Times" w:cs="Times"/>
          <w:sz w:val="26"/>
          <w:szCs w:val="26"/>
        </w:rPr>
        <w:t>hireDate</w:t>
      </w:r>
      <w:proofErr w:type="spellEnd"/>
      <w:r>
        <w:rPr>
          <w:rFonts w:ascii="Times" w:hAnsi="Times" w:cs="Times"/>
          <w:sz w:val="26"/>
          <w:szCs w:val="26"/>
        </w:rPr>
        <w:t> </w:t>
      </w:r>
    </w:p>
    <w:p w14:paraId="55D22C7C" w14:textId="77777777" w:rsidR="00542C96"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c) </w:t>
      </w:r>
      <w:proofErr w:type="spellStart"/>
      <w:proofErr w:type="gramStart"/>
      <w:r>
        <w:rPr>
          <w:rFonts w:ascii="Times" w:hAnsi="Times" w:cs="Times"/>
          <w:sz w:val="26"/>
          <w:szCs w:val="26"/>
        </w:rPr>
        <w:t>personName</w:t>
      </w:r>
      <w:proofErr w:type="spellEnd"/>
      <w:proofErr w:type="gramEnd"/>
      <w:r>
        <w:rPr>
          <w:rFonts w:ascii="Times" w:hAnsi="Times" w:cs="Times"/>
          <w:sz w:val="26"/>
          <w:szCs w:val="26"/>
        </w:rPr>
        <w:t xml:space="preserve">, </w:t>
      </w:r>
      <w:proofErr w:type="spellStart"/>
      <w:r>
        <w:rPr>
          <w:rFonts w:ascii="Times" w:hAnsi="Times" w:cs="Times"/>
          <w:sz w:val="26"/>
          <w:szCs w:val="26"/>
        </w:rPr>
        <w:t>hireDate</w:t>
      </w:r>
      <w:proofErr w:type="spellEnd"/>
      <w:r>
        <w:rPr>
          <w:rFonts w:ascii="Times" w:hAnsi="Times" w:cs="Times"/>
          <w:sz w:val="26"/>
          <w:szCs w:val="26"/>
        </w:rPr>
        <w:t xml:space="preserve"> </w:t>
      </w:r>
    </w:p>
    <w:p w14:paraId="2BD7C1AA" w14:textId="7B016D48" w:rsidR="001719E1" w:rsidRDefault="001719E1"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d) </w:t>
      </w:r>
      <w:proofErr w:type="spellStart"/>
      <w:proofErr w:type="gramStart"/>
      <w:r>
        <w:rPr>
          <w:rFonts w:ascii="Times" w:hAnsi="Times" w:cs="Times"/>
          <w:sz w:val="26"/>
          <w:szCs w:val="26"/>
        </w:rPr>
        <w:t>companyName</w:t>
      </w:r>
      <w:proofErr w:type="spellEnd"/>
      <w:proofErr w:type="gramEnd"/>
      <w:r>
        <w:rPr>
          <w:rFonts w:ascii="Times" w:hAnsi="Times" w:cs="Times"/>
          <w:sz w:val="26"/>
          <w:szCs w:val="26"/>
        </w:rPr>
        <w:t xml:space="preserve">, </w:t>
      </w:r>
      <w:proofErr w:type="spellStart"/>
      <w:r>
        <w:rPr>
          <w:rFonts w:ascii="Times" w:hAnsi="Times" w:cs="Times"/>
          <w:sz w:val="26"/>
          <w:szCs w:val="26"/>
        </w:rPr>
        <w:t>hireDate</w:t>
      </w:r>
      <w:proofErr w:type="spellEnd"/>
      <w:r>
        <w:rPr>
          <w:rFonts w:ascii="Times" w:hAnsi="Times" w:cs="Times"/>
          <w:sz w:val="26"/>
          <w:szCs w:val="26"/>
        </w:rPr>
        <w:t xml:space="preserve"> </w:t>
      </w:r>
    </w:p>
    <w:p w14:paraId="31E2C0BA" w14:textId="77777777" w:rsidR="00EE6B15" w:rsidRDefault="00EE6B15" w:rsidP="00EE6B15">
      <w:pPr>
        <w:widowControl w:val="0"/>
        <w:tabs>
          <w:tab w:val="left" w:pos="220"/>
          <w:tab w:val="left" w:pos="720"/>
        </w:tabs>
        <w:autoSpaceDE w:val="0"/>
        <w:autoSpaceDN w:val="0"/>
        <w:adjustRightInd w:val="0"/>
        <w:rPr>
          <w:rFonts w:ascii="Times" w:hAnsi="Times" w:cs="Times"/>
          <w:b/>
          <w:color w:val="595959" w:themeColor="text1" w:themeTint="A6"/>
        </w:rPr>
      </w:pPr>
    </w:p>
    <w:p w14:paraId="08054D8A" w14:textId="43F51023" w:rsidR="0004268F" w:rsidRDefault="0004268F" w:rsidP="00EE6B15">
      <w:pPr>
        <w:widowControl w:val="0"/>
        <w:tabs>
          <w:tab w:val="left" w:pos="220"/>
          <w:tab w:val="left" w:pos="720"/>
        </w:tabs>
        <w:autoSpaceDE w:val="0"/>
        <w:autoSpaceDN w:val="0"/>
        <w:adjustRightInd w:val="0"/>
        <w:rPr>
          <w:rFonts w:ascii="Times" w:hAnsi="Times" w:cs="Times"/>
          <w:b/>
          <w:color w:val="595959" w:themeColor="text1" w:themeTint="A6"/>
        </w:rPr>
      </w:pPr>
      <w:r>
        <w:rPr>
          <w:rFonts w:ascii="Times" w:hAnsi="Times" w:cs="Times"/>
          <w:b/>
          <w:color w:val="595959" w:themeColor="text1" w:themeTint="A6"/>
        </w:rPr>
        <w:t>ANSWER: C</w:t>
      </w:r>
      <w:r w:rsidRPr="00BD2065">
        <w:rPr>
          <w:rFonts w:ascii="Times" w:hAnsi="Times" w:cs="Times"/>
          <w:b/>
          <w:color w:val="595959" w:themeColor="text1" w:themeTint="A6"/>
        </w:rPr>
        <w:t xml:space="preserve"> – </w:t>
      </w:r>
      <w:proofErr w:type="spellStart"/>
      <w:r>
        <w:rPr>
          <w:rFonts w:ascii="Times" w:hAnsi="Times" w:cs="Times"/>
          <w:b/>
          <w:color w:val="595959" w:themeColor="text1" w:themeTint="A6"/>
        </w:rPr>
        <w:t>personName</w:t>
      </w:r>
      <w:proofErr w:type="spellEnd"/>
      <w:r>
        <w:rPr>
          <w:rFonts w:ascii="Times" w:hAnsi="Times" w:cs="Times"/>
          <w:b/>
          <w:color w:val="595959" w:themeColor="text1" w:themeTint="A6"/>
        </w:rPr>
        <w:t xml:space="preserve">, </w:t>
      </w:r>
      <w:proofErr w:type="spellStart"/>
      <w:r>
        <w:rPr>
          <w:rFonts w:ascii="Times" w:hAnsi="Times" w:cs="Times"/>
          <w:b/>
          <w:color w:val="595959" w:themeColor="text1" w:themeTint="A6"/>
        </w:rPr>
        <w:t>hireDate</w:t>
      </w:r>
      <w:proofErr w:type="spellEnd"/>
      <w:r>
        <w:rPr>
          <w:rFonts w:ascii="Times" w:hAnsi="Times" w:cs="Times"/>
          <w:b/>
          <w:color w:val="595959" w:themeColor="text1" w:themeTint="A6"/>
        </w:rPr>
        <w:t>.</w:t>
      </w:r>
    </w:p>
    <w:p w14:paraId="6308603B" w14:textId="77777777" w:rsidR="00EE6B15" w:rsidRDefault="00EE6B15" w:rsidP="00EE6B15">
      <w:pPr>
        <w:widowControl w:val="0"/>
        <w:tabs>
          <w:tab w:val="left" w:pos="940"/>
          <w:tab w:val="left" w:pos="1440"/>
        </w:tabs>
        <w:autoSpaceDE w:val="0"/>
        <w:autoSpaceDN w:val="0"/>
        <w:adjustRightInd w:val="0"/>
        <w:rPr>
          <w:rFonts w:ascii="Times" w:hAnsi="Times" w:cs="Times"/>
          <w:sz w:val="26"/>
          <w:szCs w:val="26"/>
        </w:rPr>
      </w:pPr>
    </w:p>
    <w:p w14:paraId="4E7C616D" w14:textId="0B91F5E7" w:rsidR="0004268F" w:rsidRPr="00542C96" w:rsidRDefault="0004268F" w:rsidP="00EE6B15">
      <w:pPr>
        <w:widowControl w:val="0"/>
        <w:tabs>
          <w:tab w:val="left" w:pos="940"/>
          <w:tab w:val="left" w:pos="1440"/>
        </w:tabs>
        <w:autoSpaceDE w:val="0"/>
        <w:autoSpaceDN w:val="0"/>
        <w:adjustRightInd w:val="0"/>
        <w:rPr>
          <w:rFonts w:ascii="Times" w:hAnsi="Times" w:cs="Times"/>
          <w:sz w:val="26"/>
          <w:szCs w:val="26"/>
        </w:rPr>
      </w:pPr>
      <w:proofErr w:type="spellStart"/>
      <w:proofErr w:type="gramStart"/>
      <w:r>
        <w:rPr>
          <w:rFonts w:ascii="Times" w:hAnsi="Times" w:cs="Times"/>
          <w:sz w:val="26"/>
          <w:szCs w:val="26"/>
        </w:rPr>
        <w:t>personName</w:t>
      </w:r>
      <w:proofErr w:type="spellEnd"/>
      <w:proofErr w:type="gramEnd"/>
      <w:r>
        <w:rPr>
          <w:rFonts w:ascii="Times" w:hAnsi="Times" w:cs="Times"/>
          <w:sz w:val="26"/>
          <w:szCs w:val="26"/>
        </w:rPr>
        <w:t xml:space="preserve">, </w:t>
      </w:r>
      <w:proofErr w:type="spellStart"/>
      <w:r>
        <w:rPr>
          <w:rFonts w:ascii="Times" w:hAnsi="Times" w:cs="Times"/>
          <w:sz w:val="26"/>
          <w:szCs w:val="26"/>
        </w:rPr>
        <w:t>hireDate</w:t>
      </w:r>
      <w:proofErr w:type="spellEnd"/>
      <w:r>
        <w:rPr>
          <w:rFonts w:ascii="Times" w:hAnsi="Times" w:cs="Times"/>
          <w:sz w:val="26"/>
          <w:szCs w:val="26"/>
        </w:rPr>
        <w:t xml:space="preserve"> is a more appropriate primary key than </w:t>
      </w:r>
      <w:proofErr w:type="spellStart"/>
      <w:r>
        <w:rPr>
          <w:rFonts w:ascii="Times" w:hAnsi="Times" w:cs="Times"/>
          <w:sz w:val="26"/>
          <w:szCs w:val="26"/>
        </w:rPr>
        <w:t>personName</w:t>
      </w:r>
      <w:proofErr w:type="spellEnd"/>
      <w:r>
        <w:rPr>
          <w:rFonts w:ascii="Times" w:hAnsi="Times" w:cs="Times"/>
          <w:sz w:val="26"/>
          <w:szCs w:val="26"/>
        </w:rPr>
        <w:t xml:space="preserve">. This is because </w:t>
      </w:r>
      <w:proofErr w:type="spellStart"/>
      <w:r>
        <w:rPr>
          <w:rFonts w:ascii="Times" w:hAnsi="Times" w:cs="Times"/>
          <w:sz w:val="26"/>
          <w:szCs w:val="26"/>
        </w:rPr>
        <w:t>personName</w:t>
      </w:r>
      <w:proofErr w:type="spellEnd"/>
      <w:r>
        <w:rPr>
          <w:rFonts w:ascii="Times" w:hAnsi="Times" w:cs="Times"/>
          <w:sz w:val="26"/>
          <w:szCs w:val="26"/>
        </w:rPr>
        <w:t xml:space="preserve"> is open </w:t>
      </w:r>
      <w:r w:rsidR="0095639C">
        <w:rPr>
          <w:rFonts w:ascii="Times" w:hAnsi="Times" w:cs="Times"/>
          <w:sz w:val="26"/>
          <w:szCs w:val="26"/>
        </w:rPr>
        <w:t xml:space="preserve">to duplicate values. This duplication of values would eliminate </w:t>
      </w:r>
      <w:proofErr w:type="spellStart"/>
      <w:r w:rsidR="0095639C">
        <w:rPr>
          <w:rFonts w:ascii="Times" w:hAnsi="Times" w:cs="Times"/>
          <w:sz w:val="26"/>
          <w:szCs w:val="26"/>
        </w:rPr>
        <w:t>personName</w:t>
      </w:r>
      <w:proofErr w:type="spellEnd"/>
      <w:r w:rsidR="0095639C">
        <w:rPr>
          <w:rFonts w:ascii="Times" w:hAnsi="Times" w:cs="Times"/>
          <w:sz w:val="26"/>
          <w:szCs w:val="26"/>
        </w:rPr>
        <w:t xml:space="preserve"> as a primary key. By concatenating </w:t>
      </w:r>
      <w:proofErr w:type="spellStart"/>
      <w:r w:rsidR="0095639C">
        <w:rPr>
          <w:rFonts w:ascii="Times" w:hAnsi="Times" w:cs="Times"/>
          <w:sz w:val="26"/>
          <w:szCs w:val="26"/>
        </w:rPr>
        <w:t>hireDate</w:t>
      </w:r>
      <w:proofErr w:type="spellEnd"/>
      <w:r w:rsidR="0095639C">
        <w:rPr>
          <w:rFonts w:ascii="Times" w:hAnsi="Times" w:cs="Times"/>
          <w:sz w:val="26"/>
          <w:szCs w:val="26"/>
        </w:rPr>
        <w:t xml:space="preserve"> to </w:t>
      </w:r>
      <w:proofErr w:type="spellStart"/>
      <w:r w:rsidR="0095639C">
        <w:rPr>
          <w:rFonts w:ascii="Times" w:hAnsi="Times" w:cs="Times"/>
          <w:sz w:val="26"/>
          <w:szCs w:val="26"/>
        </w:rPr>
        <w:t>personName</w:t>
      </w:r>
      <w:proofErr w:type="spellEnd"/>
      <w:r w:rsidR="0095639C">
        <w:rPr>
          <w:rFonts w:ascii="Times" w:hAnsi="Times" w:cs="Times"/>
          <w:sz w:val="26"/>
          <w:szCs w:val="26"/>
        </w:rPr>
        <w:t xml:space="preserve">, our composite key would differentiate on employees with the same name by hire date. The most optimal primary key would be a unique ID in this case, however, we must work with what we have in the relation. </w:t>
      </w:r>
    </w:p>
    <w:p w14:paraId="5738486C" w14:textId="77777777" w:rsidR="001B2F98" w:rsidRDefault="001B2F98" w:rsidP="001B2F98">
      <w:pPr>
        <w:widowControl w:val="0"/>
        <w:tabs>
          <w:tab w:val="left" w:pos="220"/>
          <w:tab w:val="left" w:pos="720"/>
        </w:tabs>
        <w:autoSpaceDE w:val="0"/>
        <w:autoSpaceDN w:val="0"/>
        <w:adjustRightInd w:val="0"/>
        <w:rPr>
          <w:rFonts w:ascii="Times" w:hAnsi="Times" w:cs="Times"/>
          <w:sz w:val="26"/>
          <w:szCs w:val="26"/>
        </w:rPr>
      </w:pPr>
    </w:p>
    <w:p w14:paraId="4AC85168" w14:textId="77777777" w:rsidR="001B2F98" w:rsidRDefault="00D85D09" w:rsidP="001B2F98">
      <w:pPr>
        <w:widowControl w:val="0"/>
        <w:tabs>
          <w:tab w:val="left" w:pos="220"/>
          <w:tab w:val="left" w:pos="720"/>
        </w:tabs>
        <w:autoSpaceDE w:val="0"/>
        <w:autoSpaceDN w:val="0"/>
        <w:adjustRightInd w:val="0"/>
        <w:rPr>
          <w:rFonts w:ascii="Times" w:hAnsi="Times" w:cs="Times"/>
          <w:i/>
          <w:iCs/>
          <w:sz w:val="26"/>
          <w:szCs w:val="26"/>
        </w:rPr>
      </w:pPr>
      <w:r>
        <w:rPr>
          <w:rFonts w:ascii="Times" w:hAnsi="Times" w:cs="Times"/>
          <w:sz w:val="26"/>
          <w:szCs w:val="26"/>
        </w:rPr>
        <w:t xml:space="preserve">21) </w:t>
      </w:r>
      <w:r w:rsidR="001719E1">
        <w:rPr>
          <w:rFonts w:ascii="Times" w:hAnsi="Times" w:cs="Times"/>
          <w:sz w:val="26"/>
          <w:szCs w:val="26"/>
        </w:rPr>
        <w:t>Create a B</w:t>
      </w:r>
      <w:r w:rsidR="001719E1">
        <w:rPr>
          <w:rFonts w:ascii="Times" w:hAnsi="Times" w:cs="Times"/>
          <w:position w:val="10"/>
          <w:sz w:val="18"/>
          <w:szCs w:val="18"/>
        </w:rPr>
        <w:t>+</w:t>
      </w:r>
      <w:r w:rsidR="001719E1">
        <w:rPr>
          <w:rFonts w:ascii="Times" w:hAnsi="Times" w:cs="Times"/>
          <w:sz w:val="26"/>
          <w:szCs w:val="26"/>
        </w:rPr>
        <w:t xml:space="preserve">-tree index for the </w:t>
      </w:r>
      <w:r w:rsidR="001719E1">
        <w:rPr>
          <w:rFonts w:ascii="Times" w:hAnsi="Times" w:cs="Times"/>
          <w:i/>
          <w:iCs/>
          <w:sz w:val="26"/>
          <w:szCs w:val="26"/>
        </w:rPr>
        <w:t xml:space="preserve">student </w:t>
      </w:r>
      <w:r w:rsidR="001719E1">
        <w:rPr>
          <w:rFonts w:ascii="Times" w:hAnsi="Times" w:cs="Times"/>
          <w:sz w:val="26"/>
          <w:szCs w:val="26"/>
        </w:rPr>
        <w:t xml:space="preserve">relation from the course textbook. This relation may be found on page 1279 of the textbook. Index on </w:t>
      </w:r>
      <w:r w:rsidR="001719E1">
        <w:rPr>
          <w:rFonts w:ascii="Times" w:hAnsi="Times" w:cs="Times"/>
          <w:i/>
          <w:iCs/>
          <w:sz w:val="26"/>
          <w:szCs w:val="26"/>
        </w:rPr>
        <w:t>name</w:t>
      </w:r>
      <w:proofErr w:type="gramStart"/>
      <w:r w:rsidR="001719E1">
        <w:rPr>
          <w:rFonts w:ascii="Times" w:hAnsi="Times" w:cs="Times"/>
          <w:i/>
          <w:iCs/>
          <w:sz w:val="26"/>
          <w:szCs w:val="26"/>
        </w:rPr>
        <w:t>. </w:t>
      </w:r>
      <w:proofErr w:type="gramEnd"/>
    </w:p>
    <w:p w14:paraId="61A74B1C" w14:textId="77777777" w:rsidR="001B2F98" w:rsidRDefault="001B2F98" w:rsidP="001B2F98">
      <w:pPr>
        <w:widowControl w:val="0"/>
        <w:tabs>
          <w:tab w:val="left" w:pos="220"/>
          <w:tab w:val="left" w:pos="720"/>
        </w:tabs>
        <w:autoSpaceDE w:val="0"/>
        <w:autoSpaceDN w:val="0"/>
        <w:adjustRightInd w:val="0"/>
        <w:rPr>
          <w:rFonts w:ascii="Times" w:hAnsi="Times" w:cs="Times"/>
          <w:i/>
          <w:iCs/>
          <w:sz w:val="26"/>
          <w:szCs w:val="26"/>
        </w:rPr>
      </w:pPr>
    </w:p>
    <w:p w14:paraId="7F1B0B82" w14:textId="01E7D73B" w:rsidR="00D85D09" w:rsidRPr="001B2F98" w:rsidRDefault="00975350" w:rsidP="001B2F98">
      <w:pPr>
        <w:widowControl w:val="0"/>
        <w:tabs>
          <w:tab w:val="left" w:pos="220"/>
          <w:tab w:val="left" w:pos="720"/>
        </w:tabs>
        <w:autoSpaceDE w:val="0"/>
        <w:autoSpaceDN w:val="0"/>
        <w:adjustRightInd w:val="0"/>
        <w:rPr>
          <w:rFonts w:ascii="Times" w:hAnsi="Times" w:cs="Times"/>
          <w:i/>
          <w:iCs/>
          <w:sz w:val="26"/>
          <w:szCs w:val="26"/>
        </w:rPr>
      </w:pPr>
      <w:r>
        <w:rPr>
          <w:rFonts w:ascii="Times" w:hAnsi="Times" w:cs="Times"/>
          <w:iCs/>
          <w:noProof/>
          <w:szCs w:val="26"/>
        </w:rPr>
        <w:drawing>
          <wp:inline distT="0" distB="0" distL="0" distR="0" wp14:anchorId="43762B43" wp14:editId="1955923F">
            <wp:extent cx="6318041" cy="807057"/>
            <wp:effectExtent l="0" t="0" r="6985" b="6350"/>
            <wp:docPr id="9" name="Picture 9" descr="Macintosh HD:Users:patrickcorynichols:Desktop:Screen Shot 2015-07-01 at 12.3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intosh HD:Users:patrickcorynichols:Desktop:Screen Shot 2015-07-01 at 12.34.2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8041" cy="807057"/>
                    </a:xfrm>
                    <a:prstGeom prst="rect">
                      <a:avLst/>
                    </a:prstGeom>
                    <a:noFill/>
                    <a:ln>
                      <a:noFill/>
                    </a:ln>
                  </pic:spPr>
                </pic:pic>
              </a:graphicData>
            </a:graphic>
          </wp:inline>
        </w:drawing>
      </w:r>
    </w:p>
    <w:p w14:paraId="4B956885" w14:textId="77777777" w:rsidR="00D85D09" w:rsidRPr="00291E36" w:rsidRDefault="00D85D09" w:rsidP="00EE6B15">
      <w:pPr>
        <w:widowControl w:val="0"/>
        <w:tabs>
          <w:tab w:val="left" w:pos="220"/>
          <w:tab w:val="left" w:pos="720"/>
        </w:tabs>
        <w:autoSpaceDE w:val="0"/>
        <w:autoSpaceDN w:val="0"/>
        <w:adjustRightInd w:val="0"/>
        <w:ind w:left="360"/>
        <w:rPr>
          <w:rFonts w:ascii="Times" w:hAnsi="Times" w:cs="Times"/>
          <w:iCs/>
          <w:szCs w:val="26"/>
        </w:rPr>
      </w:pPr>
    </w:p>
    <w:p w14:paraId="70AEF3E4" w14:textId="77777777" w:rsidR="00357F53" w:rsidRDefault="00357F53" w:rsidP="00EE6B15">
      <w:pPr>
        <w:widowControl w:val="0"/>
        <w:tabs>
          <w:tab w:val="left" w:pos="220"/>
          <w:tab w:val="left" w:pos="720"/>
        </w:tabs>
        <w:autoSpaceDE w:val="0"/>
        <w:autoSpaceDN w:val="0"/>
        <w:adjustRightInd w:val="0"/>
        <w:ind w:left="360"/>
        <w:rPr>
          <w:rFonts w:ascii="Times" w:hAnsi="Times" w:cs="Times"/>
          <w:sz w:val="26"/>
          <w:szCs w:val="26"/>
        </w:rPr>
      </w:pPr>
    </w:p>
    <w:p w14:paraId="02CF5AF5" w14:textId="77777777" w:rsidR="00357F53" w:rsidRDefault="00357F53" w:rsidP="00EE6B15">
      <w:pPr>
        <w:widowControl w:val="0"/>
        <w:tabs>
          <w:tab w:val="left" w:pos="220"/>
          <w:tab w:val="left" w:pos="720"/>
        </w:tabs>
        <w:autoSpaceDE w:val="0"/>
        <w:autoSpaceDN w:val="0"/>
        <w:adjustRightInd w:val="0"/>
        <w:ind w:left="360"/>
        <w:rPr>
          <w:rFonts w:ascii="Times" w:hAnsi="Times" w:cs="Times"/>
          <w:sz w:val="26"/>
          <w:szCs w:val="26"/>
        </w:rPr>
      </w:pPr>
    </w:p>
    <w:p w14:paraId="67E1167C" w14:textId="77777777" w:rsidR="00357F53" w:rsidRDefault="00357F53" w:rsidP="00EE6B15">
      <w:pPr>
        <w:widowControl w:val="0"/>
        <w:tabs>
          <w:tab w:val="left" w:pos="220"/>
          <w:tab w:val="left" w:pos="720"/>
        </w:tabs>
        <w:autoSpaceDE w:val="0"/>
        <w:autoSpaceDN w:val="0"/>
        <w:adjustRightInd w:val="0"/>
        <w:ind w:left="360"/>
        <w:rPr>
          <w:rFonts w:ascii="Times" w:hAnsi="Times" w:cs="Times"/>
          <w:sz w:val="26"/>
          <w:szCs w:val="26"/>
        </w:rPr>
      </w:pPr>
    </w:p>
    <w:p w14:paraId="0F2D5B3F" w14:textId="1356AC42" w:rsidR="001719E1" w:rsidRDefault="001719E1" w:rsidP="00EE6B15">
      <w:pPr>
        <w:widowControl w:val="0"/>
        <w:tabs>
          <w:tab w:val="left" w:pos="220"/>
          <w:tab w:val="left" w:pos="720"/>
        </w:tabs>
        <w:autoSpaceDE w:val="0"/>
        <w:autoSpaceDN w:val="0"/>
        <w:adjustRightInd w:val="0"/>
        <w:ind w:left="360"/>
        <w:rPr>
          <w:rFonts w:ascii="Times" w:hAnsi="Times" w:cs="Times"/>
        </w:rPr>
      </w:pPr>
      <w:r>
        <w:rPr>
          <w:rFonts w:ascii="Times" w:hAnsi="Times" w:cs="Times"/>
          <w:sz w:val="26"/>
          <w:szCs w:val="26"/>
        </w:rPr>
        <w:t xml:space="preserve">Use the university relations from the textbook, defined in Appendix A, for the following questions. Simply write SQL queries to retrieve the stated information. [Hint: just write the SQL queries and not the resulting relations.] </w:t>
      </w:r>
    </w:p>
    <w:p w14:paraId="253F2AB5" w14:textId="77777777" w:rsidR="001B2F98" w:rsidRDefault="001B2F98" w:rsidP="00EE6B15">
      <w:pPr>
        <w:widowControl w:val="0"/>
        <w:tabs>
          <w:tab w:val="left" w:pos="220"/>
          <w:tab w:val="left" w:pos="720"/>
        </w:tabs>
        <w:autoSpaceDE w:val="0"/>
        <w:autoSpaceDN w:val="0"/>
        <w:adjustRightInd w:val="0"/>
        <w:rPr>
          <w:rFonts w:ascii="Times" w:hAnsi="Times" w:cs="Times"/>
          <w:sz w:val="26"/>
          <w:szCs w:val="26"/>
        </w:rPr>
      </w:pPr>
    </w:p>
    <w:p w14:paraId="5A12341C" w14:textId="6359F771" w:rsidR="001719E1" w:rsidRDefault="002473E9"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22) </w:t>
      </w:r>
      <w:r w:rsidR="001719E1">
        <w:rPr>
          <w:rFonts w:ascii="Times" w:hAnsi="Times" w:cs="Times"/>
          <w:sz w:val="26"/>
          <w:szCs w:val="26"/>
        </w:rPr>
        <w:t xml:space="preserve">Find the names of all students who have taken at least one Comp. Sci. course. </w:t>
      </w:r>
    </w:p>
    <w:p w14:paraId="69BD17BC" w14:textId="77777777" w:rsidR="00EE6B15" w:rsidRPr="002473E9" w:rsidRDefault="00EE6B15" w:rsidP="00EE6B15">
      <w:pPr>
        <w:widowControl w:val="0"/>
        <w:tabs>
          <w:tab w:val="left" w:pos="220"/>
          <w:tab w:val="left" w:pos="720"/>
        </w:tabs>
        <w:autoSpaceDE w:val="0"/>
        <w:autoSpaceDN w:val="0"/>
        <w:adjustRightInd w:val="0"/>
        <w:rPr>
          <w:rFonts w:ascii="Times" w:hAnsi="Times" w:cs="Times"/>
        </w:rPr>
      </w:pPr>
    </w:p>
    <w:p w14:paraId="0D76894A" w14:textId="462B3704" w:rsidR="002473E9" w:rsidRPr="00C108D9" w:rsidRDefault="002473E9" w:rsidP="00EE6B15">
      <w:pPr>
        <w:widowControl w:val="0"/>
        <w:tabs>
          <w:tab w:val="left" w:pos="220"/>
          <w:tab w:val="left" w:pos="720"/>
        </w:tabs>
        <w:autoSpaceDE w:val="0"/>
        <w:autoSpaceDN w:val="0"/>
        <w:adjustRightInd w:val="0"/>
        <w:rPr>
          <w:rFonts w:ascii="Times" w:hAnsi="Times" w:cs="Times"/>
          <w:b/>
          <w:sz w:val="26"/>
          <w:szCs w:val="26"/>
        </w:rPr>
      </w:pPr>
      <w:r w:rsidRPr="00C108D9">
        <w:rPr>
          <w:rFonts w:ascii="Times" w:hAnsi="Times" w:cs="Times"/>
          <w:b/>
          <w:sz w:val="26"/>
          <w:szCs w:val="26"/>
        </w:rPr>
        <w:t>ANSWER:</w:t>
      </w:r>
    </w:p>
    <w:p w14:paraId="26896398" w14:textId="77777777" w:rsidR="00813CB5" w:rsidRPr="00813CB5" w:rsidRDefault="00813CB5" w:rsidP="00EE6B15">
      <w:pPr>
        <w:widowControl w:val="0"/>
        <w:tabs>
          <w:tab w:val="left" w:pos="220"/>
          <w:tab w:val="left" w:pos="720"/>
        </w:tabs>
        <w:autoSpaceDE w:val="0"/>
        <w:autoSpaceDN w:val="0"/>
        <w:adjustRightInd w:val="0"/>
        <w:rPr>
          <w:rFonts w:ascii="Times" w:hAnsi="Times" w:cs="Times"/>
          <w:sz w:val="26"/>
          <w:szCs w:val="26"/>
        </w:rPr>
      </w:pPr>
      <w:r w:rsidRPr="00813CB5">
        <w:rPr>
          <w:rFonts w:ascii="Times" w:hAnsi="Times" w:cs="Times"/>
          <w:sz w:val="26"/>
          <w:szCs w:val="26"/>
        </w:rPr>
        <w:t>SELECT distinct name</w:t>
      </w:r>
    </w:p>
    <w:p w14:paraId="7FBE804D" w14:textId="77777777" w:rsidR="00813CB5" w:rsidRPr="00813CB5" w:rsidRDefault="00813CB5" w:rsidP="00EE6B15">
      <w:pPr>
        <w:widowControl w:val="0"/>
        <w:tabs>
          <w:tab w:val="left" w:pos="220"/>
          <w:tab w:val="left" w:pos="720"/>
        </w:tabs>
        <w:autoSpaceDE w:val="0"/>
        <w:autoSpaceDN w:val="0"/>
        <w:adjustRightInd w:val="0"/>
        <w:rPr>
          <w:rFonts w:ascii="Times" w:hAnsi="Times" w:cs="Times"/>
          <w:sz w:val="26"/>
          <w:szCs w:val="26"/>
        </w:rPr>
      </w:pPr>
      <w:r w:rsidRPr="00813CB5">
        <w:rPr>
          <w:rFonts w:ascii="Times" w:hAnsi="Times" w:cs="Times"/>
          <w:sz w:val="26"/>
          <w:szCs w:val="26"/>
        </w:rPr>
        <w:t>FROM student s</w:t>
      </w:r>
    </w:p>
    <w:p w14:paraId="4A4D121E" w14:textId="77777777" w:rsidR="00813CB5" w:rsidRPr="00813CB5" w:rsidRDefault="00813CB5" w:rsidP="00EE6B15">
      <w:pPr>
        <w:widowControl w:val="0"/>
        <w:tabs>
          <w:tab w:val="left" w:pos="220"/>
          <w:tab w:val="left" w:pos="720"/>
        </w:tabs>
        <w:autoSpaceDE w:val="0"/>
        <w:autoSpaceDN w:val="0"/>
        <w:adjustRightInd w:val="0"/>
        <w:rPr>
          <w:rFonts w:ascii="Times" w:hAnsi="Times" w:cs="Times"/>
          <w:sz w:val="26"/>
          <w:szCs w:val="26"/>
        </w:rPr>
      </w:pPr>
      <w:r w:rsidRPr="00813CB5">
        <w:rPr>
          <w:rFonts w:ascii="Times" w:hAnsi="Times" w:cs="Times"/>
          <w:sz w:val="26"/>
          <w:szCs w:val="26"/>
        </w:rPr>
        <w:t>INNER JOIN takes t ON s.id = t.id</w:t>
      </w:r>
    </w:p>
    <w:p w14:paraId="10941408" w14:textId="27909743" w:rsidR="00C108D9" w:rsidRDefault="00813CB5" w:rsidP="00EE6B15">
      <w:pPr>
        <w:widowControl w:val="0"/>
        <w:tabs>
          <w:tab w:val="left" w:pos="220"/>
          <w:tab w:val="left" w:pos="720"/>
        </w:tabs>
        <w:autoSpaceDE w:val="0"/>
        <w:autoSpaceDN w:val="0"/>
        <w:adjustRightInd w:val="0"/>
        <w:rPr>
          <w:rFonts w:ascii="Times" w:hAnsi="Times" w:cs="Times"/>
          <w:sz w:val="26"/>
          <w:szCs w:val="26"/>
        </w:rPr>
      </w:pPr>
      <w:r w:rsidRPr="00813CB5">
        <w:rPr>
          <w:rFonts w:ascii="Times" w:hAnsi="Times" w:cs="Times"/>
          <w:sz w:val="26"/>
          <w:szCs w:val="26"/>
        </w:rPr>
        <w:t xml:space="preserve">WHERE </w:t>
      </w:r>
      <w:proofErr w:type="spellStart"/>
      <w:r w:rsidR="00C108D9">
        <w:rPr>
          <w:rFonts w:ascii="Times" w:hAnsi="Times" w:cs="Times"/>
          <w:sz w:val="26"/>
          <w:szCs w:val="26"/>
        </w:rPr>
        <w:t>t.</w:t>
      </w:r>
      <w:r w:rsidRPr="00813CB5">
        <w:rPr>
          <w:rFonts w:ascii="Times" w:hAnsi="Times" w:cs="Times"/>
          <w:sz w:val="26"/>
          <w:szCs w:val="26"/>
        </w:rPr>
        <w:t>course_id</w:t>
      </w:r>
      <w:proofErr w:type="spellEnd"/>
      <w:r w:rsidRPr="00813CB5">
        <w:rPr>
          <w:rFonts w:ascii="Times" w:hAnsi="Times" w:cs="Times"/>
          <w:sz w:val="26"/>
          <w:szCs w:val="26"/>
        </w:rPr>
        <w:t xml:space="preserve"> </w:t>
      </w:r>
      <w:proofErr w:type="gramStart"/>
      <w:r w:rsidRPr="00813CB5">
        <w:rPr>
          <w:rFonts w:ascii="Times" w:hAnsi="Times" w:cs="Times"/>
          <w:sz w:val="26"/>
          <w:szCs w:val="26"/>
        </w:rPr>
        <w:t>IN(</w:t>
      </w:r>
      <w:proofErr w:type="gramEnd"/>
    </w:p>
    <w:p w14:paraId="4ED5645A" w14:textId="4616B7F3" w:rsidR="00C108D9" w:rsidRDefault="00C108D9"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ab/>
      </w:r>
      <w:r>
        <w:rPr>
          <w:rFonts w:ascii="Times" w:hAnsi="Times" w:cs="Times"/>
          <w:sz w:val="26"/>
          <w:szCs w:val="26"/>
        </w:rPr>
        <w:tab/>
      </w:r>
      <w:r>
        <w:rPr>
          <w:rFonts w:ascii="Times" w:hAnsi="Times" w:cs="Times"/>
          <w:sz w:val="26"/>
          <w:szCs w:val="26"/>
        </w:rPr>
        <w:tab/>
        <w:t xml:space="preserve">               </w:t>
      </w:r>
      <w:r w:rsidR="00813CB5" w:rsidRPr="00813CB5">
        <w:rPr>
          <w:rFonts w:ascii="Times" w:hAnsi="Times" w:cs="Times"/>
          <w:sz w:val="26"/>
          <w:szCs w:val="26"/>
        </w:rPr>
        <w:t xml:space="preserve">SELECT </w:t>
      </w:r>
      <w:proofErr w:type="spellStart"/>
      <w:r w:rsidR="00813CB5" w:rsidRPr="00813CB5">
        <w:rPr>
          <w:rFonts w:ascii="Times" w:hAnsi="Times" w:cs="Times"/>
          <w:sz w:val="26"/>
          <w:szCs w:val="26"/>
        </w:rPr>
        <w:t>course_id</w:t>
      </w:r>
      <w:proofErr w:type="spellEnd"/>
      <w:r w:rsidR="00813CB5" w:rsidRPr="00813CB5">
        <w:rPr>
          <w:rFonts w:ascii="Times" w:hAnsi="Times" w:cs="Times"/>
          <w:sz w:val="26"/>
          <w:szCs w:val="26"/>
        </w:rPr>
        <w:t xml:space="preserve"> </w:t>
      </w:r>
    </w:p>
    <w:p w14:paraId="709BBF30" w14:textId="77777777" w:rsidR="00C108D9" w:rsidRDefault="00C108D9"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ab/>
      </w:r>
      <w:r>
        <w:rPr>
          <w:rFonts w:ascii="Times" w:hAnsi="Times" w:cs="Times"/>
          <w:sz w:val="26"/>
          <w:szCs w:val="26"/>
        </w:rPr>
        <w:tab/>
      </w:r>
      <w:r>
        <w:rPr>
          <w:rFonts w:ascii="Times" w:hAnsi="Times" w:cs="Times"/>
          <w:sz w:val="26"/>
          <w:szCs w:val="26"/>
        </w:rPr>
        <w:tab/>
      </w:r>
      <w:r>
        <w:rPr>
          <w:rFonts w:ascii="Times" w:hAnsi="Times" w:cs="Times"/>
          <w:sz w:val="26"/>
          <w:szCs w:val="26"/>
        </w:rPr>
        <w:tab/>
        <w:t xml:space="preserve">    </w:t>
      </w:r>
      <w:r w:rsidR="00813CB5" w:rsidRPr="00813CB5">
        <w:rPr>
          <w:rFonts w:ascii="Times" w:hAnsi="Times" w:cs="Times"/>
          <w:sz w:val="26"/>
          <w:szCs w:val="26"/>
        </w:rPr>
        <w:t xml:space="preserve">FROM course </w:t>
      </w:r>
    </w:p>
    <w:p w14:paraId="70830891" w14:textId="283C6F5E" w:rsidR="002473E9" w:rsidRDefault="00C108D9"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ab/>
      </w:r>
      <w:r>
        <w:rPr>
          <w:rFonts w:ascii="Times" w:hAnsi="Times" w:cs="Times"/>
          <w:sz w:val="26"/>
          <w:szCs w:val="26"/>
        </w:rPr>
        <w:tab/>
      </w:r>
      <w:r>
        <w:rPr>
          <w:rFonts w:ascii="Times" w:hAnsi="Times" w:cs="Times"/>
          <w:sz w:val="26"/>
          <w:szCs w:val="26"/>
        </w:rPr>
        <w:tab/>
      </w:r>
      <w:r>
        <w:rPr>
          <w:rFonts w:ascii="Times" w:hAnsi="Times" w:cs="Times"/>
          <w:sz w:val="26"/>
          <w:szCs w:val="26"/>
        </w:rPr>
        <w:tab/>
        <w:t xml:space="preserve">    </w:t>
      </w:r>
      <w:r w:rsidR="00813CB5" w:rsidRPr="00813CB5">
        <w:rPr>
          <w:rFonts w:ascii="Times" w:hAnsi="Times" w:cs="Times"/>
          <w:sz w:val="26"/>
          <w:szCs w:val="26"/>
        </w:rPr>
        <w:t xml:space="preserve">WHERE </w:t>
      </w:r>
      <w:proofErr w:type="spellStart"/>
      <w:r w:rsidR="00813CB5" w:rsidRPr="00813CB5">
        <w:rPr>
          <w:rFonts w:ascii="Times" w:hAnsi="Times" w:cs="Times"/>
          <w:sz w:val="26"/>
          <w:szCs w:val="26"/>
        </w:rPr>
        <w:t>dept_name</w:t>
      </w:r>
      <w:proofErr w:type="spellEnd"/>
      <w:r w:rsidR="00813CB5" w:rsidRPr="00813CB5">
        <w:rPr>
          <w:rFonts w:ascii="Times" w:hAnsi="Times" w:cs="Times"/>
          <w:sz w:val="26"/>
          <w:szCs w:val="26"/>
        </w:rPr>
        <w:t xml:space="preserve"> = "Comp. Sci.")</w:t>
      </w:r>
      <w:r w:rsidR="005B3F4B">
        <w:rPr>
          <w:rFonts w:ascii="Times" w:hAnsi="Times" w:cs="Times"/>
          <w:sz w:val="26"/>
          <w:szCs w:val="26"/>
        </w:rPr>
        <w:t>;</w:t>
      </w:r>
    </w:p>
    <w:p w14:paraId="2E927B7D" w14:textId="77777777" w:rsidR="00813CB5" w:rsidRPr="002473E9" w:rsidRDefault="00813CB5" w:rsidP="00EE6B15">
      <w:pPr>
        <w:widowControl w:val="0"/>
        <w:tabs>
          <w:tab w:val="left" w:pos="220"/>
          <w:tab w:val="left" w:pos="720"/>
        </w:tabs>
        <w:autoSpaceDE w:val="0"/>
        <w:autoSpaceDN w:val="0"/>
        <w:adjustRightInd w:val="0"/>
        <w:ind w:left="720"/>
        <w:rPr>
          <w:rFonts w:ascii="Times" w:hAnsi="Times" w:cs="Times"/>
          <w:sz w:val="26"/>
          <w:szCs w:val="26"/>
        </w:rPr>
      </w:pPr>
    </w:p>
    <w:p w14:paraId="58FB10BE" w14:textId="77777777" w:rsidR="00B72D9C" w:rsidRDefault="00B72D9C" w:rsidP="00EE6B15">
      <w:pPr>
        <w:widowControl w:val="0"/>
        <w:tabs>
          <w:tab w:val="left" w:pos="220"/>
          <w:tab w:val="left" w:pos="720"/>
        </w:tabs>
        <w:autoSpaceDE w:val="0"/>
        <w:autoSpaceDN w:val="0"/>
        <w:adjustRightInd w:val="0"/>
        <w:rPr>
          <w:rFonts w:ascii="Times" w:hAnsi="Times" w:cs="Times"/>
          <w:sz w:val="26"/>
          <w:szCs w:val="26"/>
        </w:rPr>
      </w:pPr>
    </w:p>
    <w:p w14:paraId="0766072B" w14:textId="5DFBC382" w:rsidR="001719E1" w:rsidRDefault="00D23633"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23) </w:t>
      </w:r>
      <w:r w:rsidR="001719E1">
        <w:rPr>
          <w:rFonts w:ascii="Times" w:hAnsi="Times" w:cs="Times"/>
          <w:sz w:val="26"/>
          <w:szCs w:val="26"/>
        </w:rPr>
        <w:t xml:space="preserve">Find the IDs and names of all students who have not taken any course offering before Spring 2009. </w:t>
      </w:r>
    </w:p>
    <w:p w14:paraId="41A55126" w14:textId="77777777" w:rsidR="00DB6BD8" w:rsidRDefault="00DB6BD8" w:rsidP="00EE6B15">
      <w:pPr>
        <w:widowControl w:val="0"/>
        <w:tabs>
          <w:tab w:val="left" w:pos="220"/>
          <w:tab w:val="left" w:pos="720"/>
        </w:tabs>
        <w:autoSpaceDE w:val="0"/>
        <w:autoSpaceDN w:val="0"/>
        <w:adjustRightInd w:val="0"/>
        <w:rPr>
          <w:rFonts w:ascii="Times" w:hAnsi="Times" w:cs="Times"/>
          <w:b/>
          <w:sz w:val="26"/>
          <w:szCs w:val="26"/>
        </w:rPr>
      </w:pPr>
    </w:p>
    <w:p w14:paraId="7CBADCBA" w14:textId="27B2D990" w:rsidR="00C108D9" w:rsidRPr="00C108D9" w:rsidRDefault="00C108D9" w:rsidP="00EE6B15">
      <w:pPr>
        <w:widowControl w:val="0"/>
        <w:tabs>
          <w:tab w:val="left" w:pos="220"/>
          <w:tab w:val="left" w:pos="720"/>
        </w:tabs>
        <w:autoSpaceDE w:val="0"/>
        <w:autoSpaceDN w:val="0"/>
        <w:adjustRightInd w:val="0"/>
        <w:rPr>
          <w:rFonts w:ascii="Times" w:hAnsi="Times" w:cs="Times"/>
          <w:b/>
          <w:sz w:val="26"/>
          <w:szCs w:val="26"/>
        </w:rPr>
      </w:pPr>
      <w:r w:rsidRPr="00C108D9">
        <w:rPr>
          <w:rFonts w:ascii="Times" w:hAnsi="Times" w:cs="Times"/>
          <w:b/>
          <w:sz w:val="26"/>
          <w:szCs w:val="26"/>
        </w:rPr>
        <w:t>ANSWER:</w:t>
      </w:r>
    </w:p>
    <w:p w14:paraId="264ED91D" w14:textId="77777777" w:rsidR="00FB1378" w:rsidRPr="00FB1378" w:rsidRDefault="00FB1378" w:rsidP="00EE6B15">
      <w:pPr>
        <w:widowControl w:val="0"/>
        <w:tabs>
          <w:tab w:val="left" w:pos="220"/>
          <w:tab w:val="left" w:pos="720"/>
        </w:tabs>
        <w:autoSpaceDE w:val="0"/>
        <w:autoSpaceDN w:val="0"/>
        <w:adjustRightInd w:val="0"/>
        <w:rPr>
          <w:rFonts w:ascii="Times" w:hAnsi="Times" w:cs="Times"/>
        </w:rPr>
      </w:pPr>
      <w:r w:rsidRPr="00FB1378">
        <w:rPr>
          <w:rFonts w:ascii="Times" w:hAnsi="Times" w:cs="Times"/>
        </w:rPr>
        <w:t xml:space="preserve">SELECT distinct </w:t>
      </w:r>
      <w:proofErr w:type="gramStart"/>
      <w:r w:rsidRPr="00FB1378">
        <w:rPr>
          <w:rFonts w:ascii="Times" w:hAnsi="Times" w:cs="Times"/>
        </w:rPr>
        <w:t>t.ID</w:t>
      </w:r>
      <w:proofErr w:type="gramEnd"/>
      <w:r w:rsidRPr="00FB1378">
        <w:rPr>
          <w:rFonts w:ascii="Times" w:hAnsi="Times" w:cs="Times"/>
        </w:rPr>
        <w:t>, s.name</w:t>
      </w:r>
    </w:p>
    <w:p w14:paraId="39EBF431" w14:textId="77777777" w:rsidR="00FB1378" w:rsidRPr="00FB1378" w:rsidRDefault="00FB1378" w:rsidP="00EE6B15">
      <w:pPr>
        <w:widowControl w:val="0"/>
        <w:tabs>
          <w:tab w:val="left" w:pos="220"/>
          <w:tab w:val="left" w:pos="720"/>
        </w:tabs>
        <w:autoSpaceDE w:val="0"/>
        <w:autoSpaceDN w:val="0"/>
        <w:adjustRightInd w:val="0"/>
        <w:rPr>
          <w:rFonts w:ascii="Times" w:hAnsi="Times" w:cs="Times"/>
        </w:rPr>
      </w:pPr>
      <w:r w:rsidRPr="00FB1378">
        <w:rPr>
          <w:rFonts w:ascii="Times" w:hAnsi="Times" w:cs="Times"/>
        </w:rPr>
        <w:t>FROM takes t</w:t>
      </w:r>
    </w:p>
    <w:p w14:paraId="2C03E0A8" w14:textId="77777777" w:rsidR="00FB1378" w:rsidRPr="00FB1378" w:rsidRDefault="00FB1378" w:rsidP="00EE6B15">
      <w:pPr>
        <w:widowControl w:val="0"/>
        <w:tabs>
          <w:tab w:val="left" w:pos="220"/>
          <w:tab w:val="left" w:pos="720"/>
        </w:tabs>
        <w:autoSpaceDE w:val="0"/>
        <w:autoSpaceDN w:val="0"/>
        <w:adjustRightInd w:val="0"/>
        <w:rPr>
          <w:rFonts w:ascii="Times" w:hAnsi="Times" w:cs="Times"/>
        </w:rPr>
      </w:pPr>
      <w:r w:rsidRPr="00FB1378">
        <w:rPr>
          <w:rFonts w:ascii="Times" w:hAnsi="Times" w:cs="Times"/>
        </w:rPr>
        <w:t>INNER JOIN student s</w:t>
      </w:r>
    </w:p>
    <w:p w14:paraId="2BCE533E" w14:textId="77777777" w:rsidR="00FB1378" w:rsidRPr="00FB1378" w:rsidRDefault="00FB1378" w:rsidP="00EE6B15">
      <w:pPr>
        <w:widowControl w:val="0"/>
        <w:tabs>
          <w:tab w:val="left" w:pos="220"/>
          <w:tab w:val="left" w:pos="720"/>
        </w:tabs>
        <w:autoSpaceDE w:val="0"/>
        <w:autoSpaceDN w:val="0"/>
        <w:adjustRightInd w:val="0"/>
        <w:rPr>
          <w:rFonts w:ascii="Times" w:hAnsi="Times" w:cs="Times"/>
        </w:rPr>
      </w:pPr>
      <w:r w:rsidRPr="00FB1378">
        <w:rPr>
          <w:rFonts w:ascii="Times" w:hAnsi="Times" w:cs="Times"/>
        </w:rPr>
        <w:t>ON t.id = s.id</w:t>
      </w:r>
    </w:p>
    <w:p w14:paraId="255C2C92" w14:textId="77777777" w:rsidR="00FB1378" w:rsidRPr="00FB1378" w:rsidRDefault="00FB1378" w:rsidP="00EE6B15">
      <w:pPr>
        <w:widowControl w:val="0"/>
        <w:tabs>
          <w:tab w:val="left" w:pos="220"/>
          <w:tab w:val="left" w:pos="720"/>
        </w:tabs>
        <w:autoSpaceDE w:val="0"/>
        <w:autoSpaceDN w:val="0"/>
        <w:adjustRightInd w:val="0"/>
        <w:rPr>
          <w:rFonts w:ascii="Times" w:hAnsi="Times" w:cs="Times"/>
        </w:rPr>
      </w:pPr>
      <w:r w:rsidRPr="00FB1378">
        <w:rPr>
          <w:rFonts w:ascii="Times" w:hAnsi="Times" w:cs="Times"/>
        </w:rPr>
        <w:t xml:space="preserve">WHERE </w:t>
      </w:r>
      <w:proofErr w:type="gramStart"/>
      <w:r w:rsidRPr="00FB1378">
        <w:rPr>
          <w:rFonts w:ascii="Times" w:hAnsi="Times" w:cs="Times"/>
        </w:rPr>
        <w:t>t.ID</w:t>
      </w:r>
      <w:proofErr w:type="gramEnd"/>
      <w:r w:rsidRPr="00FB1378">
        <w:rPr>
          <w:rFonts w:ascii="Times" w:hAnsi="Times" w:cs="Times"/>
        </w:rPr>
        <w:t xml:space="preserve"> NOT IN(</w:t>
      </w:r>
    </w:p>
    <w:p w14:paraId="5D2862B1" w14:textId="7DAD6168" w:rsidR="009C6785" w:rsidRPr="00FB1378" w:rsidRDefault="00FB1378" w:rsidP="00EE6B15">
      <w:pPr>
        <w:widowControl w:val="0"/>
        <w:tabs>
          <w:tab w:val="left" w:pos="220"/>
          <w:tab w:val="left" w:pos="720"/>
        </w:tabs>
        <w:autoSpaceDE w:val="0"/>
        <w:autoSpaceDN w:val="0"/>
        <w:adjustRightInd w:val="0"/>
        <w:rPr>
          <w:rFonts w:ascii="Times" w:hAnsi="Times" w:cs="Times"/>
        </w:rPr>
      </w:pPr>
      <w:r w:rsidRPr="00FB1378">
        <w:rPr>
          <w:rFonts w:ascii="Times" w:hAnsi="Times" w:cs="Times"/>
        </w:rPr>
        <w:tab/>
      </w:r>
      <w:r w:rsidRPr="00FB1378">
        <w:rPr>
          <w:rFonts w:ascii="Times" w:hAnsi="Times" w:cs="Times"/>
        </w:rPr>
        <w:tab/>
      </w:r>
      <w:r w:rsidRPr="00FB1378">
        <w:rPr>
          <w:rFonts w:ascii="Times" w:hAnsi="Times" w:cs="Times"/>
        </w:rPr>
        <w:tab/>
      </w:r>
      <w:r w:rsidRPr="00FB1378">
        <w:rPr>
          <w:rFonts w:ascii="Times" w:hAnsi="Times" w:cs="Times"/>
        </w:rPr>
        <w:tab/>
        <w:t>SELECT id</w:t>
      </w:r>
    </w:p>
    <w:p w14:paraId="4F4660D5" w14:textId="77777777" w:rsidR="00FB1378" w:rsidRPr="00FB1378" w:rsidRDefault="00FB1378" w:rsidP="00EE6B15">
      <w:pPr>
        <w:widowControl w:val="0"/>
        <w:tabs>
          <w:tab w:val="left" w:pos="220"/>
          <w:tab w:val="left" w:pos="720"/>
        </w:tabs>
        <w:autoSpaceDE w:val="0"/>
        <w:autoSpaceDN w:val="0"/>
        <w:adjustRightInd w:val="0"/>
        <w:rPr>
          <w:rFonts w:ascii="Times" w:hAnsi="Times" w:cs="Times"/>
        </w:rPr>
      </w:pPr>
      <w:r w:rsidRPr="00FB1378">
        <w:rPr>
          <w:rFonts w:ascii="Times" w:hAnsi="Times" w:cs="Times"/>
        </w:rPr>
        <w:tab/>
      </w:r>
      <w:r w:rsidRPr="00FB1378">
        <w:rPr>
          <w:rFonts w:ascii="Times" w:hAnsi="Times" w:cs="Times"/>
        </w:rPr>
        <w:tab/>
      </w:r>
      <w:r w:rsidRPr="00FB1378">
        <w:rPr>
          <w:rFonts w:ascii="Times" w:hAnsi="Times" w:cs="Times"/>
        </w:rPr>
        <w:tab/>
      </w:r>
      <w:r w:rsidRPr="00FB1378">
        <w:rPr>
          <w:rFonts w:ascii="Times" w:hAnsi="Times" w:cs="Times"/>
        </w:rPr>
        <w:tab/>
        <w:t>FROM takes</w:t>
      </w:r>
    </w:p>
    <w:p w14:paraId="59FD9914" w14:textId="73FF027D" w:rsidR="00FB1378" w:rsidRPr="00FB1378" w:rsidRDefault="00FB1378" w:rsidP="00EE6B15">
      <w:pPr>
        <w:widowControl w:val="0"/>
        <w:tabs>
          <w:tab w:val="left" w:pos="220"/>
          <w:tab w:val="left" w:pos="720"/>
        </w:tabs>
        <w:autoSpaceDE w:val="0"/>
        <w:autoSpaceDN w:val="0"/>
        <w:adjustRightInd w:val="0"/>
        <w:rPr>
          <w:rFonts w:ascii="Times" w:hAnsi="Times" w:cs="Times"/>
        </w:rPr>
      </w:pPr>
      <w:r w:rsidRPr="00FB1378">
        <w:rPr>
          <w:rFonts w:ascii="Times" w:hAnsi="Times" w:cs="Times"/>
        </w:rPr>
        <w:tab/>
      </w:r>
      <w:r w:rsidRPr="00FB1378">
        <w:rPr>
          <w:rFonts w:ascii="Times" w:hAnsi="Times" w:cs="Times"/>
        </w:rPr>
        <w:tab/>
      </w:r>
      <w:r w:rsidRPr="00FB1378">
        <w:rPr>
          <w:rFonts w:ascii="Times" w:hAnsi="Times" w:cs="Times"/>
        </w:rPr>
        <w:tab/>
      </w:r>
      <w:r w:rsidRPr="00FB1378">
        <w:rPr>
          <w:rFonts w:ascii="Times" w:hAnsi="Times" w:cs="Times"/>
        </w:rPr>
        <w:tab/>
        <w:t xml:space="preserve">WHERE </w:t>
      </w:r>
      <w:r w:rsidR="00742F6E">
        <w:rPr>
          <w:rFonts w:ascii="Times" w:hAnsi="Times" w:cs="Times"/>
        </w:rPr>
        <w:t>year &lt; 2009</w:t>
      </w:r>
    </w:p>
    <w:p w14:paraId="12B5F81F" w14:textId="2DF1970C" w:rsidR="00971E56" w:rsidRDefault="00FB1378" w:rsidP="00EE6B15">
      <w:pPr>
        <w:widowControl w:val="0"/>
        <w:tabs>
          <w:tab w:val="left" w:pos="220"/>
          <w:tab w:val="left" w:pos="720"/>
        </w:tabs>
        <w:autoSpaceDE w:val="0"/>
        <w:autoSpaceDN w:val="0"/>
        <w:adjustRightInd w:val="0"/>
        <w:rPr>
          <w:rFonts w:ascii="Times" w:hAnsi="Times" w:cs="Times"/>
        </w:rPr>
      </w:pPr>
      <w:r w:rsidRPr="00FB1378">
        <w:rPr>
          <w:rFonts w:ascii="Times" w:hAnsi="Times" w:cs="Times"/>
        </w:rPr>
        <w:tab/>
      </w:r>
      <w:r w:rsidRPr="00FB1378">
        <w:rPr>
          <w:rFonts w:ascii="Times" w:hAnsi="Times" w:cs="Times"/>
        </w:rPr>
        <w:tab/>
      </w:r>
      <w:r w:rsidRPr="00FB1378">
        <w:rPr>
          <w:rFonts w:ascii="Times" w:hAnsi="Times" w:cs="Times"/>
        </w:rPr>
        <w:tab/>
      </w:r>
      <w:r w:rsidRPr="00FB1378">
        <w:rPr>
          <w:rFonts w:ascii="Times" w:hAnsi="Times" w:cs="Times"/>
        </w:rPr>
        <w:tab/>
        <w:t>)</w:t>
      </w:r>
      <w:r w:rsidR="005B3F4B">
        <w:rPr>
          <w:rFonts w:ascii="Times" w:hAnsi="Times" w:cs="Times"/>
        </w:rPr>
        <w:t>;</w:t>
      </w:r>
    </w:p>
    <w:p w14:paraId="3F72AF75" w14:textId="77777777" w:rsidR="008842AE" w:rsidRDefault="008842AE" w:rsidP="00EE6B15">
      <w:pPr>
        <w:widowControl w:val="0"/>
        <w:tabs>
          <w:tab w:val="left" w:pos="220"/>
          <w:tab w:val="left" w:pos="720"/>
        </w:tabs>
        <w:autoSpaceDE w:val="0"/>
        <w:autoSpaceDN w:val="0"/>
        <w:adjustRightInd w:val="0"/>
        <w:rPr>
          <w:rFonts w:ascii="Times" w:hAnsi="Times" w:cs="Times"/>
        </w:rPr>
      </w:pPr>
    </w:p>
    <w:p w14:paraId="2DC1E5D6" w14:textId="029AFD6A" w:rsidR="008842AE" w:rsidRDefault="008842AE" w:rsidP="00EE6B15">
      <w:pPr>
        <w:widowControl w:val="0"/>
        <w:tabs>
          <w:tab w:val="left" w:pos="220"/>
          <w:tab w:val="left" w:pos="720"/>
        </w:tabs>
        <w:autoSpaceDE w:val="0"/>
        <w:autoSpaceDN w:val="0"/>
        <w:adjustRightInd w:val="0"/>
        <w:rPr>
          <w:rFonts w:ascii="Times" w:hAnsi="Times" w:cs="Times"/>
        </w:rPr>
      </w:pPr>
      <w:r>
        <w:rPr>
          <w:rFonts w:ascii="Times" w:hAnsi="Times" w:cs="Times"/>
        </w:rPr>
        <w:t xml:space="preserve">The semester prior to Spring 2009 is Fall 2008. To simplify the </w:t>
      </w:r>
      <w:proofErr w:type="spellStart"/>
      <w:r>
        <w:rPr>
          <w:rFonts w:ascii="Times" w:hAnsi="Times" w:cs="Times"/>
        </w:rPr>
        <w:t>subquery</w:t>
      </w:r>
      <w:proofErr w:type="spellEnd"/>
      <w:r>
        <w:rPr>
          <w:rFonts w:ascii="Times" w:hAnsi="Times" w:cs="Times"/>
        </w:rPr>
        <w:t xml:space="preserve"> we use a less than operator on year = 2009. Because the data set starts at Spring 2009, we see all students who have taken a course will appear in our resulting relation.</w:t>
      </w:r>
    </w:p>
    <w:p w14:paraId="7107A972" w14:textId="77777777" w:rsidR="00C108D9" w:rsidRDefault="00C108D9" w:rsidP="00EE6B15">
      <w:pPr>
        <w:widowControl w:val="0"/>
        <w:tabs>
          <w:tab w:val="left" w:pos="220"/>
          <w:tab w:val="left" w:pos="720"/>
        </w:tabs>
        <w:autoSpaceDE w:val="0"/>
        <w:autoSpaceDN w:val="0"/>
        <w:adjustRightInd w:val="0"/>
        <w:rPr>
          <w:rFonts w:ascii="Times" w:hAnsi="Times" w:cs="Times"/>
        </w:rPr>
      </w:pPr>
    </w:p>
    <w:p w14:paraId="20358E6B" w14:textId="77777777" w:rsidR="00DB6BD8" w:rsidRDefault="00DB6BD8" w:rsidP="00EE6B15">
      <w:pPr>
        <w:widowControl w:val="0"/>
        <w:tabs>
          <w:tab w:val="left" w:pos="220"/>
          <w:tab w:val="left" w:pos="720"/>
        </w:tabs>
        <w:autoSpaceDE w:val="0"/>
        <w:autoSpaceDN w:val="0"/>
        <w:adjustRightInd w:val="0"/>
        <w:rPr>
          <w:rFonts w:ascii="Times" w:hAnsi="Times" w:cs="Times"/>
        </w:rPr>
      </w:pPr>
    </w:p>
    <w:p w14:paraId="702DACCC" w14:textId="6B232D62" w:rsidR="001719E1" w:rsidRDefault="00D23633"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24) </w:t>
      </w:r>
      <w:r w:rsidR="001719E1">
        <w:rPr>
          <w:rFonts w:ascii="Times" w:hAnsi="Times" w:cs="Times"/>
          <w:sz w:val="26"/>
          <w:szCs w:val="26"/>
        </w:rPr>
        <w:t xml:space="preserve">For each department, find the maximum salary of instructors in that department. [Hint: You may assume that every </w:t>
      </w:r>
      <w:r w:rsidR="001719E1">
        <w:rPr>
          <w:rFonts w:ascii="Times" w:hAnsi="Times" w:cs="Times"/>
        </w:rPr>
        <w:t> </w:t>
      </w:r>
      <w:r w:rsidR="001719E1">
        <w:rPr>
          <w:rFonts w:ascii="Times" w:hAnsi="Times" w:cs="Times"/>
          <w:sz w:val="26"/>
          <w:szCs w:val="26"/>
        </w:rPr>
        <w:t xml:space="preserve">department has at least one instructor.] </w:t>
      </w:r>
    </w:p>
    <w:p w14:paraId="7E26F412" w14:textId="77777777" w:rsidR="00DB6BD8" w:rsidRDefault="00DB6BD8" w:rsidP="00EE6B15">
      <w:pPr>
        <w:widowControl w:val="0"/>
        <w:tabs>
          <w:tab w:val="left" w:pos="220"/>
          <w:tab w:val="left" w:pos="720"/>
        </w:tabs>
        <w:autoSpaceDE w:val="0"/>
        <w:autoSpaceDN w:val="0"/>
        <w:adjustRightInd w:val="0"/>
        <w:rPr>
          <w:rFonts w:ascii="Times" w:hAnsi="Times" w:cs="Times"/>
          <w:b/>
          <w:sz w:val="26"/>
          <w:szCs w:val="26"/>
        </w:rPr>
      </w:pPr>
    </w:p>
    <w:p w14:paraId="17B54C65" w14:textId="77777777" w:rsidR="004B65E0" w:rsidRDefault="004B65E0" w:rsidP="00EE6B15">
      <w:pPr>
        <w:widowControl w:val="0"/>
        <w:tabs>
          <w:tab w:val="left" w:pos="220"/>
          <w:tab w:val="left" w:pos="720"/>
        </w:tabs>
        <w:autoSpaceDE w:val="0"/>
        <w:autoSpaceDN w:val="0"/>
        <w:adjustRightInd w:val="0"/>
        <w:rPr>
          <w:rFonts w:ascii="Times" w:hAnsi="Times" w:cs="Times"/>
          <w:b/>
          <w:sz w:val="26"/>
          <w:szCs w:val="26"/>
        </w:rPr>
      </w:pPr>
    </w:p>
    <w:p w14:paraId="21407F6F" w14:textId="77777777" w:rsidR="004B65E0" w:rsidRDefault="004B65E0" w:rsidP="00EE6B15">
      <w:pPr>
        <w:widowControl w:val="0"/>
        <w:tabs>
          <w:tab w:val="left" w:pos="220"/>
          <w:tab w:val="left" w:pos="720"/>
        </w:tabs>
        <w:autoSpaceDE w:val="0"/>
        <w:autoSpaceDN w:val="0"/>
        <w:adjustRightInd w:val="0"/>
        <w:rPr>
          <w:rFonts w:ascii="Times" w:hAnsi="Times" w:cs="Times"/>
          <w:b/>
          <w:sz w:val="26"/>
          <w:szCs w:val="26"/>
        </w:rPr>
      </w:pPr>
    </w:p>
    <w:p w14:paraId="42657667" w14:textId="77777777" w:rsidR="004B65E0" w:rsidRDefault="004B65E0" w:rsidP="00EE6B15">
      <w:pPr>
        <w:widowControl w:val="0"/>
        <w:tabs>
          <w:tab w:val="left" w:pos="220"/>
          <w:tab w:val="left" w:pos="720"/>
        </w:tabs>
        <w:autoSpaceDE w:val="0"/>
        <w:autoSpaceDN w:val="0"/>
        <w:adjustRightInd w:val="0"/>
        <w:rPr>
          <w:rFonts w:ascii="Times" w:hAnsi="Times" w:cs="Times"/>
          <w:b/>
          <w:sz w:val="26"/>
          <w:szCs w:val="26"/>
        </w:rPr>
      </w:pPr>
    </w:p>
    <w:p w14:paraId="135124E2" w14:textId="2B00B517" w:rsidR="00C108D9" w:rsidRPr="00C108D9" w:rsidRDefault="00C108D9" w:rsidP="00EE6B15">
      <w:pPr>
        <w:widowControl w:val="0"/>
        <w:tabs>
          <w:tab w:val="left" w:pos="220"/>
          <w:tab w:val="left" w:pos="720"/>
        </w:tabs>
        <w:autoSpaceDE w:val="0"/>
        <w:autoSpaceDN w:val="0"/>
        <w:adjustRightInd w:val="0"/>
        <w:rPr>
          <w:rFonts w:ascii="Times" w:hAnsi="Times" w:cs="Times"/>
          <w:b/>
          <w:sz w:val="26"/>
          <w:szCs w:val="26"/>
        </w:rPr>
      </w:pPr>
      <w:r w:rsidRPr="00C108D9">
        <w:rPr>
          <w:rFonts w:ascii="Times" w:hAnsi="Times" w:cs="Times"/>
          <w:b/>
          <w:sz w:val="26"/>
          <w:szCs w:val="26"/>
        </w:rPr>
        <w:t>ANSWER:</w:t>
      </w:r>
    </w:p>
    <w:p w14:paraId="17A92ACC" w14:textId="77777777" w:rsidR="00527B15" w:rsidRPr="00527B15" w:rsidRDefault="00527B15" w:rsidP="00EE6B15">
      <w:pPr>
        <w:widowControl w:val="0"/>
        <w:tabs>
          <w:tab w:val="left" w:pos="220"/>
          <w:tab w:val="left" w:pos="720"/>
        </w:tabs>
        <w:autoSpaceDE w:val="0"/>
        <w:autoSpaceDN w:val="0"/>
        <w:adjustRightInd w:val="0"/>
        <w:rPr>
          <w:rFonts w:ascii="Times" w:hAnsi="Times" w:cs="Times"/>
        </w:rPr>
      </w:pPr>
      <w:r w:rsidRPr="00527B15">
        <w:rPr>
          <w:rFonts w:ascii="Times" w:hAnsi="Times" w:cs="Times"/>
        </w:rPr>
        <w:t xml:space="preserve">SELECT </w:t>
      </w:r>
      <w:proofErr w:type="spellStart"/>
      <w:r w:rsidRPr="00527B15">
        <w:rPr>
          <w:rFonts w:ascii="Times" w:hAnsi="Times" w:cs="Times"/>
        </w:rPr>
        <w:t>dept_name</w:t>
      </w:r>
      <w:proofErr w:type="spellEnd"/>
      <w:r w:rsidRPr="00527B15">
        <w:rPr>
          <w:rFonts w:ascii="Times" w:hAnsi="Times" w:cs="Times"/>
        </w:rPr>
        <w:t xml:space="preserve">, </w:t>
      </w:r>
      <w:proofErr w:type="gramStart"/>
      <w:r w:rsidRPr="00527B15">
        <w:rPr>
          <w:rFonts w:ascii="Times" w:hAnsi="Times" w:cs="Times"/>
        </w:rPr>
        <w:t>max(</w:t>
      </w:r>
      <w:proofErr w:type="gramEnd"/>
      <w:r w:rsidRPr="00527B15">
        <w:rPr>
          <w:rFonts w:ascii="Times" w:hAnsi="Times" w:cs="Times"/>
        </w:rPr>
        <w:t xml:space="preserve">salary) </w:t>
      </w:r>
      <w:proofErr w:type="spellStart"/>
      <w:r w:rsidRPr="00527B15">
        <w:rPr>
          <w:rFonts w:ascii="Times" w:hAnsi="Times" w:cs="Times"/>
        </w:rPr>
        <w:t>max_sal</w:t>
      </w:r>
      <w:proofErr w:type="spellEnd"/>
    </w:p>
    <w:p w14:paraId="4FDBA328" w14:textId="77777777" w:rsidR="00527B15" w:rsidRPr="00527B15" w:rsidRDefault="00527B15" w:rsidP="00EE6B15">
      <w:pPr>
        <w:widowControl w:val="0"/>
        <w:tabs>
          <w:tab w:val="left" w:pos="220"/>
          <w:tab w:val="left" w:pos="720"/>
        </w:tabs>
        <w:autoSpaceDE w:val="0"/>
        <w:autoSpaceDN w:val="0"/>
        <w:adjustRightInd w:val="0"/>
        <w:rPr>
          <w:rFonts w:ascii="Times" w:hAnsi="Times" w:cs="Times"/>
        </w:rPr>
      </w:pPr>
      <w:r w:rsidRPr="00527B15">
        <w:rPr>
          <w:rFonts w:ascii="Times" w:hAnsi="Times" w:cs="Times"/>
        </w:rPr>
        <w:t>FROM instructor</w:t>
      </w:r>
    </w:p>
    <w:p w14:paraId="380F2793" w14:textId="77777777" w:rsidR="00527B15" w:rsidRPr="00527B15" w:rsidRDefault="00527B15" w:rsidP="00EE6B15">
      <w:pPr>
        <w:widowControl w:val="0"/>
        <w:tabs>
          <w:tab w:val="left" w:pos="220"/>
          <w:tab w:val="left" w:pos="720"/>
        </w:tabs>
        <w:autoSpaceDE w:val="0"/>
        <w:autoSpaceDN w:val="0"/>
        <w:adjustRightInd w:val="0"/>
        <w:rPr>
          <w:rFonts w:ascii="Times" w:hAnsi="Times" w:cs="Times"/>
        </w:rPr>
      </w:pPr>
      <w:r w:rsidRPr="00527B15">
        <w:rPr>
          <w:rFonts w:ascii="Times" w:hAnsi="Times" w:cs="Times"/>
        </w:rPr>
        <w:t xml:space="preserve">GROUP BY </w:t>
      </w:r>
      <w:proofErr w:type="spellStart"/>
      <w:r w:rsidRPr="00527B15">
        <w:rPr>
          <w:rFonts w:ascii="Times" w:hAnsi="Times" w:cs="Times"/>
        </w:rPr>
        <w:t>dept_name</w:t>
      </w:r>
      <w:proofErr w:type="spellEnd"/>
    </w:p>
    <w:p w14:paraId="221E21B7" w14:textId="386DF769" w:rsidR="00FB1378" w:rsidRDefault="00527B15" w:rsidP="00EE6B15">
      <w:pPr>
        <w:widowControl w:val="0"/>
        <w:tabs>
          <w:tab w:val="left" w:pos="220"/>
          <w:tab w:val="left" w:pos="720"/>
        </w:tabs>
        <w:autoSpaceDE w:val="0"/>
        <w:autoSpaceDN w:val="0"/>
        <w:adjustRightInd w:val="0"/>
        <w:rPr>
          <w:rFonts w:ascii="Times" w:hAnsi="Times" w:cs="Times"/>
        </w:rPr>
      </w:pPr>
      <w:r w:rsidRPr="00527B15">
        <w:rPr>
          <w:rFonts w:ascii="Times" w:hAnsi="Times" w:cs="Times"/>
        </w:rPr>
        <w:t xml:space="preserve">ORDER BY </w:t>
      </w:r>
      <w:proofErr w:type="spellStart"/>
      <w:r w:rsidRPr="00527B15">
        <w:rPr>
          <w:rFonts w:ascii="Times" w:hAnsi="Times" w:cs="Times"/>
        </w:rPr>
        <w:t>max_sal</w:t>
      </w:r>
      <w:proofErr w:type="spellEnd"/>
      <w:r w:rsidRPr="00527B15">
        <w:rPr>
          <w:rFonts w:ascii="Times" w:hAnsi="Times" w:cs="Times"/>
        </w:rPr>
        <w:t xml:space="preserve"> DESC;</w:t>
      </w:r>
    </w:p>
    <w:p w14:paraId="4B9B742C" w14:textId="77777777" w:rsidR="00527B15" w:rsidRDefault="00527B15" w:rsidP="00EE6B15">
      <w:pPr>
        <w:widowControl w:val="0"/>
        <w:tabs>
          <w:tab w:val="left" w:pos="220"/>
          <w:tab w:val="left" w:pos="720"/>
        </w:tabs>
        <w:autoSpaceDE w:val="0"/>
        <w:autoSpaceDN w:val="0"/>
        <w:adjustRightInd w:val="0"/>
        <w:rPr>
          <w:rFonts w:ascii="Times" w:hAnsi="Times" w:cs="Times"/>
        </w:rPr>
      </w:pPr>
    </w:p>
    <w:p w14:paraId="234B0672" w14:textId="04A5AF72" w:rsidR="001719E1" w:rsidRDefault="00527B15"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25) </w:t>
      </w:r>
      <w:r w:rsidR="001719E1">
        <w:rPr>
          <w:rFonts w:ascii="Times" w:hAnsi="Times" w:cs="Times"/>
          <w:sz w:val="26"/>
          <w:szCs w:val="26"/>
        </w:rPr>
        <w:t xml:space="preserve">Find the lowest, across all departments, of the per-department maximum salary computed by the preceding query. [Hint: </w:t>
      </w:r>
      <w:r w:rsidR="001719E1">
        <w:rPr>
          <w:rFonts w:ascii="Times" w:hAnsi="Times" w:cs="Times"/>
        </w:rPr>
        <w:t> </w:t>
      </w:r>
      <w:r w:rsidR="001719E1">
        <w:rPr>
          <w:rFonts w:ascii="Times" w:hAnsi="Times" w:cs="Times"/>
          <w:sz w:val="26"/>
          <w:szCs w:val="26"/>
        </w:rPr>
        <w:t xml:space="preserve">store the preceding query as a relation, and then operate on that relation.] </w:t>
      </w:r>
    </w:p>
    <w:p w14:paraId="24EFFA14" w14:textId="77777777" w:rsidR="00B72D9C" w:rsidRDefault="00B72D9C" w:rsidP="00EE6B15">
      <w:pPr>
        <w:widowControl w:val="0"/>
        <w:tabs>
          <w:tab w:val="left" w:pos="220"/>
          <w:tab w:val="left" w:pos="720"/>
        </w:tabs>
        <w:autoSpaceDE w:val="0"/>
        <w:autoSpaceDN w:val="0"/>
        <w:adjustRightInd w:val="0"/>
        <w:rPr>
          <w:rFonts w:ascii="Times" w:hAnsi="Times" w:cs="Times"/>
          <w:sz w:val="26"/>
          <w:szCs w:val="26"/>
        </w:rPr>
      </w:pPr>
    </w:p>
    <w:p w14:paraId="497C2648" w14:textId="77777777" w:rsidR="004B65E0" w:rsidRDefault="00C108D9" w:rsidP="00EE6B15">
      <w:pPr>
        <w:widowControl w:val="0"/>
        <w:tabs>
          <w:tab w:val="left" w:pos="220"/>
          <w:tab w:val="left" w:pos="720"/>
        </w:tabs>
        <w:autoSpaceDE w:val="0"/>
        <w:autoSpaceDN w:val="0"/>
        <w:adjustRightInd w:val="0"/>
        <w:rPr>
          <w:rFonts w:ascii="Times" w:hAnsi="Times" w:cs="Times"/>
          <w:sz w:val="26"/>
          <w:szCs w:val="26"/>
        </w:rPr>
      </w:pPr>
      <w:r w:rsidRPr="004B65E0">
        <w:rPr>
          <w:rFonts w:ascii="Times" w:hAnsi="Times" w:cs="Times"/>
          <w:b/>
          <w:sz w:val="26"/>
          <w:szCs w:val="26"/>
        </w:rPr>
        <w:t>ANSWER:</w:t>
      </w:r>
      <w:r w:rsidR="000030DE">
        <w:rPr>
          <w:rFonts w:ascii="Times" w:hAnsi="Times" w:cs="Times"/>
          <w:sz w:val="26"/>
          <w:szCs w:val="26"/>
        </w:rPr>
        <w:t xml:space="preserve"> </w:t>
      </w:r>
    </w:p>
    <w:p w14:paraId="23D78E92" w14:textId="3AD58255" w:rsidR="00527B15" w:rsidRDefault="000030DE" w:rsidP="00EE6B1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I executed this a few ways, with department name and without. As well as with only derived tables and with the preceding query stored as a relation.</w:t>
      </w:r>
    </w:p>
    <w:p w14:paraId="5BF57597" w14:textId="77777777" w:rsidR="00DE3A3B" w:rsidRDefault="00DE3A3B" w:rsidP="00EE6B15">
      <w:pPr>
        <w:widowControl w:val="0"/>
        <w:tabs>
          <w:tab w:val="left" w:pos="220"/>
          <w:tab w:val="left" w:pos="720"/>
        </w:tabs>
        <w:autoSpaceDE w:val="0"/>
        <w:autoSpaceDN w:val="0"/>
        <w:adjustRightInd w:val="0"/>
        <w:rPr>
          <w:rFonts w:ascii="Times" w:hAnsi="Times" w:cs="Times"/>
          <w:b/>
        </w:rPr>
      </w:pPr>
    </w:p>
    <w:p w14:paraId="417E0905" w14:textId="77777777" w:rsidR="00DE3A3B" w:rsidRDefault="00DE3A3B" w:rsidP="00DE3A3B">
      <w:pPr>
        <w:widowControl w:val="0"/>
        <w:tabs>
          <w:tab w:val="left" w:pos="220"/>
          <w:tab w:val="left" w:pos="720"/>
        </w:tabs>
        <w:autoSpaceDE w:val="0"/>
        <w:autoSpaceDN w:val="0"/>
        <w:adjustRightInd w:val="0"/>
        <w:rPr>
          <w:rFonts w:ascii="Times" w:hAnsi="Times" w:cs="Times"/>
          <w:b/>
        </w:rPr>
      </w:pPr>
      <w:r w:rsidRPr="00C108D9">
        <w:rPr>
          <w:rFonts w:ascii="Times" w:hAnsi="Times" w:cs="Times"/>
          <w:b/>
        </w:rPr>
        <w:t>Using another relation:</w:t>
      </w:r>
    </w:p>
    <w:p w14:paraId="2559906F" w14:textId="77777777" w:rsidR="00B72D9C" w:rsidRPr="00C108D9" w:rsidRDefault="00B72D9C" w:rsidP="00DE3A3B">
      <w:pPr>
        <w:widowControl w:val="0"/>
        <w:tabs>
          <w:tab w:val="left" w:pos="220"/>
          <w:tab w:val="left" w:pos="720"/>
        </w:tabs>
        <w:autoSpaceDE w:val="0"/>
        <w:autoSpaceDN w:val="0"/>
        <w:adjustRightInd w:val="0"/>
        <w:rPr>
          <w:rFonts w:ascii="Times" w:hAnsi="Times" w:cs="Times"/>
          <w:b/>
        </w:rPr>
      </w:pPr>
    </w:p>
    <w:p w14:paraId="32729033" w14:textId="412876B4" w:rsidR="00B72D9C" w:rsidRDefault="00DE3A3B" w:rsidP="00DE3A3B">
      <w:pPr>
        <w:widowControl w:val="0"/>
        <w:tabs>
          <w:tab w:val="left" w:pos="220"/>
          <w:tab w:val="left" w:pos="720"/>
        </w:tabs>
        <w:autoSpaceDE w:val="0"/>
        <w:autoSpaceDN w:val="0"/>
        <w:adjustRightInd w:val="0"/>
        <w:rPr>
          <w:rFonts w:ascii="Times" w:hAnsi="Times" w:cs="Times"/>
          <w:b/>
        </w:rPr>
      </w:pPr>
      <w:r w:rsidRPr="00C108D9">
        <w:rPr>
          <w:rFonts w:ascii="Times" w:hAnsi="Times" w:cs="Times"/>
          <w:b/>
        </w:rPr>
        <w:t>DDL to Create Table:</w:t>
      </w:r>
    </w:p>
    <w:p w14:paraId="7012C72C" w14:textId="77777777" w:rsidR="00B72D9C" w:rsidRPr="00C108D9" w:rsidRDefault="00B72D9C" w:rsidP="00DE3A3B">
      <w:pPr>
        <w:widowControl w:val="0"/>
        <w:tabs>
          <w:tab w:val="left" w:pos="220"/>
          <w:tab w:val="left" w:pos="720"/>
        </w:tabs>
        <w:autoSpaceDE w:val="0"/>
        <w:autoSpaceDN w:val="0"/>
        <w:adjustRightInd w:val="0"/>
        <w:rPr>
          <w:rFonts w:ascii="Times" w:hAnsi="Times" w:cs="Times"/>
          <w:b/>
        </w:rPr>
      </w:pPr>
    </w:p>
    <w:p w14:paraId="2058C7E2" w14:textId="77777777" w:rsidR="00DE3A3B" w:rsidRPr="00C108D9" w:rsidRDefault="00DE3A3B" w:rsidP="00DE3A3B">
      <w:pPr>
        <w:widowControl w:val="0"/>
        <w:tabs>
          <w:tab w:val="left" w:pos="220"/>
          <w:tab w:val="left" w:pos="720"/>
        </w:tabs>
        <w:autoSpaceDE w:val="0"/>
        <w:autoSpaceDN w:val="0"/>
        <w:adjustRightInd w:val="0"/>
        <w:rPr>
          <w:rFonts w:ascii="Times" w:hAnsi="Times" w:cs="Times"/>
        </w:rPr>
      </w:pPr>
      <w:r w:rsidRPr="00C108D9">
        <w:rPr>
          <w:rFonts w:ascii="Times" w:hAnsi="Times" w:cs="Times"/>
        </w:rPr>
        <w:t xml:space="preserve">CREATE TABLE </w:t>
      </w:r>
      <w:proofErr w:type="spellStart"/>
      <w:r w:rsidRPr="00C108D9">
        <w:rPr>
          <w:rFonts w:ascii="Times" w:hAnsi="Times" w:cs="Times"/>
        </w:rPr>
        <w:t>max_salaries</w:t>
      </w:r>
      <w:proofErr w:type="spellEnd"/>
      <w:r w:rsidRPr="00C108D9">
        <w:rPr>
          <w:rFonts w:ascii="Times" w:hAnsi="Times" w:cs="Times"/>
        </w:rPr>
        <w:t xml:space="preserve"> AS</w:t>
      </w:r>
    </w:p>
    <w:p w14:paraId="08F8E486" w14:textId="77777777" w:rsidR="00DE3A3B" w:rsidRPr="00C108D9" w:rsidRDefault="00DE3A3B" w:rsidP="00DE3A3B">
      <w:pPr>
        <w:widowControl w:val="0"/>
        <w:tabs>
          <w:tab w:val="left" w:pos="220"/>
          <w:tab w:val="left" w:pos="720"/>
        </w:tabs>
        <w:autoSpaceDE w:val="0"/>
        <w:autoSpaceDN w:val="0"/>
        <w:adjustRightInd w:val="0"/>
        <w:rPr>
          <w:rFonts w:ascii="Times" w:hAnsi="Times" w:cs="Times"/>
        </w:rPr>
      </w:pPr>
      <w:r w:rsidRPr="00C108D9">
        <w:rPr>
          <w:rFonts w:ascii="Times" w:hAnsi="Times" w:cs="Times"/>
        </w:rPr>
        <w:t xml:space="preserve">(SELECT </w:t>
      </w:r>
    </w:p>
    <w:p w14:paraId="4F639DBA" w14:textId="77777777" w:rsidR="00DE3A3B" w:rsidRPr="00C108D9" w:rsidRDefault="00DE3A3B" w:rsidP="00DE3A3B">
      <w:pPr>
        <w:widowControl w:val="0"/>
        <w:tabs>
          <w:tab w:val="left" w:pos="220"/>
          <w:tab w:val="left" w:pos="720"/>
        </w:tabs>
        <w:autoSpaceDE w:val="0"/>
        <w:autoSpaceDN w:val="0"/>
        <w:adjustRightInd w:val="0"/>
        <w:rPr>
          <w:rFonts w:ascii="Times" w:hAnsi="Times" w:cs="Times"/>
        </w:rPr>
      </w:pPr>
      <w:r w:rsidRPr="00C108D9">
        <w:rPr>
          <w:rFonts w:ascii="Times" w:hAnsi="Times" w:cs="Times"/>
        </w:rPr>
        <w:t xml:space="preserve">    </w:t>
      </w:r>
      <w:proofErr w:type="spellStart"/>
      <w:proofErr w:type="gramStart"/>
      <w:r w:rsidRPr="00C108D9">
        <w:rPr>
          <w:rFonts w:ascii="Times" w:hAnsi="Times" w:cs="Times"/>
        </w:rPr>
        <w:t>dept</w:t>
      </w:r>
      <w:proofErr w:type="gramEnd"/>
      <w:r w:rsidRPr="00C108D9">
        <w:rPr>
          <w:rFonts w:ascii="Times" w:hAnsi="Times" w:cs="Times"/>
        </w:rPr>
        <w:t>_name</w:t>
      </w:r>
      <w:proofErr w:type="spellEnd"/>
      <w:r w:rsidRPr="00C108D9">
        <w:rPr>
          <w:rFonts w:ascii="Times" w:hAnsi="Times" w:cs="Times"/>
        </w:rPr>
        <w:t>,</w:t>
      </w:r>
    </w:p>
    <w:p w14:paraId="3BA6D97D" w14:textId="77777777" w:rsidR="00DE3A3B" w:rsidRPr="00C108D9" w:rsidRDefault="00DE3A3B" w:rsidP="00DE3A3B">
      <w:pPr>
        <w:widowControl w:val="0"/>
        <w:tabs>
          <w:tab w:val="left" w:pos="220"/>
          <w:tab w:val="left" w:pos="720"/>
        </w:tabs>
        <w:autoSpaceDE w:val="0"/>
        <w:autoSpaceDN w:val="0"/>
        <w:adjustRightInd w:val="0"/>
        <w:rPr>
          <w:rFonts w:ascii="Times" w:hAnsi="Times" w:cs="Times"/>
        </w:rPr>
      </w:pPr>
      <w:r w:rsidRPr="00C108D9">
        <w:rPr>
          <w:rFonts w:ascii="Times" w:hAnsi="Times" w:cs="Times"/>
        </w:rPr>
        <w:tab/>
      </w:r>
      <w:proofErr w:type="spellStart"/>
      <w:proofErr w:type="gramStart"/>
      <w:r w:rsidRPr="00C108D9">
        <w:rPr>
          <w:rFonts w:ascii="Times" w:hAnsi="Times" w:cs="Times"/>
        </w:rPr>
        <w:t>max</w:t>
      </w:r>
      <w:proofErr w:type="gramEnd"/>
      <w:r w:rsidRPr="00C108D9">
        <w:rPr>
          <w:rFonts w:ascii="Times" w:hAnsi="Times" w:cs="Times"/>
        </w:rPr>
        <w:t>_sal</w:t>
      </w:r>
      <w:proofErr w:type="spellEnd"/>
    </w:p>
    <w:p w14:paraId="0AF25FFD" w14:textId="77777777" w:rsidR="00DE3A3B" w:rsidRPr="00C108D9" w:rsidRDefault="00DE3A3B" w:rsidP="00DE3A3B">
      <w:pPr>
        <w:widowControl w:val="0"/>
        <w:tabs>
          <w:tab w:val="left" w:pos="220"/>
          <w:tab w:val="left" w:pos="720"/>
        </w:tabs>
        <w:autoSpaceDE w:val="0"/>
        <w:autoSpaceDN w:val="0"/>
        <w:adjustRightInd w:val="0"/>
        <w:rPr>
          <w:rFonts w:ascii="Times" w:hAnsi="Times" w:cs="Times"/>
        </w:rPr>
      </w:pPr>
      <w:r w:rsidRPr="00C108D9">
        <w:rPr>
          <w:rFonts w:ascii="Times" w:hAnsi="Times" w:cs="Times"/>
        </w:rPr>
        <w:t>FROM   (</w:t>
      </w:r>
    </w:p>
    <w:p w14:paraId="0F591CA5" w14:textId="77777777" w:rsidR="00DE3A3B" w:rsidRPr="00C108D9" w:rsidRDefault="00DE3A3B" w:rsidP="00DE3A3B">
      <w:pPr>
        <w:widowControl w:val="0"/>
        <w:tabs>
          <w:tab w:val="left" w:pos="220"/>
          <w:tab w:val="left" w:pos="720"/>
        </w:tabs>
        <w:autoSpaceDE w:val="0"/>
        <w:autoSpaceDN w:val="0"/>
        <w:adjustRightInd w:val="0"/>
        <w:rPr>
          <w:rFonts w:ascii="Times" w:hAnsi="Times" w:cs="Times"/>
        </w:rPr>
      </w:pPr>
      <w:r w:rsidRPr="00C108D9">
        <w:rPr>
          <w:rFonts w:ascii="Times" w:hAnsi="Times" w:cs="Times"/>
        </w:rPr>
        <w:tab/>
      </w:r>
      <w:r w:rsidRPr="00C108D9">
        <w:rPr>
          <w:rFonts w:ascii="Times" w:hAnsi="Times" w:cs="Times"/>
        </w:rPr>
        <w:tab/>
        <w:t xml:space="preserve">SELECT </w:t>
      </w:r>
      <w:proofErr w:type="spellStart"/>
      <w:r w:rsidRPr="00C108D9">
        <w:rPr>
          <w:rFonts w:ascii="Times" w:hAnsi="Times" w:cs="Times"/>
        </w:rPr>
        <w:t>dept_name</w:t>
      </w:r>
      <w:proofErr w:type="spellEnd"/>
      <w:r w:rsidRPr="00C108D9">
        <w:rPr>
          <w:rFonts w:ascii="Times" w:hAnsi="Times" w:cs="Times"/>
        </w:rPr>
        <w:t xml:space="preserve">, </w:t>
      </w:r>
      <w:proofErr w:type="gramStart"/>
      <w:r w:rsidRPr="00C108D9">
        <w:rPr>
          <w:rFonts w:ascii="Times" w:hAnsi="Times" w:cs="Times"/>
        </w:rPr>
        <w:t>max(</w:t>
      </w:r>
      <w:proofErr w:type="gramEnd"/>
      <w:r w:rsidRPr="00C108D9">
        <w:rPr>
          <w:rFonts w:ascii="Times" w:hAnsi="Times" w:cs="Times"/>
        </w:rPr>
        <w:t xml:space="preserve">salary) </w:t>
      </w:r>
      <w:proofErr w:type="spellStart"/>
      <w:r w:rsidRPr="00C108D9">
        <w:rPr>
          <w:rFonts w:ascii="Times" w:hAnsi="Times" w:cs="Times"/>
        </w:rPr>
        <w:t>max_sal</w:t>
      </w:r>
      <w:proofErr w:type="spellEnd"/>
    </w:p>
    <w:p w14:paraId="68AC8E1A" w14:textId="77777777" w:rsidR="00DE3A3B" w:rsidRPr="00C108D9" w:rsidRDefault="00DE3A3B" w:rsidP="00DE3A3B">
      <w:pPr>
        <w:widowControl w:val="0"/>
        <w:tabs>
          <w:tab w:val="left" w:pos="220"/>
          <w:tab w:val="left" w:pos="720"/>
        </w:tabs>
        <w:autoSpaceDE w:val="0"/>
        <w:autoSpaceDN w:val="0"/>
        <w:adjustRightInd w:val="0"/>
        <w:rPr>
          <w:rFonts w:ascii="Times" w:hAnsi="Times" w:cs="Times"/>
        </w:rPr>
      </w:pPr>
      <w:r w:rsidRPr="00C108D9">
        <w:rPr>
          <w:rFonts w:ascii="Times" w:hAnsi="Times" w:cs="Times"/>
        </w:rPr>
        <w:tab/>
      </w:r>
      <w:r w:rsidRPr="00C108D9">
        <w:rPr>
          <w:rFonts w:ascii="Times" w:hAnsi="Times" w:cs="Times"/>
        </w:rPr>
        <w:tab/>
        <w:t>FROM instructor</w:t>
      </w:r>
    </w:p>
    <w:p w14:paraId="3ED46312" w14:textId="77777777" w:rsidR="00DE3A3B" w:rsidRPr="00C108D9" w:rsidRDefault="00DE3A3B" w:rsidP="00DE3A3B">
      <w:pPr>
        <w:widowControl w:val="0"/>
        <w:tabs>
          <w:tab w:val="left" w:pos="220"/>
          <w:tab w:val="left" w:pos="720"/>
        </w:tabs>
        <w:autoSpaceDE w:val="0"/>
        <w:autoSpaceDN w:val="0"/>
        <w:adjustRightInd w:val="0"/>
        <w:rPr>
          <w:rFonts w:ascii="Times" w:hAnsi="Times" w:cs="Times"/>
        </w:rPr>
      </w:pPr>
      <w:r w:rsidRPr="00C108D9">
        <w:rPr>
          <w:rFonts w:ascii="Times" w:hAnsi="Times" w:cs="Times"/>
        </w:rPr>
        <w:tab/>
      </w:r>
      <w:r w:rsidRPr="00C108D9">
        <w:rPr>
          <w:rFonts w:ascii="Times" w:hAnsi="Times" w:cs="Times"/>
        </w:rPr>
        <w:tab/>
        <w:t xml:space="preserve">GROUP BY </w:t>
      </w:r>
      <w:proofErr w:type="spellStart"/>
      <w:r w:rsidRPr="00C108D9">
        <w:rPr>
          <w:rFonts w:ascii="Times" w:hAnsi="Times" w:cs="Times"/>
        </w:rPr>
        <w:t>dept_name</w:t>
      </w:r>
      <w:proofErr w:type="spellEnd"/>
    </w:p>
    <w:p w14:paraId="74E98B64" w14:textId="77777777" w:rsidR="00DE3A3B" w:rsidRPr="00C108D9" w:rsidRDefault="00DE3A3B" w:rsidP="00DE3A3B">
      <w:pPr>
        <w:widowControl w:val="0"/>
        <w:tabs>
          <w:tab w:val="left" w:pos="220"/>
          <w:tab w:val="left" w:pos="720"/>
        </w:tabs>
        <w:autoSpaceDE w:val="0"/>
        <w:autoSpaceDN w:val="0"/>
        <w:adjustRightInd w:val="0"/>
        <w:rPr>
          <w:rFonts w:ascii="Times" w:hAnsi="Times" w:cs="Times"/>
        </w:rPr>
      </w:pPr>
      <w:r w:rsidRPr="00C108D9">
        <w:rPr>
          <w:rFonts w:ascii="Times" w:hAnsi="Times" w:cs="Times"/>
        </w:rPr>
        <w:tab/>
      </w:r>
      <w:r w:rsidRPr="00C108D9">
        <w:rPr>
          <w:rFonts w:ascii="Times" w:hAnsi="Times" w:cs="Times"/>
        </w:rPr>
        <w:tab/>
        <w:t xml:space="preserve">ORDER BY </w:t>
      </w:r>
      <w:proofErr w:type="spellStart"/>
      <w:r w:rsidRPr="00C108D9">
        <w:rPr>
          <w:rFonts w:ascii="Times" w:hAnsi="Times" w:cs="Times"/>
        </w:rPr>
        <w:t>max_sal</w:t>
      </w:r>
      <w:proofErr w:type="spellEnd"/>
      <w:r w:rsidRPr="00C108D9">
        <w:rPr>
          <w:rFonts w:ascii="Times" w:hAnsi="Times" w:cs="Times"/>
        </w:rPr>
        <w:t xml:space="preserve"> DESC</w:t>
      </w:r>
    </w:p>
    <w:p w14:paraId="3E958413" w14:textId="4EB26C4D" w:rsidR="00DE3A3B" w:rsidRDefault="00DE3A3B" w:rsidP="00DE3A3B">
      <w:pPr>
        <w:widowControl w:val="0"/>
        <w:tabs>
          <w:tab w:val="left" w:pos="220"/>
          <w:tab w:val="left" w:pos="720"/>
        </w:tabs>
        <w:autoSpaceDE w:val="0"/>
        <w:autoSpaceDN w:val="0"/>
        <w:adjustRightInd w:val="0"/>
        <w:rPr>
          <w:rFonts w:ascii="Times" w:hAnsi="Times" w:cs="Times"/>
        </w:rPr>
      </w:pPr>
      <w:r w:rsidRPr="00C108D9">
        <w:rPr>
          <w:rFonts w:ascii="Times" w:hAnsi="Times" w:cs="Times"/>
        </w:rPr>
        <w:t xml:space="preserve">        ) </w:t>
      </w:r>
      <w:proofErr w:type="gramStart"/>
      <w:r w:rsidRPr="00C108D9">
        <w:rPr>
          <w:rFonts w:ascii="Times" w:hAnsi="Times" w:cs="Times"/>
        </w:rPr>
        <w:t>r</w:t>
      </w:r>
      <w:proofErr w:type="gramEnd"/>
      <w:r w:rsidRPr="00C108D9">
        <w:rPr>
          <w:rFonts w:ascii="Times" w:hAnsi="Times" w:cs="Times"/>
        </w:rPr>
        <w:t>)</w:t>
      </w:r>
      <w:r w:rsidR="005B3F4B">
        <w:rPr>
          <w:rFonts w:ascii="Times" w:hAnsi="Times" w:cs="Times"/>
        </w:rPr>
        <w:t>;</w:t>
      </w:r>
    </w:p>
    <w:p w14:paraId="08F8936A" w14:textId="77777777" w:rsidR="00DE3A3B" w:rsidRDefault="00DE3A3B" w:rsidP="00DE3A3B"/>
    <w:p w14:paraId="433BFA10" w14:textId="77777777" w:rsidR="00DE3A3B" w:rsidRDefault="00DE3A3B" w:rsidP="00DE3A3B"/>
    <w:p w14:paraId="6EF50643" w14:textId="77777777" w:rsidR="00DE3A3B" w:rsidRDefault="00DE3A3B" w:rsidP="00DE3A3B">
      <w:pPr>
        <w:rPr>
          <w:b/>
        </w:rPr>
      </w:pPr>
      <w:r w:rsidRPr="00C108D9">
        <w:rPr>
          <w:b/>
        </w:rPr>
        <w:t>DML to find minimum salary with department:</w:t>
      </w:r>
    </w:p>
    <w:p w14:paraId="48FE18FF" w14:textId="77777777" w:rsidR="00DE3A3B" w:rsidRPr="00C108D9" w:rsidRDefault="00DE3A3B" w:rsidP="00DE3A3B">
      <w:pPr>
        <w:rPr>
          <w:b/>
        </w:rPr>
      </w:pPr>
    </w:p>
    <w:p w14:paraId="5711D4C3" w14:textId="77777777" w:rsidR="00DE3A3B" w:rsidRDefault="00DE3A3B" w:rsidP="00DE3A3B">
      <w:r>
        <w:t xml:space="preserve">SELECT </w:t>
      </w:r>
    </w:p>
    <w:p w14:paraId="621C2CC8" w14:textId="77777777" w:rsidR="00DE3A3B" w:rsidRDefault="00DE3A3B" w:rsidP="00DE3A3B">
      <w:proofErr w:type="spellStart"/>
      <w:proofErr w:type="gramStart"/>
      <w:r>
        <w:t>dept</w:t>
      </w:r>
      <w:proofErr w:type="gramEnd"/>
      <w:r>
        <w:t>_name</w:t>
      </w:r>
      <w:proofErr w:type="spellEnd"/>
      <w:r>
        <w:t xml:space="preserve">, </w:t>
      </w:r>
    </w:p>
    <w:p w14:paraId="6DEEDCBB" w14:textId="77777777" w:rsidR="00DE3A3B" w:rsidRDefault="00DE3A3B" w:rsidP="00DE3A3B">
      <w:proofErr w:type="spellStart"/>
      <w:proofErr w:type="gramStart"/>
      <w:r>
        <w:t>max</w:t>
      </w:r>
      <w:proofErr w:type="gramEnd"/>
      <w:r>
        <w:t>_sal</w:t>
      </w:r>
      <w:proofErr w:type="spellEnd"/>
    </w:p>
    <w:p w14:paraId="7F96D73C" w14:textId="77777777" w:rsidR="00DE3A3B" w:rsidRDefault="00DE3A3B" w:rsidP="00DE3A3B">
      <w:r>
        <w:t xml:space="preserve">FROM </w:t>
      </w:r>
      <w:proofErr w:type="spellStart"/>
      <w:r>
        <w:t>max_salaries</w:t>
      </w:r>
      <w:proofErr w:type="spellEnd"/>
    </w:p>
    <w:p w14:paraId="58CC08D0" w14:textId="77777777" w:rsidR="00DE3A3B" w:rsidRDefault="00DE3A3B" w:rsidP="00DE3A3B">
      <w:r>
        <w:t xml:space="preserve">WHERE </w:t>
      </w:r>
      <w:proofErr w:type="spellStart"/>
      <w:r>
        <w:t>max_sal</w:t>
      </w:r>
      <w:proofErr w:type="spellEnd"/>
      <w:r>
        <w:t xml:space="preserve"> = (SELECT </w:t>
      </w:r>
      <w:proofErr w:type="gramStart"/>
      <w:r>
        <w:t>min(</w:t>
      </w:r>
      <w:proofErr w:type="spellStart"/>
      <w:proofErr w:type="gramEnd"/>
      <w:r>
        <w:t>max_sal</w:t>
      </w:r>
      <w:proofErr w:type="spellEnd"/>
      <w:r>
        <w:t xml:space="preserve">) FROM </w:t>
      </w:r>
      <w:proofErr w:type="spellStart"/>
      <w:r>
        <w:t>max_salaries</w:t>
      </w:r>
      <w:proofErr w:type="spellEnd"/>
      <w:r>
        <w:t>);</w:t>
      </w:r>
    </w:p>
    <w:p w14:paraId="267B02AF" w14:textId="77777777" w:rsidR="00DE3A3B" w:rsidRPr="00473B2E" w:rsidRDefault="00DE3A3B" w:rsidP="00DE3A3B">
      <w:pPr>
        <w:rPr>
          <w:b/>
        </w:rPr>
      </w:pPr>
    </w:p>
    <w:p w14:paraId="5822B55C" w14:textId="77777777" w:rsidR="00DE3A3B" w:rsidRPr="00473B2E" w:rsidRDefault="00DE3A3B" w:rsidP="00DE3A3B">
      <w:pPr>
        <w:rPr>
          <w:b/>
        </w:rPr>
      </w:pPr>
      <w:r w:rsidRPr="00473B2E">
        <w:rPr>
          <w:b/>
        </w:rPr>
        <w:t>DML to find minimum salary only:</w:t>
      </w:r>
    </w:p>
    <w:p w14:paraId="469476B1" w14:textId="77777777" w:rsidR="00DE3A3B" w:rsidRDefault="00DE3A3B" w:rsidP="00DE3A3B"/>
    <w:p w14:paraId="489A5033" w14:textId="77777777" w:rsidR="00DE3A3B" w:rsidRDefault="00DE3A3B" w:rsidP="00DE3A3B">
      <w:r>
        <w:t xml:space="preserve">SELECT </w:t>
      </w:r>
      <w:proofErr w:type="gramStart"/>
      <w:r>
        <w:t>MIN(</w:t>
      </w:r>
      <w:proofErr w:type="spellStart"/>
      <w:proofErr w:type="gramEnd"/>
      <w:r>
        <w:t>max_sal</w:t>
      </w:r>
      <w:proofErr w:type="spellEnd"/>
      <w:r>
        <w:t xml:space="preserve">) </w:t>
      </w:r>
    </w:p>
    <w:p w14:paraId="63037D95" w14:textId="77777777" w:rsidR="00DE3A3B" w:rsidRDefault="00DE3A3B" w:rsidP="00DE3A3B">
      <w:r>
        <w:t xml:space="preserve">FROM </w:t>
      </w:r>
      <w:proofErr w:type="spellStart"/>
      <w:r>
        <w:t>max_salaries</w:t>
      </w:r>
      <w:proofErr w:type="spellEnd"/>
    </w:p>
    <w:p w14:paraId="7DC674DC" w14:textId="77777777" w:rsidR="00DE3A3B" w:rsidRDefault="00DE3A3B" w:rsidP="00EE6B15">
      <w:pPr>
        <w:widowControl w:val="0"/>
        <w:tabs>
          <w:tab w:val="left" w:pos="220"/>
          <w:tab w:val="left" w:pos="720"/>
        </w:tabs>
        <w:autoSpaceDE w:val="0"/>
        <w:autoSpaceDN w:val="0"/>
        <w:adjustRightInd w:val="0"/>
        <w:rPr>
          <w:rFonts w:ascii="Times" w:hAnsi="Times" w:cs="Times"/>
          <w:b/>
        </w:rPr>
      </w:pPr>
    </w:p>
    <w:p w14:paraId="4B859DED" w14:textId="77777777" w:rsidR="009055CA" w:rsidRDefault="009055CA" w:rsidP="00EE6B15">
      <w:pPr>
        <w:widowControl w:val="0"/>
        <w:tabs>
          <w:tab w:val="left" w:pos="220"/>
          <w:tab w:val="left" w:pos="720"/>
        </w:tabs>
        <w:autoSpaceDE w:val="0"/>
        <w:autoSpaceDN w:val="0"/>
        <w:adjustRightInd w:val="0"/>
        <w:rPr>
          <w:rFonts w:ascii="Times" w:hAnsi="Times" w:cs="Times"/>
          <w:b/>
        </w:rPr>
      </w:pPr>
    </w:p>
    <w:p w14:paraId="60085D32" w14:textId="77777777" w:rsidR="009055CA" w:rsidRDefault="009055CA" w:rsidP="00EE6B15">
      <w:pPr>
        <w:widowControl w:val="0"/>
        <w:tabs>
          <w:tab w:val="left" w:pos="220"/>
          <w:tab w:val="left" w:pos="720"/>
        </w:tabs>
        <w:autoSpaceDE w:val="0"/>
        <w:autoSpaceDN w:val="0"/>
        <w:adjustRightInd w:val="0"/>
        <w:rPr>
          <w:rFonts w:ascii="Times" w:hAnsi="Times" w:cs="Times"/>
          <w:b/>
        </w:rPr>
      </w:pPr>
    </w:p>
    <w:p w14:paraId="6B21C34D" w14:textId="2AAE4554" w:rsidR="00527B15" w:rsidRDefault="00B72D9C" w:rsidP="00EE6B15">
      <w:pPr>
        <w:widowControl w:val="0"/>
        <w:tabs>
          <w:tab w:val="left" w:pos="220"/>
          <w:tab w:val="left" w:pos="720"/>
        </w:tabs>
        <w:autoSpaceDE w:val="0"/>
        <w:autoSpaceDN w:val="0"/>
        <w:adjustRightInd w:val="0"/>
        <w:rPr>
          <w:rFonts w:ascii="Times" w:hAnsi="Times" w:cs="Times"/>
          <w:b/>
        </w:rPr>
      </w:pPr>
      <w:r>
        <w:rPr>
          <w:rFonts w:ascii="Times" w:hAnsi="Times" w:cs="Times"/>
          <w:b/>
        </w:rPr>
        <w:t xml:space="preserve">Solution </w:t>
      </w:r>
      <w:r w:rsidR="00DD3C28" w:rsidRPr="00C108D9">
        <w:rPr>
          <w:rFonts w:ascii="Times" w:hAnsi="Times" w:cs="Times"/>
          <w:b/>
        </w:rPr>
        <w:t>Using derived tables:</w:t>
      </w:r>
    </w:p>
    <w:p w14:paraId="598BF615" w14:textId="77777777" w:rsidR="00C108D9" w:rsidRPr="00C108D9" w:rsidRDefault="00C108D9" w:rsidP="00EE6B15">
      <w:pPr>
        <w:widowControl w:val="0"/>
        <w:tabs>
          <w:tab w:val="left" w:pos="220"/>
          <w:tab w:val="left" w:pos="720"/>
        </w:tabs>
        <w:autoSpaceDE w:val="0"/>
        <w:autoSpaceDN w:val="0"/>
        <w:adjustRightInd w:val="0"/>
        <w:rPr>
          <w:rFonts w:ascii="Times" w:hAnsi="Times" w:cs="Times"/>
          <w:b/>
        </w:rPr>
      </w:pPr>
    </w:p>
    <w:p w14:paraId="6873C9EB" w14:textId="77777777" w:rsidR="00DD3C28" w:rsidRPr="00DD3C28" w:rsidRDefault="00DD3C28" w:rsidP="00EE6B15">
      <w:pPr>
        <w:widowControl w:val="0"/>
        <w:tabs>
          <w:tab w:val="left" w:pos="220"/>
          <w:tab w:val="left" w:pos="720"/>
        </w:tabs>
        <w:autoSpaceDE w:val="0"/>
        <w:autoSpaceDN w:val="0"/>
        <w:adjustRightInd w:val="0"/>
        <w:rPr>
          <w:rFonts w:ascii="Times" w:hAnsi="Times" w:cs="Times"/>
        </w:rPr>
      </w:pPr>
      <w:r w:rsidRPr="00DD3C28">
        <w:rPr>
          <w:rFonts w:ascii="Times" w:hAnsi="Times" w:cs="Times"/>
        </w:rPr>
        <w:t xml:space="preserve">SELECT </w:t>
      </w:r>
    </w:p>
    <w:p w14:paraId="3D162C9D" w14:textId="77777777" w:rsidR="00DD3C28" w:rsidRPr="00DD3C28" w:rsidRDefault="00DD3C28" w:rsidP="00EE6B15">
      <w:pPr>
        <w:widowControl w:val="0"/>
        <w:tabs>
          <w:tab w:val="left" w:pos="220"/>
          <w:tab w:val="left" w:pos="720"/>
        </w:tabs>
        <w:autoSpaceDE w:val="0"/>
        <w:autoSpaceDN w:val="0"/>
        <w:adjustRightInd w:val="0"/>
        <w:rPr>
          <w:rFonts w:ascii="Times" w:hAnsi="Times" w:cs="Times"/>
        </w:rPr>
      </w:pPr>
      <w:r w:rsidRPr="00DD3C28">
        <w:rPr>
          <w:rFonts w:ascii="Times" w:hAnsi="Times" w:cs="Times"/>
        </w:rPr>
        <w:t xml:space="preserve">    </w:t>
      </w:r>
      <w:proofErr w:type="spellStart"/>
      <w:proofErr w:type="gramStart"/>
      <w:r w:rsidRPr="00DD3C28">
        <w:rPr>
          <w:rFonts w:ascii="Times" w:hAnsi="Times" w:cs="Times"/>
        </w:rPr>
        <w:t>dept</w:t>
      </w:r>
      <w:proofErr w:type="gramEnd"/>
      <w:r w:rsidRPr="00DD3C28">
        <w:rPr>
          <w:rFonts w:ascii="Times" w:hAnsi="Times" w:cs="Times"/>
        </w:rPr>
        <w:t>_name</w:t>
      </w:r>
      <w:proofErr w:type="spellEnd"/>
      <w:r w:rsidRPr="00DD3C28">
        <w:rPr>
          <w:rFonts w:ascii="Times" w:hAnsi="Times" w:cs="Times"/>
        </w:rPr>
        <w:t>,</w:t>
      </w:r>
    </w:p>
    <w:p w14:paraId="16BA60A0" w14:textId="77777777" w:rsidR="00DD3C28" w:rsidRPr="00DD3C28" w:rsidRDefault="00DD3C28" w:rsidP="00EE6B15">
      <w:pPr>
        <w:widowControl w:val="0"/>
        <w:tabs>
          <w:tab w:val="left" w:pos="220"/>
          <w:tab w:val="left" w:pos="720"/>
        </w:tabs>
        <w:autoSpaceDE w:val="0"/>
        <w:autoSpaceDN w:val="0"/>
        <w:adjustRightInd w:val="0"/>
        <w:rPr>
          <w:rFonts w:ascii="Times" w:hAnsi="Times" w:cs="Times"/>
        </w:rPr>
      </w:pPr>
      <w:r w:rsidRPr="00DD3C28">
        <w:rPr>
          <w:rFonts w:ascii="Times" w:hAnsi="Times" w:cs="Times"/>
        </w:rPr>
        <w:tab/>
      </w:r>
      <w:proofErr w:type="spellStart"/>
      <w:proofErr w:type="gramStart"/>
      <w:r w:rsidRPr="00DD3C28">
        <w:rPr>
          <w:rFonts w:ascii="Times" w:hAnsi="Times" w:cs="Times"/>
        </w:rPr>
        <w:t>max</w:t>
      </w:r>
      <w:proofErr w:type="gramEnd"/>
      <w:r w:rsidRPr="00DD3C28">
        <w:rPr>
          <w:rFonts w:ascii="Times" w:hAnsi="Times" w:cs="Times"/>
        </w:rPr>
        <w:t>_sal</w:t>
      </w:r>
      <w:proofErr w:type="spellEnd"/>
    </w:p>
    <w:p w14:paraId="07198896" w14:textId="77777777" w:rsidR="00DD3C28" w:rsidRPr="00DD3C28" w:rsidRDefault="00DD3C28" w:rsidP="00EE6B15">
      <w:pPr>
        <w:widowControl w:val="0"/>
        <w:tabs>
          <w:tab w:val="left" w:pos="220"/>
          <w:tab w:val="left" w:pos="720"/>
        </w:tabs>
        <w:autoSpaceDE w:val="0"/>
        <w:autoSpaceDN w:val="0"/>
        <w:adjustRightInd w:val="0"/>
        <w:rPr>
          <w:rFonts w:ascii="Times" w:hAnsi="Times" w:cs="Times"/>
        </w:rPr>
      </w:pPr>
      <w:r w:rsidRPr="00DD3C28">
        <w:rPr>
          <w:rFonts w:ascii="Times" w:hAnsi="Times" w:cs="Times"/>
        </w:rPr>
        <w:t>FROM   (</w:t>
      </w:r>
    </w:p>
    <w:p w14:paraId="79998747" w14:textId="77777777" w:rsidR="00DD3C28" w:rsidRPr="00DD3C28" w:rsidRDefault="00DD3C28" w:rsidP="00EE6B15">
      <w:pPr>
        <w:widowControl w:val="0"/>
        <w:tabs>
          <w:tab w:val="left" w:pos="220"/>
          <w:tab w:val="left" w:pos="720"/>
        </w:tabs>
        <w:autoSpaceDE w:val="0"/>
        <w:autoSpaceDN w:val="0"/>
        <w:adjustRightInd w:val="0"/>
        <w:rPr>
          <w:rFonts w:ascii="Times" w:hAnsi="Times" w:cs="Times"/>
        </w:rPr>
      </w:pPr>
      <w:r w:rsidRPr="00DD3C28">
        <w:rPr>
          <w:rFonts w:ascii="Times" w:hAnsi="Times" w:cs="Times"/>
        </w:rPr>
        <w:tab/>
      </w:r>
      <w:r w:rsidRPr="00DD3C28">
        <w:rPr>
          <w:rFonts w:ascii="Times" w:hAnsi="Times" w:cs="Times"/>
        </w:rPr>
        <w:tab/>
        <w:t xml:space="preserve">SELECT </w:t>
      </w:r>
      <w:proofErr w:type="spellStart"/>
      <w:r w:rsidRPr="00DD3C28">
        <w:rPr>
          <w:rFonts w:ascii="Times" w:hAnsi="Times" w:cs="Times"/>
        </w:rPr>
        <w:t>dept_name</w:t>
      </w:r>
      <w:proofErr w:type="spellEnd"/>
      <w:r w:rsidRPr="00DD3C28">
        <w:rPr>
          <w:rFonts w:ascii="Times" w:hAnsi="Times" w:cs="Times"/>
        </w:rPr>
        <w:t xml:space="preserve">, </w:t>
      </w:r>
      <w:proofErr w:type="gramStart"/>
      <w:r w:rsidRPr="00DD3C28">
        <w:rPr>
          <w:rFonts w:ascii="Times" w:hAnsi="Times" w:cs="Times"/>
        </w:rPr>
        <w:t>max(</w:t>
      </w:r>
      <w:proofErr w:type="gramEnd"/>
      <w:r w:rsidRPr="00DD3C28">
        <w:rPr>
          <w:rFonts w:ascii="Times" w:hAnsi="Times" w:cs="Times"/>
        </w:rPr>
        <w:t xml:space="preserve">salary) </w:t>
      </w:r>
      <w:proofErr w:type="spellStart"/>
      <w:r w:rsidRPr="00DD3C28">
        <w:rPr>
          <w:rFonts w:ascii="Times" w:hAnsi="Times" w:cs="Times"/>
        </w:rPr>
        <w:t>max_sal</w:t>
      </w:r>
      <w:proofErr w:type="spellEnd"/>
    </w:p>
    <w:p w14:paraId="11E7B61E" w14:textId="77777777" w:rsidR="00DD3C28" w:rsidRPr="00DD3C28" w:rsidRDefault="00DD3C28" w:rsidP="00EE6B15">
      <w:pPr>
        <w:widowControl w:val="0"/>
        <w:tabs>
          <w:tab w:val="left" w:pos="220"/>
          <w:tab w:val="left" w:pos="720"/>
        </w:tabs>
        <w:autoSpaceDE w:val="0"/>
        <w:autoSpaceDN w:val="0"/>
        <w:adjustRightInd w:val="0"/>
        <w:rPr>
          <w:rFonts w:ascii="Times" w:hAnsi="Times" w:cs="Times"/>
        </w:rPr>
      </w:pPr>
      <w:r w:rsidRPr="00DD3C28">
        <w:rPr>
          <w:rFonts w:ascii="Times" w:hAnsi="Times" w:cs="Times"/>
        </w:rPr>
        <w:tab/>
      </w:r>
      <w:r w:rsidRPr="00DD3C28">
        <w:rPr>
          <w:rFonts w:ascii="Times" w:hAnsi="Times" w:cs="Times"/>
        </w:rPr>
        <w:tab/>
        <w:t>FROM instructor</w:t>
      </w:r>
    </w:p>
    <w:p w14:paraId="0142522D" w14:textId="77777777" w:rsidR="00DD3C28" w:rsidRPr="00DD3C28" w:rsidRDefault="00DD3C28" w:rsidP="00EE6B15">
      <w:pPr>
        <w:widowControl w:val="0"/>
        <w:tabs>
          <w:tab w:val="left" w:pos="220"/>
          <w:tab w:val="left" w:pos="720"/>
        </w:tabs>
        <w:autoSpaceDE w:val="0"/>
        <w:autoSpaceDN w:val="0"/>
        <w:adjustRightInd w:val="0"/>
        <w:rPr>
          <w:rFonts w:ascii="Times" w:hAnsi="Times" w:cs="Times"/>
        </w:rPr>
      </w:pPr>
      <w:r w:rsidRPr="00DD3C28">
        <w:rPr>
          <w:rFonts w:ascii="Times" w:hAnsi="Times" w:cs="Times"/>
        </w:rPr>
        <w:tab/>
      </w:r>
      <w:r w:rsidRPr="00DD3C28">
        <w:rPr>
          <w:rFonts w:ascii="Times" w:hAnsi="Times" w:cs="Times"/>
        </w:rPr>
        <w:tab/>
        <w:t xml:space="preserve">GROUP BY </w:t>
      </w:r>
      <w:proofErr w:type="spellStart"/>
      <w:r w:rsidRPr="00DD3C28">
        <w:rPr>
          <w:rFonts w:ascii="Times" w:hAnsi="Times" w:cs="Times"/>
        </w:rPr>
        <w:t>dept_name</w:t>
      </w:r>
      <w:proofErr w:type="spellEnd"/>
    </w:p>
    <w:p w14:paraId="68574171" w14:textId="77777777" w:rsidR="00DD3C28" w:rsidRPr="00DD3C28" w:rsidRDefault="00DD3C28" w:rsidP="00EE6B15">
      <w:pPr>
        <w:widowControl w:val="0"/>
        <w:tabs>
          <w:tab w:val="left" w:pos="220"/>
          <w:tab w:val="left" w:pos="720"/>
        </w:tabs>
        <w:autoSpaceDE w:val="0"/>
        <w:autoSpaceDN w:val="0"/>
        <w:adjustRightInd w:val="0"/>
        <w:rPr>
          <w:rFonts w:ascii="Times" w:hAnsi="Times" w:cs="Times"/>
        </w:rPr>
      </w:pPr>
      <w:r w:rsidRPr="00DD3C28">
        <w:rPr>
          <w:rFonts w:ascii="Times" w:hAnsi="Times" w:cs="Times"/>
        </w:rPr>
        <w:tab/>
      </w:r>
      <w:r w:rsidRPr="00DD3C28">
        <w:rPr>
          <w:rFonts w:ascii="Times" w:hAnsi="Times" w:cs="Times"/>
        </w:rPr>
        <w:tab/>
        <w:t xml:space="preserve">ORDER BY </w:t>
      </w:r>
      <w:proofErr w:type="spellStart"/>
      <w:r w:rsidRPr="00DD3C28">
        <w:rPr>
          <w:rFonts w:ascii="Times" w:hAnsi="Times" w:cs="Times"/>
        </w:rPr>
        <w:t>max_sal</w:t>
      </w:r>
      <w:proofErr w:type="spellEnd"/>
      <w:r w:rsidRPr="00DD3C28">
        <w:rPr>
          <w:rFonts w:ascii="Times" w:hAnsi="Times" w:cs="Times"/>
        </w:rPr>
        <w:t xml:space="preserve"> DESC</w:t>
      </w:r>
    </w:p>
    <w:p w14:paraId="7676759F" w14:textId="4F22827D" w:rsidR="00DD3C28" w:rsidRPr="00DD3C28" w:rsidRDefault="00DD3C28" w:rsidP="00EE6B15">
      <w:pPr>
        <w:widowControl w:val="0"/>
        <w:tabs>
          <w:tab w:val="left" w:pos="220"/>
          <w:tab w:val="left" w:pos="720"/>
        </w:tabs>
        <w:autoSpaceDE w:val="0"/>
        <w:autoSpaceDN w:val="0"/>
        <w:adjustRightInd w:val="0"/>
        <w:rPr>
          <w:rFonts w:ascii="Times" w:hAnsi="Times" w:cs="Times"/>
        </w:rPr>
      </w:pPr>
      <w:r w:rsidRPr="00DD3C28">
        <w:rPr>
          <w:rFonts w:ascii="Times" w:hAnsi="Times" w:cs="Times"/>
        </w:rPr>
        <w:t xml:space="preserve">       </w:t>
      </w:r>
      <w:r>
        <w:rPr>
          <w:rFonts w:ascii="Times" w:hAnsi="Times" w:cs="Times"/>
        </w:rPr>
        <w:tab/>
        <w:t xml:space="preserve"> </w:t>
      </w:r>
      <w:r w:rsidRPr="00DD3C28">
        <w:rPr>
          <w:rFonts w:ascii="Times" w:hAnsi="Times" w:cs="Times"/>
        </w:rPr>
        <w:t xml:space="preserve"> ) </w:t>
      </w:r>
      <w:proofErr w:type="gramStart"/>
      <w:r w:rsidRPr="00DD3C28">
        <w:rPr>
          <w:rFonts w:ascii="Times" w:hAnsi="Times" w:cs="Times"/>
        </w:rPr>
        <w:t>r</w:t>
      </w:r>
      <w:proofErr w:type="gramEnd"/>
    </w:p>
    <w:p w14:paraId="398B5DCE" w14:textId="76891DA4" w:rsidR="00DD3C28" w:rsidRPr="00DD3C28" w:rsidRDefault="00400A25" w:rsidP="00EE6B15">
      <w:pPr>
        <w:widowControl w:val="0"/>
        <w:tabs>
          <w:tab w:val="left" w:pos="220"/>
          <w:tab w:val="left" w:pos="720"/>
        </w:tabs>
        <w:autoSpaceDE w:val="0"/>
        <w:autoSpaceDN w:val="0"/>
        <w:adjustRightInd w:val="0"/>
        <w:rPr>
          <w:rFonts w:ascii="Times" w:hAnsi="Times" w:cs="Times"/>
        </w:rPr>
      </w:pPr>
      <w:r>
        <w:rPr>
          <w:rFonts w:ascii="Times" w:hAnsi="Times" w:cs="Times"/>
        </w:rPr>
        <w:t xml:space="preserve">WHERE </w:t>
      </w:r>
      <w:proofErr w:type="spellStart"/>
      <w:r>
        <w:rPr>
          <w:rFonts w:ascii="Times" w:hAnsi="Times" w:cs="Times"/>
        </w:rPr>
        <w:t>max_sal</w:t>
      </w:r>
      <w:proofErr w:type="spellEnd"/>
      <w:r>
        <w:rPr>
          <w:rFonts w:ascii="Times" w:hAnsi="Times" w:cs="Times"/>
        </w:rPr>
        <w:t xml:space="preserve"> = (SELECT </w:t>
      </w:r>
      <w:proofErr w:type="gramStart"/>
      <w:r>
        <w:rPr>
          <w:rFonts w:ascii="Times" w:hAnsi="Times" w:cs="Times"/>
        </w:rPr>
        <w:t>MIN</w:t>
      </w:r>
      <w:r w:rsidR="00DD3C28" w:rsidRPr="00DD3C28">
        <w:rPr>
          <w:rFonts w:ascii="Times" w:hAnsi="Times" w:cs="Times"/>
        </w:rPr>
        <w:t>(</w:t>
      </w:r>
      <w:proofErr w:type="spellStart"/>
      <w:proofErr w:type="gramEnd"/>
      <w:r w:rsidR="00DD3C28" w:rsidRPr="00DD3C28">
        <w:rPr>
          <w:rFonts w:ascii="Times" w:hAnsi="Times" w:cs="Times"/>
        </w:rPr>
        <w:t>max_sal</w:t>
      </w:r>
      <w:proofErr w:type="spellEnd"/>
      <w:r w:rsidR="00DD3C28" w:rsidRPr="00DD3C28">
        <w:rPr>
          <w:rFonts w:ascii="Times" w:hAnsi="Times" w:cs="Times"/>
        </w:rPr>
        <w:t xml:space="preserve">) </w:t>
      </w:r>
    </w:p>
    <w:p w14:paraId="329A8A38" w14:textId="713544B0" w:rsidR="00DD3C28" w:rsidRPr="00DD3C28" w:rsidRDefault="00DD3C28" w:rsidP="00EE6B15">
      <w:pPr>
        <w:widowControl w:val="0"/>
        <w:tabs>
          <w:tab w:val="left" w:pos="220"/>
          <w:tab w:val="left" w:pos="720"/>
        </w:tabs>
        <w:autoSpaceDE w:val="0"/>
        <w:autoSpaceDN w:val="0"/>
        <w:adjustRightInd w:val="0"/>
        <w:rPr>
          <w:rFonts w:ascii="Times" w:hAnsi="Times" w:cs="Times"/>
        </w:rPr>
      </w:pPr>
      <w:r>
        <w:rPr>
          <w:rFonts w:ascii="Times" w:hAnsi="Times" w:cs="Times"/>
        </w:rPr>
        <w:tab/>
      </w:r>
      <w:r>
        <w:rPr>
          <w:rFonts w:ascii="Times" w:hAnsi="Times" w:cs="Times"/>
        </w:rPr>
        <w:tab/>
      </w:r>
      <w:r>
        <w:rPr>
          <w:rFonts w:ascii="Times" w:hAnsi="Times" w:cs="Times"/>
        </w:rPr>
        <w:tab/>
        <w:t xml:space="preserve">          </w:t>
      </w:r>
      <w:r w:rsidRPr="00DD3C28">
        <w:rPr>
          <w:rFonts w:ascii="Times" w:hAnsi="Times" w:cs="Times"/>
        </w:rPr>
        <w:t>FROM (</w:t>
      </w:r>
    </w:p>
    <w:p w14:paraId="6DB54CC6" w14:textId="418B873B" w:rsidR="00DD3C28" w:rsidRPr="00DD3C28" w:rsidRDefault="00DD3C28" w:rsidP="00EE6B15">
      <w:pPr>
        <w:widowControl w:val="0"/>
        <w:tabs>
          <w:tab w:val="left" w:pos="220"/>
          <w:tab w:val="left" w:pos="720"/>
        </w:tabs>
        <w:autoSpaceDE w:val="0"/>
        <w:autoSpaceDN w:val="0"/>
        <w:adjustRightInd w:val="0"/>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t xml:space="preserve">  </w:t>
      </w:r>
      <w:r w:rsidRPr="00DD3C28">
        <w:rPr>
          <w:rFonts w:ascii="Times" w:hAnsi="Times" w:cs="Times"/>
        </w:rPr>
        <w:t xml:space="preserve">SELECT </w:t>
      </w:r>
    </w:p>
    <w:p w14:paraId="5F4F3E3D" w14:textId="20CFB4C8" w:rsidR="00DD3C28" w:rsidRPr="00DD3C28" w:rsidRDefault="00DD3C28" w:rsidP="00EE6B15">
      <w:pPr>
        <w:widowControl w:val="0"/>
        <w:tabs>
          <w:tab w:val="left" w:pos="220"/>
          <w:tab w:val="left" w:pos="720"/>
        </w:tabs>
        <w:autoSpaceDE w:val="0"/>
        <w:autoSpaceDN w:val="0"/>
        <w:adjustRightInd w:val="0"/>
        <w:rPr>
          <w:rFonts w:ascii="Times" w:hAnsi="Times" w:cs="Times"/>
        </w:rPr>
      </w:pPr>
      <w:r w:rsidRPr="00DD3C28">
        <w:rPr>
          <w:rFonts w:ascii="Times" w:hAnsi="Times" w:cs="Times"/>
        </w:rPr>
        <w:t xml:space="preserve">                        </w:t>
      </w:r>
      <w:r>
        <w:rPr>
          <w:rFonts w:ascii="Times" w:hAnsi="Times" w:cs="Times"/>
        </w:rPr>
        <w:tab/>
      </w:r>
      <w:r>
        <w:rPr>
          <w:rFonts w:ascii="Times" w:hAnsi="Times" w:cs="Times"/>
        </w:rPr>
        <w:tab/>
        <w:t xml:space="preserve">  </w:t>
      </w:r>
      <w:proofErr w:type="spellStart"/>
      <w:proofErr w:type="gramStart"/>
      <w:r w:rsidRPr="00DD3C28">
        <w:rPr>
          <w:rFonts w:ascii="Times" w:hAnsi="Times" w:cs="Times"/>
        </w:rPr>
        <w:t>dept</w:t>
      </w:r>
      <w:proofErr w:type="gramEnd"/>
      <w:r w:rsidRPr="00DD3C28">
        <w:rPr>
          <w:rFonts w:ascii="Times" w:hAnsi="Times" w:cs="Times"/>
        </w:rPr>
        <w:t>_name</w:t>
      </w:r>
      <w:proofErr w:type="spellEnd"/>
      <w:r w:rsidRPr="00DD3C28">
        <w:rPr>
          <w:rFonts w:ascii="Times" w:hAnsi="Times" w:cs="Times"/>
        </w:rPr>
        <w:t xml:space="preserve">, </w:t>
      </w:r>
    </w:p>
    <w:p w14:paraId="7E13A32A" w14:textId="5B572808" w:rsidR="00DD3C28" w:rsidRPr="00DD3C28" w:rsidRDefault="00DD3C28" w:rsidP="00EE6B15">
      <w:pPr>
        <w:widowControl w:val="0"/>
        <w:tabs>
          <w:tab w:val="left" w:pos="220"/>
          <w:tab w:val="left" w:pos="720"/>
        </w:tabs>
        <w:autoSpaceDE w:val="0"/>
        <w:autoSpaceDN w:val="0"/>
        <w:adjustRightInd w:val="0"/>
        <w:rPr>
          <w:rFonts w:ascii="Times" w:hAnsi="Times" w:cs="Times"/>
        </w:rPr>
      </w:pPr>
      <w:r w:rsidRPr="00DD3C28">
        <w:rPr>
          <w:rFonts w:ascii="Times" w:hAnsi="Times" w:cs="Times"/>
        </w:rPr>
        <w:t xml:space="preserve">                        </w:t>
      </w:r>
      <w:r>
        <w:rPr>
          <w:rFonts w:ascii="Times" w:hAnsi="Times" w:cs="Times"/>
        </w:rPr>
        <w:tab/>
      </w:r>
      <w:r>
        <w:rPr>
          <w:rFonts w:ascii="Times" w:hAnsi="Times" w:cs="Times"/>
        </w:rPr>
        <w:tab/>
        <w:t xml:space="preserve">  </w:t>
      </w:r>
      <w:proofErr w:type="gramStart"/>
      <w:r w:rsidRPr="00DD3C28">
        <w:rPr>
          <w:rFonts w:ascii="Times" w:hAnsi="Times" w:cs="Times"/>
        </w:rPr>
        <w:t>max</w:t>
      </w:r>
      <w:proofErr w:type="gramEnd"/>
      <w:r w:rsidRPr="00DD3C28">
        <w:rPr>
          <w:rFonts w:ascii="Times" w:hAnsi="Times" w:cs="Times"/>
        </w:rPr>
        <w:t xml:space="preserve">(salary) </w:t>
      </w:r>
      <w:proofErr w:type="spellStart"/>
      <w:r w:rsidRPr="00DD3C28">
        <w:rPr>
          <w:rFonts w:ascii="Times" w:hAnsi="Times" w:cs="Times"/>
        </w:rPr>
        <w:t>max_sal</w:t>
      </w:r>
      <w:proofErr w:type="spellEnd"/>
    </w:p>
    <w:p w14:paraId="52678FDF" w14:textId="4192873E" w:rsidR="00DD3C28" w:rsidRPr="00DD3C28" w:rsidRDefault="00DD3C28" w:rsidP="00EE6B15">
      <w:pPr>
        <w:widowControl w:val="0"/>
        <w:tabs>
          <w:tab w:val="left" w:pos="220"/>
          <w:tab w:val="left" w:pos="720"/>
        </w:tabs>
        <w:autoSpaceDE w:val="0"/>
        <w:autoSpaceDN w:val="0"/>
        <w:adjustRightInd w:val="0"/>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t xml:space="preserve">              </w:t>
      </w:r>
      <w:r w:rsidRPr="00DD3C28">
        <w:rPr>
          <w:rFonts w:ascii="Times" w:hAnsi="Times" w:cs="Times"/>
        </w:rPr>
        <w:t>FROM instructor</w:t>
      </w:r>
    </w:p>
    <w:p w14:paraId="6A07438A" w14:textId="4D7573D7" w:rsidR="00DD3C28" w:rsidRPr="00DD3C28" w:rsidRDefault="00DD3C28" w:rsidP="00EE6B15">
      <w:pPr>
        <w:widowControl w:val="0"/>
        <w:tabs>
          <w:tab w:val="left" w:pos="220"/>
          <w:tab w:val="left" w:pos="720"/>
        </w:tabs>
        <w:autoSpaceDE w:val="0"/>
        <w:autoSpaceDN w:val="0"/>
        <w:adjustRightInd w:val="0"/>
        <w:rPr>
          <w:rFonts w:ascii="Times" w:hAnsi="Times" w:cs="Times"/>
        </w:rPr>
      </w:pPr>
      <w:r>
        <w:rPr>
          <w:rFonts w:ascii="Times" w:hAnsi="Times" w:cs="Times"/>
        </w:rPr>
        <w:tab/>
      </w:r>
      <w:r>
        <w:rPr>
          <w:rFonts w:ascii="Times" w:hAnsi="Times" w:cs="Times"/>
        </w:rPr>
        <w:tab/>
      </w:r>
      <w:r>
        <w:rPr>
          <w:rFonts w:ascii="Times" w:hAnsi="Times" w:cs="Times"/>
        </w:rPr>
        <w:tab/>
        <w:t xml:space="preserve">                          </w:t>
      </w:r>
      <w:r w:rsidRPr="00DD3C28">
        <w:rPr>
          <w:rFonts w:ascii="Times" w:hAnsi="Times" w:cs="Times"/>
        </w:rPr>
        <w:t xml:space="preserve">GROUP BY </w:t>
      </w:r>
      <w:proofErr w:type="spellStart"/>
      <w:r w:rsidRPr="00DD3C28">
        <w:rPr>
          <w:rFonts w:ascii="Times" w:hAnsi="Times" w:cs="Times"/>
        </w:rPr>
        <w:t>dept_name</w:t>
      </w:r>
      <w:proofErr w:type="spellEnd"/>
    </w:p>
    <w:p w14:paraId="33B6E3B2" w14:textId="2DE9D80C" w:rsidR="00DD3C28" w:rsidRPr="00DD3C28" w:rsidRDefault="00DD3C28" w:rsidP="00EE6B15">
      <w:pPr>
        <w:widowControl w:val="0"/>
        <w:tabs>
          <w:tab w:val="left" w:pos="220"/>
          <w:tab w:val="left" w:pos="720"/>
        </w:tabs>
        <w:autoSpaceDE w:val="0"/>
        <w:autoSpaceDN w:val="0"/>
        <w:adjustRightInd w:val="0"/>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t xml:space="preserve">              </w:t>
      </w:r>
      <w:r w:rsidRPr="00DD3C28">
        <w:rPr>
          <w:rFonts w:ascii="Times" w:hAnsi="Times" w:cs="Times"/>
        </w:rPr>
        <w:t xml:space="preserve">ORDER BY </w:t>
      </w:r>
      <w:proofErr w:type="spellStart"/>
      <w:r w:rsidRPr="00DD3C28">
        <w:rPr>
          <w:rFonts w:ascii="Times" w:hAnsi="Times" w:cs="Times"/>
        </w:rPr>
        <w:t>max_sal</w:t>
      </w:r>
      <w:proofErr w:type="spellEnd"/>
      <w:r w:rsidRPr="00DD3C28">
        <w:rPr>
          <w:rFonts w:ascii="Times" w:hAnsi="Times" w:cs="Times"/>
        </w:rPr>
        <w:t xml:space="preserve"> DESC</w:t>
      </w:r>
    </w:p>
    <w:p w14:paraId="5F078C9D" w14:textId="5BB2ABCC" w:rsidR="006D1D53" w:rsidRPr="00B72D9C" w:rsidRDefault="00DD3C28" w:rsidP="00EE6B15">
      <w:pPr>
        <w:widowControl w:val="0"/>
        <w:tabs>
          <w:tab w:val="left" w:pos="220"/>
          <w:tab w:val="left" w:pos="720"/>
        </w:tabs>
        <w:autoSpaceDE w:val="0"/>
        <w:autoSpaceDN w:val="0"/>
        <w:adjustRightInd w:val="0"/>
        <w:rPr>
          <w:rFonts w:ascii="Times" w:hAnsi="Times" w:cs="Times"/>
        </w:rPr>
      </w:pPr>
      <w:r w:rsidRPr="00DD3C28">
        <w:rPr>
          <w:rFonts w:ascii="Times" w:hAnsi="Times" w:cs="Times"/>
        </w:rPr>
        <w:t xml:space="preserve">                        </w:t>
      </w:r>
      <w:r>
        <w:rPr>
          <w:rFonts w:ascii="Times" w:hAnsi="Times" w:cs="Times"/>
        </w:rPr>
        <w:t xml:space="preserve">                         </w:t>
      </w:r>
      <w:r w:rsidR="00400A25">
        <w:rPr>
          <w:rFonts w:ascii="Times" w:hAnsi="Times" w:cs="Times"/>
        </w:rPr>
        <w:t xml:space="preserve"> </w:t>
      </w:r>
      <w:proofErr w:type="gramStart"/>
      <w:r w:rsidRPr="00DD3C28">
        <w:rPr>
          <w:rFonts w:ascii="Times" w:hAnsi="Times" w:cs="Times"/>
        </w:rPr>
        <w:t>)t</w:t>
      </w:r>
      <w:proofErr w:type="gramEnd"/>
      <w:r w:rsidRPr="00DD3C28">
        <w:rPr>
          <w:rFonts w:ascii="Times" w:hAnsi="Times" w:cs="Times"/>
        </w:rPr>
        <w:t>);</w:t>
      </w:r>
    </w:p>
    <w:sectPr w:rsidR="006D1D53" w:rsidRPr="00B72D9C" w:rsidSect="001719E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3643B" w14:textId="77777777" w:rsidR="005B3F4B" w:rsidRDefault="005B3F4B" w:rsidP="005B3F4B">
      <w:r>
        <w:separator/>
      </w:r>
    </w:p>
  </w:endnote>
  <w:endnote w:type="continuationSeparator" w:id="0">
    <w:p w14:paraId="7C1A442B" w14:textId="77777777" w:rsidR="005B3F4B" w:rsidRDefault="005B3F4B" w:rsidP="005B3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A23E4" w14:textId="77777777" w:rsidR="005B3F4B" w:rsidRDefault="005B3F4B" w:rsidP="005B3F4B">
      <w:r>
        <w:separator/>
      </w:r>
    </w:p>
  </w:footnote>
  <w:footnote w:type="continuationSeparator" w:id="0">
    <w:p w14:paraId="7B07F851" w14:textId="77777777" w:rsidR="005B3F4B" w:rsidRDefault="005B3F4B" w:rsidP="005B3F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9E1"/>
    <w:rsid w:val="000030DE"/>
    <w:rsid w:val="0000383E"/>
    <w:rsid w:val="00007F23"/>
    <w:rsid w:val="000213D3"/>
    <w:rsid w:val="0004268F"/>
    <w:rsid w:val="0004786A"/>
    <w:rsid w:val="000659A5"/>
    <w:rsid w:val="000739DD"/>
    <w:rsid w:val="00083ECD"/>
    <w:rsid w:val="00085A71"/>
    <w:rsid w:val="000D2E6D"/>
    <w:rsid w:val="00112A7C"/>
    <w:rsid w:val="00123622"/>
    <w:rsid w:val="00131D6E"/>
    <w:rsid w:val="00137E70"/>
    <w:rsid w:val="00143B21"/>
    <w:rsid w:val="001719E1"/>
    <w:rsid w:val="001836CE"/>
    <w:rsid w:val="001B2F98"/>
    <w:rsid w:val="002073EC"/>
    <w:rsid w:val="00233856"/>
    <w:rsid w:val="002473E9"/>
    <w:rsid w:val="002571E5"/>
    <w:rsid w:val="00274A8A"/>
    <w:rsid w:val="002775A2"/>
    <w:rsid w:val="002825B9"/>
    <w:rsid w:val="00291E36"/>
    <w:rsid w:val="002B6286"/>
    <w:rsid w:val="002C0215"/>
    <w:rsid w:val="002D51D8"/>
    <w:rsid w:val="002D6330"/>
    <w:rsid w:val="00354C97"/>
    <w:rsid w:val="00357F53"/>
    <w:rsid w:val="003C0C3D"/>
    <w:rsid w:val="003E3857"/>
    <w:rsid w:val="00400A25"/>
    <w:rsid w:val="00426D16"/>
    <w:rsid w:val="00434762"/>
    <w:rsid w:val="004500DA"/>
    <w:rsid w:val="00473B2E"/>
    <w:rsid w:val="00496D54"/>
    <w:rsid w:val="004B65E0"/>
    <w:rsid w:val="004C53E2"/>
    <w:rsid w:val="004D369B"/>
    <w:rsid w:val="004E1C97"/>
    <w:rsid w:val="005250DA"/>
    <w:rsid w:val="0052705E"/>
    <w:rsid w:val="00527B15"/>
    <w:rsid w:val="00535045"/>
    <w:rsid w:val="00542C96"/>
    <w:rsid w:val="00553CAA"/>
    <w:rsid w:val="0058747D"/>
    <w:rsid w:val="005955CA"/>
    <w:rsid w:val="005A00E8"/>
    <w:rsid w:val="005B3F4B"/>
    <w:rsid w:val="005C387E"/>
    <w:rsid w:val="005E05EB"/>
    <w:rsid w:val="005E300D"/>
    <w:rsid w:val="0061069E"/>
    <w:rsid w:val="00630DD4"/>
    <w:rsid w:val="00641944"/>
    <w:rsid w:val="006505D6"/>
    <w:rsid w:val="0066217D"/>
    <w:rsid w:val="00691F96"/>
    <w:rsid w:val="006A0281"/>
    <w:rsid w:val="006A7D98"/>
    <w:rsid w:val="006D1D53"/>
    <w:rsid w:val="006F4B3D"/>
    <w:rsid w:val="00727ABC"/>
    <w:rsid w:val="00742F6E"/>
    <w:rsid w:val="00743C67"/>
    <w:rsid w:val="00776B3A"/>
    <w:rsid w:val="00781B0D"/>
    <w:rsid w:val="00792397"/>
    <w:rsid w:val="007B5CE5"/>
    <w:rsid w:val="00813CB5"/>
    <w:rsid w:val="00816282"/>
    <w:rsid w:val="00841F49"/>
    <w:rsid w:val="008649A6"/>
    <w:rsid w:val="00870782"/>
    <w:rsid w:val="0087086A"/>
    <w:rsid w:val="008842AE"/>
    <w:rsid w:val="008A6CCE"/>
    <w:rsid w:val="008B7849"/>
    <w:rsid w:val="008D44E3"/>
    <w:rsid w:val="008F1A09"/>
    <w:rsid w:val="008F78A9"/>
    <w:rsid w:val="009055CA"/>
    <w:rsid w:val="009361A7"/>
    <w:rsid w:val="0095157E"/>
    <w:rsid w:val="0095639C"/>
    <w:rsid w:val="00957B69"/>
    <w:rsid w:val="009631C1"/>
    <w:rsid w:val="00971E56"/>
    <w:rsid w:val="00975350"/>
    <w:rsid w:val="009962BE"/>
    <w:rsid w:val="009C6785"/>
    <w:rsid w:val="009D7631"/>
    <w:rsid w:val="00A11A67"/>
    <w:rsid w:val="00A64862"/>
    <w:rsid w:val="00A8761A"/>
    <w:rsid w:val="00A97ABB"/>
    <w:rsid w:val="00AB2D1D"/>
    <w:rsid w:val="00AB4BA1"/>
    <w:rsid w:val="00AD0EE4"/>
    <w:rsid w:val="00AE556A"/>
    <w:rsid w:val="00AF4476"/>
    <w:rsid w:val="00B069DC"/>
    <w:rsid w:val="00B14AE1"/>
    <w:rsid w:val="00B253EE"/>
    <w:rsid w:val="00B33B72"/>
    <w:rsid w:val="00B72D9C"/>
    <w:rsid w:val="00B741E9"/>
    <w:rsid w:val="00BA08EE"/>
    <w:rsid w:val="00BC1DA5"/>
    <w:rsid w:val="00BC4242"/>
    <w:rsid w:val="00BD2065"/>
    <w:rsid w:val="00BD5DA7"/>
    <w:rsid w:val="00BE36DE"/>
    <w:rsid w:val="00BF1390"/>
    <w:rsid w:val="00C108D9"/>
    <w:rsid w:val="00C25772"/>
    <w:rsid w:val="00C60F49"/>
    <w:rsid w:val="00C63E52"/>
    <w:rsid w:val="00C80032"/>
    <w:rsid w:val="00C83591"/>
    <w:rsid w:val="00CA6A6E"/>
    <w:rsid w:val="00CE2B73"/>
    <w:rsid w:val="00CE7E7D"/>
    <w:rsid w:val="00D05F42"/>
    <w:rsid w:val="00D202B6"/>
    <w:rsid w:val="00D22481"/>
    <w:rsid w:val="00D23633"/>
    <w:rsid w:val="00D42A6B"/>
    <w:rsid w:val="00D85D09"/>
    <w:rsid w:val="00D93DF9"/>
    <w:rsid w:val="00DB6BD8"/>
    <w:rsid w:val="00DC2522"/>
    <w:rsid w:val="00DC7BB8"/>
    <w:rsid w:val="00DD3C28"/>
    <w:rsid w:val="00DE3A3B"/>
    <w:rsid w:val="00DF03C8"/>
    <w:rsid w:val="00E10D20"/>
    <w:rsid w:val="00E30414"/>
    <w:rsid w:val="00E40CE5"/>
    <w:rsid w:val="00E45E99"/>
    <w:rsid w:val="00E6723C"/>
    <w:rsid w:val="00E7108A"/>
    <w:rsid w:val="00E71B7D"/>
    <w:rsid w:val="00EB0B37"/>
    <w:rsid w:val="00EB2A02"/>
    <w:rsid w:val="00EE6B15"/>
    <w:rsid w:val="00F05A44"/>
    <w:rsid w:val="00F14E29"/>
    <w:rsid w:val="00F244FA"/>
    <w:rsid w:val="00F60D78"/>
    <w:rsid w:val="00F64CDE"/>
    <w:rsid w:val="00F911E9"/>
    <w:rsid w:val="00FA1756"/>
    <w:rsid w:val="00FB1378"/>
    <w:rsid w:val="00FC24C3"/>
    <w:rsid w:val="00FC2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02F1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E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53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5350"/>
    <w:rPr>
      <w:rFonts w:ascii="Lucida Grande" w:hAnsi="Lucida Grande" w:cs="Lucida Grande"/>
      <w:sz w:val="18"/>
      <w:szCs w:val="18"/>
    </w:rPr>
  </w:style>
  <w:style w:type="paragraph" w:styleId="ListParagraph">
    <w:name w:val="List Paragraph"/>
    <w:basedOn w:val="Normal"/>
    <w:uiPriority w:val="34"/>
    <w:qFormat/>
    <w:rsid w:val="00EE6B15"/>
    <w:pPr>
      <w:ind w:left="720"/>
      <w:contextualSpacing/>
    </w:pPr>
  </w:style>
  <w:style w:type="paragraph" w:styleId="Header">
    <w:name w:val="header"/>
    <w:basedOn w:val="Normal"/>
    <w:link w:val="HeaderChar"/>
    <w:uiPriority w:val="99"/>
    <w:unhideWhenUsed/>
    <w:rsid w:val="005B3F4B"/>
    <w:pPr>
      <w:tabs>
        <w:tab w:val="center" w:pos="4320"/>
        <w:tab w:val="right" w:pos="8640"/>
      </w:tabs>
    </w:pPr>
  </w:style>
  <w:style w:type="character" w:customStyle="1" w:styleId="HeaderChar">
    <w:name w:val="Header Char"/>
    <w:basedOn w:val="DefaultParagraphFont"/>
    <w:link w:val="Header"/>
    <w:uiPriority w:val="99"/>
    <w:rsid w:val="005B3F4B"/>
  </w:style>
  <w:style w:type="paragraph" w:styleId="Footer">
    <w:name w:val="footer"/>
    <w:basedOn w:val="Normal"/>
    <w:link w:val="FooterChar"/>
    <w:uiPriority w:val="99"/>
    <w:unhideWhenUsed/>
    <w:rsid w:val="005B3F4B"/>
    <w:pPr>
      <w:tabs>
        <w:tab w:val="center" w:pos="4320"/>
        <w:tab w:val="right" w:pos="8640"/>
      </w:tabs>
    </w:pPr>
  </w:style>
  <w:style w:type="character" w:customStyle="1" w:styleId="FooterChar">
    <w:name w:val="Footer Char"/>
    <w:basedOn w:val="DefaultParagraphFont"/>
    <w:link w:val="Footer"/>
    <w:uiPriority w:val="99"/>
    <w:rsid w:val="005B3F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E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53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5350"/>
    <w:rPr>
      <w:rFonts w:ascii="Lucida Grande" w:hAnsi="Lucida Grande" w:cs="Lucida Grande"/>
      <w:sz w:val="18"/>
      <w:szCs w:val="18"/>
    </w:rPr>
  </w:style>
  <w:style w:type="paragraph" w:styleId="ListParagraph">
    <w:name w:val="List Paragraph"/>
    <w:basedOn w:val="Normal"/>
    <w:uiPriority w:val="34"/>
    <w:qFormat/>
    <w:rsid w:val="00EE6B15"/>
    <w:pPr>
      <w:ind w:left="720"/>
      <w:contextualSpacing/>
    </w:pPr>
  </w:style>
  <w:style w:type="paragraph" w:styleId="Header">
    <w:name w:val="header"/>
    <w:basedOn w:val="Normal"/>
    <w:link w:val="HeaderChar"/>
    <w:uiPriority w:val="99"/>
    <w:unhideWhenUsed/>
    <w:rsid w:val="005B3F4B"/>
    <w:pPr>
      <w:tabs>
        <w:tab w:val="center" w:pos="4320"/>
        <w:tab w:val="right" w:pos="8640"/>
      </w:tabs>
    </w:pPr>
  </w:style>
  <w:style w:type="character" w:customStyle="1" w:styleId="HeaderChar">
    <w:name w:val="Header Char"/>
    <w:basedOn w:val="DefaultParagraphFont"/>
    <w:link w:val="Header"/>
    <w:uiPriority w:val="99"/>
    <w:rsid w:val="005B3F4B"/>
  </w:style>
  <w:style w:type="paragraph" w:styleId="Footer">
    <w:name w:val="footer"/>
    <w:basedOn w:val="Normal"/>
    <w:link w:val="FooterChar"/>
    <w:uiPriority w:val="99"/>
    <w:unhideWhenUsed/>
    <w:rsid w:val="005B3F4B"/>
    <w:pPr>
      <w:tabs>
        <w:tab w:val="center" w:pos="4320"/>
        <w:tab w:val="right" w:pos="8640"/>
      </w:tabs>
    </w:pPr>
  </w:style>
  <w:style w:type="character" w:customStyle="1" w:styleId="FooterChar">
    <w:name w:val="Footer Char"/>
    <w:basedOn w:val="DefaultParagraphFont"/>
    <w:link w:val="Footer"/>
    <w:uiPriority w:val="99"/>
    <w:rsid w:val="005B3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340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14</Pages>
  <Words>3058</Words>
  <Characters>17435</Characters>
  <Application>Microsoft Macintosh Word</Application>
  <DocSecurity>0</DocSecurity>
  <Lines>145</Lines>
  <Paragraphs>40</Paragraphs>
  <ScaleCrop>false</ScaleCrop>
  <Company/>
  <LinksUpToDate>false</LinksUpToDate>
  <CharactersWithSpaces>20453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O2C Reports</dc:creator>
  <cp:keywords/>
  <dc:description/>
  <cp:lastModifiedBy>Cory Nichols</cp:lastModifiedBy>
  <cp:revision>134</cp:revision>
  <dcterms:created xsi:type="dcterms:W3CDTF">2015-06-25T17:41:00Z</dcterms:created>
  <dcterms:modified xsi:type="dcterms:W3CDTF">2015-07-21T23:53:00Z</dcterms:modified>
</cp:coreProperties>
</file>